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031C" w14:textId="77777777" w:rsidR="00A9204E" w:rsidRPr="00BE2F96" w:rsidRDefault="009F6FD3" w:rsidP="009F6FD3">
      <w:pPr>
        <w:jc w:val="center"/>
        <w:rPr>
          <w:b/>
          <w:bCs/>
          <w:sz w:val="52"/>
          <w:szCs w:val="52"/>
        </w:rPr>
      </w:pPr>
      <w:r w:rsidRPr="00BE2F96">
        <w:rPr>
          <w:b/>
          <w:bCs/>
          <w:sz w:val="52"/>
          <w:szCs w:val="52"/>
        </w:rPr>
        <w:t>POLITECNICO DI TORINO</w:t>
      </w:r>
    </w:p>
    <w:p w14:paraId="7E304ADF" w14:textId="77777777" w:rsidR="009F6FD3" w:rsidRDefault="009F6FD3" w:rsidP="009F6FD3">
      <w:pPr>
        <w:jc w:val="center"/>
        <w:rPr>
          <w:sz w:val="52"/>
          <w:szCs w:val="52"/>
        </w:rPr>
      </w:pPr>
    </w:p>
    <w:p w14:paraId="1DB536F6" w14:textId="77777777" w:rsidR="009F6FD3" w:rsidRPr="00BE2F96" w:rsidRDefault="009F6FD3" w:rsidP="00BE2F96">
      <w:pPr>
        <w:jc w:val="center"/>
        <w:rPr>
          <w:i/>
          <w:iCs/>
          <w:sz w:val="40"/>
          <w:szCs w:val="40"/>
        </w:rPr>
      </w:pPr>
      <w:r w:rsidRPr="00BE2F96">
        <w:rPr>
          <w:i/>
          <w:iCs/>
          <w:sz w:val="40"/>
          <w:szCs w:val="40"/>
        </w:rPr>
        <w:t>Laurea di 1</w:t>
      </w:r>
      <w:r w:rsidR="00BE2F96" w:rsidRPr="00BE2F96">
        <w:rPr>
          <w:i/>
          <w:iCs/>
          <w:sz w:val="40"/>
          <w:szCs w:val="40"/>
        </w:rPr>
        <w:t>° livello in Ingegneria Gestionale</w:t>
      </w:r>
    </w:p>
    <w:p w14:paraId="4C0A4F36" w14:textId="77777777" w:rsidR="00BE2F96" w:rsidRDefault="00BE2F96" w:rsidP="00BE2F96">
      <w:pPr>
        <w:jc w:val="center"/>
        <w:rPr>
          <w:i/>
          <w:iCs/>
          <w:sz w:val="40"/>
          <w:szCs w:val="40"/>
        </w:rPr>
      </w:pPr>
      <w:r w:rsidRPr="00BE2F96">
        <w:rPr>
          <w:i/>
          <w:iCs/>
          <w:sz w:val="40"/>
          <w:szCs w:val="40"/>
        </w:rPr>
        <w:t>Classe L-8 Ingegneria dell’Informazione</w:t>
      </w:r>
    </w:p>
    <w:p w14:paraId="428DAE46" w14:textId="77777777" w:rsidR="00BE2F96" w:rsidRDefault="00BE2F96" w:rsidP="00BE2F96">
      <w:pPr>
        <w:jc w:val="center"/>
        <w:rPr>
          <w:i/>
          <w:iCs/>
          <w:sz w:val="40"/>
          <w:szCs w:val="40"/>
        </w:rPr>
      </w:pPr>
    </w:p>
    <w:p w14:paraId="50637D3C" w14:textId="77777777" w:rsidR="00BE2F96" w:rsidRDefault="00BE2F96" w:rsidP="00BE2F96">
      <w:pPr>
        <w:jc w:val="center"/>
        <w:rPr>
          <w:i/>
          <w:iCs/>
          <w:sz w:val="40"/>
          <w:szCs w:val="40"/>
        </w:rPr>
      </w:pPr>
    </w:p>
    <w:p w14:paraId="13C83D6B" w14:textId="77777777" w:rsidR="00BE2F96" w:rsidRDefault="00BE2F96" w:rsidP="00BE2F96">
      <w:pPr>
        <w:jc w:val="center"/>
        <w:rPr>
          <w:sz w:val="40"/>
          <w:szCs w:val="40"/>
        </w:rPr>
      </w:pPr>
      <w:r>
        <w:rPr>
          <w:noProof/>
        </w:rPr>
        <w:drawing>
          <wp:inline distT="0" distB="0" distL="0" distR="0" wp14:anchorId="03BE26EA" wp14:editId="30E790FC">
            <wp:extent cx="2934335" cy="29343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34335" cy="2934335"/>
                    </a:xfrm>
                    <a:prstGeom prst="rect">
                      <a:avLst/>
                    </a:prstGeom>
                    <a:noFill/>
                    <a:ln>
                      <a:noFill/>
                    </a:ln>
                  </pic:spPr>
                </pic:pic>
              </a:graphicData>
            </a:graphic>
          </wp:inline>
        </w:drawing>
      </w:r>
    </w:p>
    <w:p w14:paraId="03E8E474" w14:textId="77777777" w:rsidR="00BE2F96" w:rsidRDefault="00BE2F96" w:rsidP="00BE2F96">
      <w:pPr>
        <w:jc w:val="center"/>
        <w:rPr>
          <w:sz w:val="40"/>
          <w:szCs w:val="40"/>
        </w:rPr>
      </w:pPr>
    </w:p>
    <w:p w14:paraId="1890DA8F" w14:textId="77777777" w:rsidR="00BE2F96" w:rsidRDefault="00BE2F96" w:rsidP="00BE2F96">
      <w:pPr>
        <w:jc w:val="center"/>
        <w:rPr>
          <w:sz w:val="40"/>
          <w:szCs w:val="40"/>
        </w:rPr>
      </w:pPr>
    </w:p>
    <w:p w14:paraId="081D5E12" w14:textId="77777777" w:rsidR="00BE2F96" w:rsidRDefault="00BE2F96" w:rsidP="00BE2F96">
      <w:pPr>
        <w:jc w:val="center"/>
        <w:rPr>
          <w:b/>
          <w:bCs/>
          <w:sz w:val="48"/>
          <w:szCs w:val="48"/>
        </w:rPr>
      </w:pPr>
      <w:r w:rsidRPr="00BE2F96">
        <w:rPr>
          <w:b/>
          <w:bCs/>
          <w:sz w:val="48"/>
          <w:szCs w:val="48"/>
        </w:rPr>
        <w:t>Ges</w:t>
      </w:r>
      <w:r>
        <w:rPr>
          <w:b/>
          <w:bCs/>
          <w:sz w:val="48"/>
          <w:szCs w:val="48"/>
        </w:rPr>
        <w:t>t</w:t>
      </w:r>
      <w:r w:rsidRPr="00BE2F96">
        <w:rPr>
          <w:b/>
          <w:bCs/>
          <w:sz w:val="48"/>
          <w:szCs w:val="48"/>
        </w:rPr>
        <w:t>ione evento culinario in</w:t>
      </w:r>
      <w:r>
        <w:rPr>
          <w:b/>
          <w:bCs/>
          <w:sz w:val="48"/>
          <w:szCs w:val="48"/>
        </w:rPr>
        <w:t xml:space="preserve"> agriturismo</w:t>
      </w:r>
    </w:p>
    <w:p w14:paraId="69AE7BE7" w14:textId="77777777" w:rsidR="00BE2F96" w:rsidRDefault="00BE2F96" w:rsidP="00BE2F96">
      <w:pPr>
        <w:jc w:val="center"/>
        <w:rPr>
          <w:b/>
          <w:bCs/>
          <w:sz w:val="48"/>
          <w:szCs w:val="48"/>
        </w:rPr>
      </w:pPr>
    </w:p>
    <w:p w14:paraId="65D442EE" w14:textId="77777777" w:rsidR="00BE2F96" w:rsidRDefault="00BE2F96" w:rsidP="00BE2F96">
      <w:pPr>
        <w:jc w:val="center"/>
        <w:rPr>
          <w:b/>
          <w:bCs/>
          <w:sz w:val="48"/>
          <w:szCs w:val="48"/>
        </w:rPr>
      </w:pPr>
    </w:p>
    <w:p w14:paraId="1B188186" w14:textId="77777777" w:rsidR="00BE2F96" w:rsidRPr="00BE2F96" w:rsidRDefault="00BE2F96" w:rsidP="00C573DB">
      <w:pPr>
        <w:jc w:val="center"/>
        <w:rPr>
          <w:b/>
          <w:bCs/>
          <w:sz w:val="44"/>
          <w:szCs w:val="44"/>
        </w:rPr>
      </w:pPr>
      <w:r w:rsidRPr="00BE2F96">
        <w:rPr>
          <w:b/>
          <w:bCs/>
          <w:sz w:val="44"/>
          <w:szCs w:val="44"/>
        </w:rPr>
        <w:t xml:space="preserve">Relatore       </w:t>
      </w:r>
      <w:r w:rsidRPr="00BE2F96">
        <w:rPr>
          <w:b/>
          <w:bCs/>
          <w:sz w:val="44"/>
          <w:szCs w:val="44"/>
        </w:rPr>
        <w:tab/>
      </w:r>
      <w:r w:rsidRPr="00BE2F96">
        <w:rPr>
          <w:b/>
          <w:bCs/>
          <w:sz w:val="44"/>
          <w:szCs w:val="44"/>
        </w:rPr>
        <w:tab/>
      </w:r>
      <w:r w:rsidRPr="00BE2F96">
        <w:rPr>
          <w:b/>
          <w:bCs/>
          <w:sz w:val="44"/>
          <w:szCs w:val="44"/>
        </w:rPr>
        <w:tab/>
      </w:r>
      <w:r w:rsidRPr="00BE2F96">
        <w:rPr>
          <w:b/>
          <w:bCs/>
          <w:sz w:val="44"/>
          <w:szCs w:val="44"/>
        </w:rPr>
        <w:tab/>
      </w:r>
      <w:r w:rsidRPr="00BE2F96">
        <w:rPr>
          <w:b/>
          <w:bCs/>
          <w:sz w:val="44"/>
          <w:szCs w:val="44"/>
        </w:rPr>
        <w:tab/>
      </w:r>
      <w:r w:rsidRPr="00BE2F96">
        <w:rPr>
          <w:b/>
          <w:bCs/>
          <w:sz w:val="44"/>
          <w:szCs w:val="44"/>
        </w:rPr>
        <w:tab/>
        <w:t xml:space="preserve">    Candidato</w:t>
      </w:r>
    </w:p>
    <w:p w14:paraId="162DBC16" w14:textId="77777777" w:rsidR="00BE2F96" w:rsidRPr="00BE2F96" w:rsidRDefault="00BE2F96" w:rsidP="00C573DB">
      <w:pPr>
        <w:jc w:val="center"/>
        <w:rPr>
          <w:sz w:val="44"/>
          <w:szCs w:val="44"/>
        </w:rPr>
      </w:pPr>
      <w:r w:rsidRPr="00BE2F96">
        <w:rPr>
          <w:sz w:val="44"/>
          <w:szCs w:val="44"/>
        </w:rPr>
        <w:t>Prof. Fulvio Corno</w:t>
      </w:r>
      <w:r w:rsidRPr="00BE2F96">
        <w:rPr>
          <w:sz w:val="44"/>
          <w:szCs w:val="44"/>
        </w:rPr>
        <w:tab/>
      </w:r>
      <w:r w:rsidRPr="00BE2F96">
        <w:rPr>
          <w:sz w:val="44"/>
          <w:szCs w:val="44"/>
        </w:rPr>
        <w:tab/>
      </w:r>
      <w:r w:rsidRPr="00BE2F96">
        <w:rPr>
          <w:sz w:val="44"/>
          <w:szCs w:val="44"/>
        </w:rPr>
        <w:tab/>
      </w:r>
      <w:proofErr w:type="gramStart"/>
      <w:r w:rsidRPr="00BE2F96">
        <w:rPr>
          <w:sz w:val="44"/>
          <w:szCs w:val="44"/>
        </w:rPr>
        <w:tab/>
        <w:t xml:space="preserve">  Davide</w:t>
      </w:r>
      <w:proofErr w:type="gramEnd"/>
      <w:r w:rsidRPr="00BE2F96">
        <w:rPr>
          <w:sz w:val="44"/>
          <w:szCs w:val="44"/>
        </w:rPr>
        <w:t xml:space="preserve"> Visconti</w:t>
      </w:r>
    </w:p>
    <w:p w14:paraId="739559A0" w14:textId="77777777" w:rsidR="00BE2F96" w:rsidRPr="00BE2F96" w:rsidRDefault="00BE2F96" w:rsidP="00BE2F96">
      <w:pPr>
        <w:rPr>
          <w:sz w:val="44"/>
          <w:szCs w:val="44"/>
        </w:rPr>
      </w:pPr>
    </w:p>
    <w:p w14:paraId="439C53D3" w14:textId="77777777" w:rsidR="00BE2F96" w:rsidRDefault="00BE2F96" w:rsidP="00BE2F96">
      <w:pPr>
        <w:rPr>
          <w:sz w:val="48"/>
          <w:szCs w:val="48"/>
        </w:rPr>
      </w:pPr>
    </w:p>
    <w:p w14:paraId="5F489380" w14:textId="77777777" w:rsidR="00BE2F96" w:rsidRDefault="00BE2F96" w:rsidP="00BE2F96">
      <w:pPr>
        <w:jc w:val="center"/>
        <w:rPr>
          <w:sz w:val="44"/>
          <w:szCs w:val="44"/>
        </w:rPr>
      </w:pPr>
      <w:r>
        <w:rPr>
          <w:sz w:val="44"/>
          <w:szCs w:val="44"/>
        </w:rPr>
        <w:t>Anno Accademico</w:t>
      </w:r>
    </w:p>
    <w:p w14:paraId="7E4F8B22" w14:textId="77777777" w:rsidR="00BE2F96" w:rsidRPr="00C573DB" w:rsidRDefault="00BE2F96" w:rsidP="00BE2F96">
      <w:pPr>
        <w:jc w:val="center"/>
        <w:rPr>
          <w:sz w:val="44"/>
          <w:szCs w:val="44"/>
          <w:u w:val="single"/>
        </w:rPr>
      </w:pPr>
      <w:r>
        <w:rPr>
          <w:sz w:val="44"/>
          <w:szCs w:val="44"/>
        </w:rPr>
        <w:t>2018/2019</w:t>
      </w:r>
    </w:p>
    <w:p w14:paraId="4C999E4C" w14:textId="77777777" w:rsidR="00BE2F96" w:rsidRDefault="00BE2F96" w:rsidP="00BE2F96">
      <w:pPr>
        <w:jc w:val="center"/>
        <w:rPr>
          <w:sz w:val="44"/>
          <w:szCs w:val="44"/>
        </w:rPr>
      </w:pPr>
    </w:p>
    <w:p w14:paraId="3C5AA8B2" w14:textId="77777777" w:rsidR="00BE2F96" w:rsidRDefault="00BE2F96" w:rsidP="00BE2F96">
      <w:pPr>
        <w:jc w:val="center"/>
        <w:rPr>
          <w:sz w:val="44"/>
          <w:szCs w:val="44"/>
        </w:rPr>
      </w:pPr>
    </w:p>
    <w:p w14:paraId="7D067B65" w14:textId="77777777" w:rsidR="00BE2F96" w:rsidRDefault="00BE2F96" w:rsidP="00BE2F96">
      <w:pPr>
        <w:jc w:val="center"/>
        <w:rPr>
          <w:sz w:val="44"/>
          <w:szCs w:val="44"/>
        </w:rPr>
      </w:pPr>
    </w:p>
    <w:p w14:paraId="7CB8BD83" w14:textId="77777777" w:rsidR="00BE2F96" w:rsidRDefault="00BE2F96" w:rsidP="00BE2F96">
      <w:pPr>
        <w:jc w:val="center"/>
        <w:rPr>
          <w:sz w:val="44"/>
          <w:szCs w:val="44"/>
        </w:rPr>
      </w:pPr>
    </w:p>
    <w:p w14:paraId="564B331D" w14:textId="77777777" w:rsidR="00BE2F96" w:rsidRDefault="00BE2F96" w:rsidP="00BE2F96">
      <w:pPr>
        <w:jc w:val="center"/>
        <w:rPr>
          <w:sz w:val="44"/>
          <w:szCs w:val="44"/>
        </w:rPr>
      </w:pPr>
    </w:p>
    <w:p w14:paraId="1DF4C85D" w14:textId="77777777" w:rsidR="00BE2F96" w:rsidRDefault="00BE2F96" w:rsidP="00BE2F96">
      <w:pPr>
        <w:jc w:val="center"/>
        <w:rPr>
          <w:sz w:val="44"/>
          <w:szCs w:val="44"/>
        </w:rPr>
      </w:pPr>
    </w:p>
    <w:p w14:paraId="52B74FAE" w14:textId="77777777" w:rsidR="00BE2F96" w:rsidRDefault="00BE2F96" w:rsidP="00BE2F96">
      <w:pPr>
        <w:jc w:val="center"/>
        <w:rPr>
          <w:sz w:val="44"/>
          <w:szCs w:val="44"/>
        </w:rPr>
      </w:pPr>
    </w:p>
    <w:p w14:paraId="5D78B361" w14:textId="77777777" w:rsidR="00BE2F96" w:rsidRDefault="00BE2F96" w:rsidP="00BE2F96">
      <w:pPr>
        <w:jc w:val="center"/>
        <w:rPr>
          <w:sz w:val="44"/>
          <w:szCs w:val="44"/>
        </w:rPr>
      </w:pPr>
    </w:p>
    <w:p w14:paraId="7A868306" w14:textId="77777777" w:rsidR="00BE2F96" w:rsidRDefault="00BE2F96" w:rsidP="00BE2F96">
      <w:pPr>
        <w:jc w:val="center"/>
        <w:rPr>
          <w:sz w:val="44"/>
          <w:szCs w:val="44"/>
        </w:rPr>
      </w:pPr>
    </w:p>
    <w:p w14:paraId="155D87E0" w14:textId="77777777" w:rsidR="00BE2F96" w:rsidRDefault="00BE2F96" w:rsidP="00BE2F96">
      <w:pPr>
        <w:jc w:val="center"/>
        <w:rPr>
          <w:sz w:val="44"/>
          <w:szCs w:val="44"/>
        </w:rPr>
      </w:pPr>
    </w:p>
    <w:p w14:paraId="4032583E" w14:textId="77777777" w:rsidR="00BE2F96" w:rsidRDefault="00BE2F96" w:rsidP="00BE2F96">
      <w:pPr>
        <w:jc w:val="center"/>
        <w:rPr>
          <w:sz w:val="44"/>
          <w:szCs w:val="44"/>
        </w:rPr>
      </w:pPr>
    </w:p>
    <w:p w14:paraId="66702161" w14:textId="77777777" w:rsidR="00BE2F96" w:rsidRDefault="00BE2F96" w:rsidP="00BE2F96">
      <w:pPr>
        <w:jc w:val="center"/>
        <w:rPr>
          <w:sz w:val="44"/>
          <w:szCs w:val="44"/>
        </w:rPr>
      </w:pPr>
    </w:p>
    <w:p w14:paraId="76BD84CA" w14:textId="77777777" w:rsidR="00BE2F96" w:rsidRDefault="00BE2F96" w:rsidP="00BE2F96">
      <w:pPr>
        <w:jc w:val="center"/>
        <w:rPr>
          <w:sz w:val="44"/>
          <w:szCs w:val="44"/>
        </w:rPr>
      </w:pPr>
    </w:p>
    <w:p w14:paraId="5F9C3191" w14:textId="77777777" w:rsidR="00BE2F96" w:rsidRDefault="00BE2F96" w:rsidP="00BE2F96">
      <w:pPr>
        <w:jc w:val="center"/>
        <w:rPr>
          <w:sz w:val="44"/>
          <w:szCs w:val="44"/>
        </w:rPr>
      </w:pPr>
    </w:p>
    <w:p w14:paraId="06266F01" w14:textId="77777777" w:rsidR="00BE2F96" w:rsidRDefault="00BE2F96" w:rsidP="00BE2F96">
      <w:pPr>
        <w:jc w:val="center"/>
        <w:rPr>
          <w:sz w:val="44"/>
          <w:szCs w:val="44"/>
        </w:rPr>
      </w:pPr>
    </w:p>
    <w:p w14:paraId="0B7D3F5A" w14:textId="77777777" w:rsidR="00BE2F96" w:rsidRDefault="00BE2F96" w:rsidP="00BE2F96">
      <w:pPr>
        <w:jc w:val="center"/>
        <w:rPr>
          <w:sz w:val="44"/>
          <w:szCs w:val="44"/>
        </w:rPr>
      </w:pPr>
    </w:p>
    <w:p w14:paraId="5EF405D5" w14:textId="77777777" w:rsidR="00BE2F96" w:rsidRDefault="00BE2F96" w:rsidP="00BE2F96">
      <w:pPr>
        <w:jc w:val="center"/>
        <w:rPr>
          <w:sz w:val="44"/>
          <w:szCs w:val="44"/>
        </w:rPr>
      </w:pPr>
    </w:p>
    <w:p w14:paraId="5290A7AD" w14:textId="77777777" w:rsidR="00BE2F96" w:rsidRDefault="00BE2F96" w:rsidP="00BE2F96">
      <w:pPr>
        <w:jc w:val="center"/>
        <w:rPr>
          <w:sz w:val="44"/>
          <w:szCs w:val="44"/>
        </w:rPr>
      </w:pPr>
    </w:p>
    <w:p w14:paraId="127D75E3" w14:textId="77777777" w:rsidR="00BE2F96" w:rsidRDefault="00BE2F96" w:rsidP="00BE2F96">
      <w:pPr>
        <w:jc w:val="center"/>
        <w:rPr>
          <w:sz w:val="44"/>
          <w:szCs w:val="44"/>
        </w:rPr>
      </w:pPr>
    </w:p>
    <w:p w14:paraId="7220375D" w14:textId="77777777" w:rsidR="00BE2F96" w:rsidRDefault="00BE2F96" w:rsidP="00BE2F96">
      <w:pPr>
        <w:jc w:val="center"/>
        <w:rPr>
          <w:sz w:val="44"/>
          <w:szCs w:val="44"/>
        </w:rPr>
      </w:pPr>
    </w:p>
    <w:p w14:paraId="58F8E9F0" w14:textId="77777777" w:rsidR="00BE2F96" w:rsidRDefault="00BE2F96" w:rsidP="00BE2F96">
      <w:pPr>
        <w:jc w:val="center"/>
        <w:rPr>
          <w:sz w:val="44"/>
          <w:szCs w:val="44"/>
        </w:rPr>
      </w:pPr>
    </w:p>
    <w:p w14:paraId="60337F77" w14:textId="77777777" w:rsidR="00BE2F96" w:rsidRDefault="00BE2F96" w:rsidP="00BE2F96">
      <w:pPr>
        <w:jc w:val="center"/>
        <w:rPr>
          <w:sz w:val="44"/>
          <w:szCs w:val="44"/>
        </w:rPr>
      </w:pPr>
    </w:p>
    <w:p w14:paraId="55408198" w14:textId="10FECBC6" w:rsidR="0048360E" w:rsidRDefault="0048360E">
      <w:pPr>
        <w:rPr>
          <w:sz w:val="44"/>
          <w:szCs w:val="44"/>
        </w:rPr>
      </w:pPr>
    </w:p>
    <w:p w14:paraId="19DC12B8" w14:textId="2AC6E1A1" w:rsidR="00C27841" w:rsidRDefault="00C27841">
      <w:pPr>
        <w:rPr>
          <w:sz w:val="44"/>
          <w:szCs w:val="44"/>
        </w:rPr>
      </w:pPr>
    </w:p>
    <w:p w14:paraId="2ACAAD97" w14:textId="3C723400" w:rsidR="00C27841" w:rsidRDefault="00C27841">
      <w:pPr>
        <w:rPr>
          <w:sz w:val="44"/>
          <w:szCs w:val="44"/>
        </w:rPr>
      </w:pPr>
    </w:p>
    <w:p w14:paraId="59C44BB2" w14:textId="77777777" w:rsidR="00656E04" w:rsidRDefault="00656E04" w:rsidP="000A742C">
      <w:pPr>
        <w:spacing w:line="276" w:lineRule="auto"/>
        <w:rPr>
          <w:sz w:val="28"/>
          <w:szCs w:val="28"/>
        </w:rPr>
      </w:pPr>
    </w:p>
    <w:p w14:paraId="536C1A2F" w14:textId="77777777" w:rsidR="00C27841" w:rsidRDefault="00C27841" w:rsidP="000A742C">
      <w:pPr>
        <w:spacing w:line="276" w:lineRule="auto"/>
        <w:jc w:val="both"/>
        <w:rPr>
          <w:b/>
          <w:noProof/>
          <w:sz w:val="32"/>
          <w:szCs w:val="32"/>
        </w:rPr>
        <w:sectPr w:rsidR="00C27841" w:rsidSect="00C27841">
          <w:footerReference w:type="default" r:id="rId11"/>
          <w:pgSz w:w="11906" w:h="16838" w:code="9"/>
          <w:pgMar w:top="1440" w:right="1440" w:bottom="1440" w:left="1440" w:header="720" w:footer="720" w:gutter="0"/>
          <w:pgNumType w:start="0"/>
          <w:cols w:space="720"/>
          <w:titlePg/>
          <w:docGrid w:linePitch="360"/>
        </w:sectPr>
      </w:pPr>
      <w:r>
        <w:rPr>
          <w:b/>
          <w:sz w:val="32"/>
          <w:szCs w:val="32"/>
        </w:rPr>
        <w:fldChar w:fldCharType="begin"/>
      </w:r>
      <w:r>
        <w:rPr>
          <w:b/>
          <w:sz w:val="32"/>
          <w:szCs w:val="32"/>
        </w:rPr>
        <w:instrText xml:space="preserve"> INDEX \e "</w:instrText>
      </w:r>
      <w:r>
        <w:rPr>
          <w:b/>
          <w:sz w:val="32"/>
          <w:szCs w:val="32"/>
        </w:rPr>
        <w:tab/>
        <w:instrText xml:space="preserve">" \h "A" \c "1" \z "1040" </w:instrText>
      </w:r>
      <w:r>
        <w:rPr>
          <w:b/>
          <w:sz w:val="32"/>
          <w:szCs w:val="32"/>
        </w:rPr>
        <w:fldChar w:fldCharType="separate"/>
      </w:r>
    </w:p>
    <w:p w14:paraId="43C1E844" w14:textId="13975BBB" w:rsidR="00C27841" w:rsidRPr="00DE43FF" w:rsidRDefault="00C27841" w:rsidP="00DE43FF">
      <w:pPr>
        <w:pStyle w:val="Titoloindice"/>
        <w:keepNext/>
        <w:tabs>
          <w:tab w:val="right" w:leader="dot" w:pos="9016"/>
        </w:tabs>
        <w:rPr>
          <w:rFonts w:eastAsiaTheme="minorEastAsia" w:cstheme="minorBidi"/>
          <w:b w:val="0"/>
          <w:bCs w:val="0"/>
          <w:noProof/>
        </w:rPr>
        <w:sectPr w:rsidR="00C27841" w:rsidRPr="00DE43FF" w:rsidSect="00C27841">
          <w:type w:val="continuous"/>
          <w:pgSz w:w="11906" w:h="16838" w:code="9"/>
          <w:pgMar w:top="1440" w:right="1440" w:bottom="1440" w:left="1440" w:header="720" w:footer="720" w:gutter="0"/>
          <w:cols w:space="720"/>
          <w:titlePg/>
          <w:docGrid w:linePitch="360"/>
        </w:sectPr>
      </w:pPr>
    </w:p>
    <w:p w14:paraId="67A969FC" w14:textId="77777777" w:rsidR="00DE43FF" w:rsidRDefault="00C27841" w:rsidP="000A742C">
      <w:pPr>
        <w:spacing w:line="276" w:lineRule="auto"/>
        <w:jc w:val="both"/>
        <w:rPr>
          <w:b/>
          <w:sz w:val="32"/>
          <w:szCs w:val="32"/>
        </w:rPr>
      </w:pPr>
      <w:r>
        <w:rPr>
          <w:b/>
          <w:sz w:val="32"/>
          <w:szCs w:val="32"/>
        </w:rPr>
        <w:lastRenderedPageBreak/>
        <w:fldChar w:fldCharType="end"/>
      </w:r>
    </w:p>
    <w:sdt>
      <w:sdtPr>
        <w:rPr>
          <w:rFonts w:ascii="Calibri" w:eastAsiaTheme="minorHAnsi" w:hAnsi="Calibri" w:cs="Calibri"/>
          <w:color w:val="auto"/>
          <w:sz w:val="44"/>
          <w:szCs w:val="22"/>
        </w:rPr>
        <w:id w:val="1115254256"/>
        <w:docPartObj>
          <w:docPartGallery w:val="Table of Contents"/>
          <w:docPartUnique/>
        </w:docPartObj>
      </w:sdtPr>
      <w:sdtEndPr>
        <w:rPr>
          <w:b/>
          <w:bCs/>
          <w:sz w:val="32"/>
        </w:rPr>
      </w:sdtEndPr>
      <w:sdtContent>
        <w:p w14:paraId="6953C561" w14:textId="2E840853" w:rsidR="00DE43FF" w:rsidRPr="00DE43FF" w:rsidRDefault="00DE43FF">
          <w:pPr>
            <w:pStyle w:val="Titolosommario"/>
            <w:pBdr>
              <w:bottom w:val="single" w:sz="12" w:space="1" w:color="auto"/>
            </w:pBdr>
            <w:rPr>
              <w:rFonts w:ascii="Calibri" w:hAnsi="Calibri" w:cs="Calibri"/>
              <w:color w:val="auto"/>
              <w:sz w:val="52"/>
            </w:rPr>
          </w:pPr>
          <w:r w:rsidRPr="00DE43FF">
            <w:rPr>
              <w:rFonts w:ascii="Calibri" w:hAnsi="Calibri" w:cs="Calibri"/>
              <w:color w:val="auto"/>
              <w:sz w:val="52"/>
            </w:rPr>
            <w:t>Indice</w:t>
          </w:r>
        </w:p>
        <w:p w14:paraId="594863B0" w14:textId="3705249C" w:rsidR="00DE43FF" w:rsidRDefault="00DE43FF" w:rsidP="00DE43FF"/>
        <w:p w14:paraId="5B5A4B10" w14:textId="77777777" w:rsidR="00DE43FF" w:rsidRPr="00DE43FF" w:rsidRDefault="00DE43FF" w:rsidP="00DE43FF"/>
        <w:p w14:paraId="5FF4CB8A" w14:textId="6CA8C1E9" w:rsidR="00B34BDB" w:rsidRPr="00B34BDB" w:rsidRDefault="00DE43FF">
          <w:pPr>
            <w:pStyle w:val="Sommario1"/>
            <w:tabs>
              <w:tab w:val="left" w:pos="440"/>
              <w:tab w:val="right" w:leader="dot" w:pos="9016"/>
            </w:tabs>
            <w:rPr>
              <w:rStyle w:val="Collegamentoipertestuale"/>
              <w:noProof/>
              <w:sz w:val="32"/>
            </w:rPr>
          </w:pPr>
          <w:r w:rsidRPr="00DE43FF">
            <w:rPr>
              <w:sz w:val="32"/>
            </w:rPr>
            <w:fldChar w:fldCharType="begin"/>
          </w:r>
          <w:r w:rsidRPr="00DE43FF">
            <w:rPr>
              <w:sz w:val="32"/>
            </w:rPr>
            <w:instrText xml:space="preserve"> TOC \o "1-3" \h \z \u </w:instrText>
          </w:r>
          <w:r w:rsidRPr="00DE43FF">
            <w:rPr>
              <w:sz w:val="32"/>
            </w:rPr>
            <w:fldChar w:fldCharType="separate"/>
          </w:r>
          <w:hyperlink w:anchor="_Toc24493547" w:history="1">
            <w:r w:rsidR="00B34BDB" w:rsidRPr="00B34BDB">
              <w:rPr>
                <w:rStyle w:val="Collegamentoipertestuale"/>
                <w:b/>
                <w:bCs/>
                <w:noProof/>
                <w:sz w:val="32"/>
              </w:rPr>
              <w:t>1.</w:t>
            </w:r>
            <w:r w:rsidR="00B34BDB" w:rsidRPr="00B34BDB">
              <w:rPr>
                <w:rFonts w:asciiTheme="minorHAnsi" w:eastAsiaTheme="minorEastAsia" w:hAnsiTheme="minorHAnsi" w:cstheme="minorBidi"/>
                <w:noProof/>
                <w:sz w:val="32"/>
                <w:lang w:eastAsia="it-IT"/>
              </w:rPr>
              <w:tab/>
            </w:r>
            <w:r w:rsidR="00B34BDB" w:rsidRPr="00B34BDB">
              <w:rPr>
                <w:rStyle w:val="Collegamentoipertestuale"/>
                <w:b/>
                <w:bCs/>
                <w:noProof/>
                <w:sz w:val="32"/>
              </w:rPr>
              <w:t>PROPOSTA DI PROGETTO</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_Toc24493547 \h </w:instrText>
            </w:r>
            <w:r w:rsidR="00B34BDB" w:rsidRPr="00B34BDB">
              <w:rPr>
                <w:noProof/>
                <w:webHidden/>
                <w:sz w:val="32"/>
              </w:rPr>
            </w:r>
            <w:r w:rsidR="00B34BDB" w:rsidRPr="00B34BDB">
              <w:rPr>
                <w:noProof/>
                <w:webHidden/>
                <w:sz w:val="32"/>
              </w:rPr>
              <w:fldChar w:fldCharType="separate"/>
            </w:r>
            <w:r w:rsidR="001C6ED8">
              <w:rPr>
                <w:noProof/>
                <w:webHidden/>
                <w:sz w:val="32"/>
              </w:rPr>
              <w:t>3</w:t>
            </w:r>
            <w:r w:rsidR="00B34BDB" w:rsidRPr="00B34BDB">
              <w:rPr>
                <w:noProof/>
                <w:webHidden/>
                <w:sz w:val="32"/>
              </w:rPr>
              <w:fldChar w:fldCharType="end"/>
            </w:r>
          </w:hyperlink>
        </w:p>
        <w:p w14:paraId="1A79FA40" w14:textId="77777777" w:rsidR="00B34BDB" w:rsidRPr="00B34BDB" w:rsidRDefault="00B34BDB" w:rsidP="00B34BDB">
          <w:pPr>
            <w:rPr>
              <w:sz w:val="32"/>
            </w:rPr>
          </w:pPr>
        </w:p>
        <w:p w14:paraId="4D3147F2" w14:textId="32F9E024" w:rsidR="00B34BDB" w:rsidRPr="00B34BDB" w:rsidRDefault="00D91BD9">
          <w:pPr>
            <w:pStyle w:val="Sommario2"/>
            <w:tabs>
              <w:tab w:val="left" w:pos="880"/>
              <w:tab w:val="right" w:leader="dot" w:pos="9016"/>
            </w:tabs>
            <w:rPr>
              <w:rFonts w:asciiTheme="minorHAnsi" w:eastAsiaTheme="minorEastAsia" w:hAnsiTheme="minorHAnsi" w:cstheme="minorBidi"/>
              <w:noProof/>
              <w:sz w:val="32"/>
              <w:lang w:eastAsia="it-IT"/>
            </w:rPr>
          </w:pPr>
          <w:hyperlink w:anchor="_Toc24493548" w:history="1">
            <w:r w:rsidR="00B34BDB" w:rsidRPr="00B34BDB">
              <w:rPr>
                <w:rStyle w:val="Collegamentoipertestuale"/>
                <w:bCs/>
                <w:noProof/>
                <w:sz w:val="32"/>
              </w:rPr>
              <w:t>1.1</w:t>
            </w:r>
            <w:r w:rsidR="00B34BDB" w:rsidRPr="00B34BDB">
              <w:rPr>
                <w:rFonts w:asciiTheme="minorHAnsi" w:eastAsiaTheme="minorEastAsia" w:hAnsiTheme="minorHAnsi" w:cstheme="minorBidi"/>
                <w:noProof/>
                <w:sz w:val="32"/>
                <w:lang w:eastAsia="it-IT"/>
              </w:rPr>
              <w:tab/>
            </w:r>
            <w:r w:rsidR="00B34BDB" w:rsidRPr="00B34BDB">
              <w:rPr>
                <w:rStyle w:val="Collegamentoipertestuale"/>
                <w:bCs/>
                <w:noProof/>
                <w:sz w:val="32"/>
              </w:rPr>
              <w:t>Studente proponente</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_Toc24493548 \h </w:instrText>
            </w:r>
            <w:r w:rsidR="00B34BDB" w:rsidRPr="00B34BDB">
              <w:rPr>
                <w:noProof/>
                <w:webHidden/>
                <w:sz w:val="32"/>
              </w:rPr>
            </w:r>
            <w:r w:rsidR="00B34BDB" w:rsidRPr="00B34BDB">
              <w:rPr>
                <w:noProof/>
                <w:webHidden/>
                <w:sz w:val="32"/>
              </w:rPr>
              <w:fldChar w:fldCharType="separate"/>
            </w:r>
            <w:r w:rsidR="001C6ED8">
              <w:rPr>
                <w:noProof/>
                <w:webHidden/>
                <w:sz w:val="32"/>
              </w:rPr>
              <w:t>3</w:t>
            </w:r>
            <w:r w:rsidR="00B34BDB" w:rsidRPr="00B34BDB">
              <w:rPr>
                <w:noProof/>
                <w:webHidden/>
                <w:sz w:val="32"/>
              </w:rPr>
              <w:fldChar w:fldCharType="end"/>
            </w:r>
          </w:hyperlink>
        </w:p>
        <w:p w14:paraId="76A1EE72" w14:textId="426AFF06" w:rsidR="00B34BDB" w:rsidRPr="00B34BDB" w:rsidRDefault="00D91BD9">
          <w:pPr>
            <w:pStyle w:val="Sommario2"/>
            <w:tabs>
              <w:tab w:val="left" w:pos="880"/>
              <w:tab w:val="right" w:leader="dot" w:pos="9016"/>
            </w:tabs>
            <w:rPr>
              <w:rFonts w:asciiTheme="minorHAnsi" w:eastAsiaTheme="minorEastAsia" w:hAnsiTheme="minorHAnsi" w:cstheme="minorBidi"/>
              <w:noProof/>
              <w:sz w:val="32"/>
              <w:lang w:eastAsia="it-IT"/>
            </w:rPr>
          </w:pPr>
          <w:hyperlink w:anchor="_Toc24493549" w:history="1">
            <w:r w:rsidR="00B34BDB" w:rsidRPr="00B34BDB">
              <w:rPr>
                <w:rStyle w:val="Collegamentoipertestuale"/>
                <w:bCs/>
                <w:noProof/>
                <w:sz w:val="32"/>
              </w:rPr>
              <w:t>1.2</w:t>
            </w:r>
            <w:r w:rsidR="00B34BDB" w:rsidRPr="00B34BDB">
              <w:rPr>
                <w:rFonts w:asciiTheme="minorHAnsi" w:eastAsiaTheme="minorEastAsia" w:hAnsiTheme="minorHAnsi" w:cstheme="minorBidi"/>
                <w:noProof/>
                <w:sz w:val="32"/>
                <w:lang w:eastAsia="it-IT"/>
              </w:rPr>
              <w:tab/>
            </w:r>
            <w:r w:rsidR="00B34BDB" w:rsidRPr="00B34BDB">
              <w:rPr>
                <w:rStyle w:val="Collegamentoipertestuale"/>
                <w:bCs/>
                <w:noProof/>
                <w:sz w:val="32"/>
              </w:rPr>
              <w:t>Titolo della proposta</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_Toc24493549 \h </w:instrText>
            </w:r>
            <w:r w:rsidR="00B34BDB" w:rsidRPr="00B34BDB">
              <w:rPr>
                <w:noProof/>
                <w:webHidden/>
                <w:sz w:val="32"/>
              </w:rPr>
            </w:r>
            <w:r w:rsidR="00B34BDB" w:rsidRPr="00B34BDB">
              <w:rPr>
                <w:noProof/>
                <w:webHidden/>
                <w:sz w:val="32"/>
              </w:rPr>
              <w:fldChar w:fldCharType="separate"/>
            </w:r>
            <w:r w:rsidR="001C6ED8">
              <w:rPr>
                <w:noProof/>
                <w:webHidden/>
                <w:sz w:val="32"/>
              </w:rPr>
              <w:t>3</w:t>
            </w:r>
            <w:r w:rsidR="00B34BDB" w:rsidRPr="00B34BDB">
              <w:rPr>
                <w:noProof/>
                <w:webHidden/>
                <w:sz w:val="32"/>
              </w:rPr>
              <w:fldChar w:fldCharType="end"/>
            </w:r>
          </w:hyperlink>
        </w:p>
        <w:p w14:paraId="3D457BF5" w14:textId="5DE8B2F6" w:rsidR="00B34BDB" w:rsidRPr="00B34BDB" w:rsidRDefault="00D91BD9">
          <w:pPr>
            <w:pStyle w:val="Sommario2"/>
            <w:tabs>
              <w:tab w:val="left" w:pos="880"/>
              <w:tab w:val="right" w:leader="dot" w:pos="9016"/>
            </w:tabs>
            <w:rPr>
              <w:rFonts w:asciiTheme="minorHAnsi" w:eastAsiaTheme="minorEastAsia" w:hAnsiTheme="minorHAnsi" w:cstheme="minorBidi"/>
              <w:noProof/>
              <w:sz w:val="32"/>
              <w:lang w:eastAsia="it-IT"/>
            </w:rPr>
          </w:pPr>
          <w:hyperlink w:anchor="_Toc24493550" w:history="1">
            <w:r w:rsidR="00B34BDB" w:rsidRPr="00B34BDB">
              <w:rPr>
                <w:rStyle w:val="Collegamentoipertestuale"/>
                <w:bCs/>
                <w:noProof/>
                <w:sz w:val="32"/>
              </w:rPr>
              <w:t>1.3</w:t>
            </w:r>
            <w:r w:rsidR="00B34BDB" w:rsidRPr="00B34BDB">
              <w:rPr>
                <w:rFonts w:asciiTheme="minorHAnsi" w:eastAsiaTheme="minorEastAsia" w:hAnsiTheme="minorHAnsi" w:cstheme="minorBidi"/>
                <w:noProof/>
                <w:sz w:val="32"/>
                <w:lang w:eastAsia="it-IT"/>
              </w:rPr>
              <w:tab/>
            </w:r>
            <w:r w:rsidR="00B34BDB" w:rsidRPr="00B34BDB">
              <w:rPr>
                <w:rStyle w:val="Collegamentoipertestuale"/>
                <w:bCs/>
                <w:noProof/>
                <w:sz w:val="32"/>
              </w:rPr>
              <w:t>Descrizione del problema proposto</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_Toc24493550 \h </w:instrText>
            </w:r>
            <w:r w:rsidR="00B34BDB" w:rsidRPr="00B34BDB">
              <w:rPr>
                <w:noProof/>
                <w:webHidden/>
                <w:sz w:val="32"/>
              </w:rPr>
            </w:r>
            <w:r w:rsidR="00B34BDB" w:rsidRPr="00B34BDB">
              <w:rPr>
                <w:noProof/>
                <w:webHidden/>
                <w:sz w:val="32"/>
              </w:rPr>
              <w:fldChar w:fldCharType="separate"/>
            </w:r>
            <w:r w:rsidR="001C6ED8">
              <w:rPr>
                <w:noProof/>
                <w:webHidden/>
                <w:sz w:val="32"/>
              </w:rPr>
              <w:t>3</w:t>
            </w:r>
            <w:r w:rsidR="00B34BDB" w:rsidRPr="00B34BDB">
              <w:rPr>
                <w:noProof/>
                <w:webHidden/>
                <w:sz w:val="32"/>
              </w:rPr>
              <w:fldChar w:fldCharType="end"/>
            </w:r>
          </w:hyperlink>
        </w:p>
        <w:p w14:paraId="2DB13940" w14:textId="3662B246" w:rsidR="00B34BDB" w:rsidRPr="00B34BDB" w:rsidRDefault="00D91BD9">
          <w:pPr>
            <w:pStyle w:val="Sommario2"/>
            <w:tabs>
              <w:tab w:val="left" w:pos="880"/>
              <w:tab w:val="right" w:leader="dot" w:pos="9016"/>
            </w:tabs>
            <w:rPr>
              <w:rFonts w:asciiTheme="minorHAnsi" w:eastAsiaTheme="minorEastAsia" w:hAnsiTheme="minorHAnsi" w:cstheme="minorBidi"/>
              <w:noProof/>
              <w:sz w:val="32"/>
              <w:lang w:eastAsia="it-IT"/>
            </w:rPr>
          </w:pPr>
          <w:hyperlink w:anchor="_Toc24493551" w:history="1">
            <w:r w:rsidR="00B34BDB" w:rsidRPr="00B34BDB">
              <w:rPr>
                <w:rStyle w:val="Collegamentoipertestuale"/>
                <w:bCs/>
                <w:noProof/>
                <w:sz w:val="32"/>
              </w:rPr>
              <w:t>1.4</w:t>
            </w:r>
            <w:r w:rsidR="00B34BDB" w:rsidRPr="00B34BDB">
              <w:rPr>
                <w:rFonts w:asciiTheme="minorHAnsi" w:eastAsiaTheme="minorEastAsia" w:hAnsiTheme="minorHAnsi" w:cstheme="minorBidi"/>
                <w:noProof/>
                <w:sz w:val="32"/>
                <w:lang w:eastAsia="it-IT"/>
              </w:rPr>
              <w:tab/>
            </w:r>
            <w:r w:rsidR="00B34BDB" w:rsidRPr="00B34BDB">
              <w:rPr>
                <w:rStyle w:val="Collegamentoipertestuale"/>
                <w:bCs/>
                <w:noProof/>
                <w:sz w:val="32"/>
              </w:rPr>
              <w:t>Descrizione della rilevanza gestionale del problema</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_Toc24493551 \h </w:instrText>
            </w:r>
            <w:r w:rsidR="00B34BDB" w:rsidRPr="00B34BDB">
              <w:rPr>
                <w:noProof/>
                <w:webHidden/>
                <w:sz w:val="32"/>
              </w:rPr>
            </w:r>
            <w:r w:rsidR="00B34BDB" w:rsidRPr="00B34BDB">
              <w:rPr>
                <w:noProof/>
                <w:webHidden/>
                <w:sz w:val="32"/>
              </w:rPr>
              <w:fldChar w:fldCharType="separate"/>
            </w:r>
            <w:r w:rsidR="001C6ED8">
              <w:rPr>
                <w:noProof/>
                <w:webHidden/>
                <w:sz w:val="32"/>
              </w:rPr>
              <w:t>3</w:t>
            </w:r>
            <w:r w:rsidR="00B34BDB" w:rsidRPr="00B34BDB">
              <w:rPr>
                <w:noProof/>
                <w:webHidden/>
                <w:sz w:val="32"/>
              </w:rPr>
              <w:fldChar w:fldCharType="end"/>
            </w:r>
          </w:hyperlink>
        </w:p>
        <w:p w14:paraId="02EE1E86" w14:textId="48C82136" w:rsidR="00B34BDB" w:rsidRPr="00B34BDB" w:rsidRDefault="00D91BD9">
          <w:pPr>
            <w:pStyle w:val="Sommario2"/>
            <w:tabs>
              <w:tab w:val="left" w:pos="880"/>
              <w:tab w:val="right" w:leader="dot" w:pos="9016"/>
            </w:tabs>
            <w:rPr>
              <w:rFonts w:asciiTheme="minorHAnsi" w:eastAsiaTheme="minorEastAsia" w:hAnsiTheme="minorHAnsi" w:cstheme="minorBidi"/>
              <w:noProof/>
              <w:sz w:val="32"/>
              <w:lang w:eastAsia="it-IT"/>
            </w:rPr>
          </w:pPr>
          <w:hyperlink w:anchor="_Toc24493552" w:history="1">
            <w:r w:rsidR="00B34BDB" w:rsidRPr="00B34BDB">
              <w:rPr>
                <w:rStyle w:val="Collegamentoipertestuale"/>
                <w:bCs/>
                <w:noProof/>
                <w:sz w:val="32"/>
              </w:rPr>
              <w:t>1.5</w:t>
            </w:r>
            <w:r w:rsidR="00B34BDB" w:rsidRPr="00B34BDB">
              <w:rPr>
                <w:rFonts w:asciiTheme="minorHAnsi" w:eastAsiaTheme="minorEastAsia" w:hAnsiTheme="minorHAnsi" w:cstheme="minorBidi"/>
                <w:noProof/>
                <w:sz w:val="32"/>
                <w:lang w:eastAsia="it-IT"/>
              </w:rPr>
              <w:tab/>
            </w:r>
            <w:r w:rsidR="00B34BDB" w:rsidRPr="00B34BDB">
              <w:rPr>
                <w:rStyle w:val="Collegamentoipertestuale"/>
                <w:bCs/>
                <w:noProof/>
                <w:sz w:val="32"/>
              </w:rPr>
              <w:t>Descrizione dei data-set utilizzati per la valutazione</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_Toc24493552 \h </w:instrText>
            </w:r>
            <w:r w:rsidR="00B34BDB" w:rsidRPr="00B34BDB">
              <w:rPr>
                <w:noProof/>
                <w:webHidden/>
                <w:sz w:val="32"/>
              </w:rPr>
            </w:r>
            <w:r w:rsidR="00B34BDB" w:rsidRPr="00B34BDB">
              <w:rPr>
                <w:noProof/>
                <w:webHidden/>
                <w:sz w:val="32"/>
              </w:rPr>
              <w:fldChar w:fldCharType="separate"/>
            </w:r>
            <w:r w:rsidR="001C6ED8">
              <w:rPr>
                <w:noProof/>
                <w:webHidden/>
                <w:sz w:val="32"/>
              </w:rPr>
              <w:t>3</w:t>
            </w:r>
            <w:r w:rsidR="00B34BDB" w:rsidRPr="00B34BDB">
              <w:rPr>
                <w:noProof/>
                <w:webHidden/>
                <w:sz w:val="32"/>
              </w:rPr>
              <w:fldChar w:fldCharType="end"/>
            </w:r>
          </w:hyperlink>
        </w:p>
        <w:p w14:paraId="0415BF18" w14:textId="134F210C" w:rsidR="00B34BDB" w:rsidRPr="00B34BDB" w:rsidRDefault="00D91BD9">
          <w:pPr>
            <w:pStyle w:val="Sommario2"/>
            <w:tabs>
              <w:tab w:val="left" w:pos="880"/>
              <w:tab w:val="right" w:leader="dot" w:pos="9016"/>
            </w:tabs>
            <w:rPr>
              <w:rFonts w:asciiTheme="minorHAnsi" w:eastAsiaTheme="minorEastAsia" w:hAnsiTheme="minorHAnsi" w:cstheme="minorBidi"/>
              <w:noProof/>
              <w:sz w:val="32"/>
              <w:lang w:eastAsia="it-IT"/>
            </w:rPr>
          </w:pPr>
          <w:hyperlink w:anchor="_Toc24493553" w:history="1">
            <w:r w:rsidR="00B34BDB" w:rsidRPr="00B34BDB">
              <w:rPr>
                <w:rStyle w:val="Collegamentoipertestuale"/>
                <w:bCs/>
                <w:noProof/>
                <w:sz w:val="32"/>
              </w:rPr>
              <w:t>1.6</w:t>
            </w:r>
            <w:r w:rsidR="00B34BDB" w:rsidRPr="00B34BDB">
              <w:rPr>
                <w:rFonts w:asciiTheme="minorHAnsi" w:eastAsiaTheme="minorEastAsia" w:hAnsiTheme="minorHAnsi" w:cstheme="minorBidi"/>
                <w:noProof/>
                <w:sz w:val="32"/>
                <w:lang w:eastAsia="it-IT"/>
              </w:rPr>
              <w:tab/>
            </w:r>
            <w:r w:rsidR="00B34BDB" w:rsidRPr="00B34BDB">
              <w:rPr>
                <w:rStyle w:val="Collegamentoipertestuale"/>
                <w:bCs/>
                <w:noProof/>
                <w:sz w:val="32"/>
              </w:rPr>
              <w:t>Descrizione preliminare degli algoritmi coinvolti</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_Toc24493553 \h </w:instrText>
            </w:r>
            <w:r w:rsidR="00B34BDB" w:rsidRPr="00B34BDB">
              <w:rPr>
                <w:noProof/>
                <w:webHidden/>
                <w:sz w:val="32"/>
              </w:rPr>
            </w:r>
            <w:r w:rsidR="00B34BDB" w:rsidRPr="00B34BDB">
              <w:rPr>
                <w:noProof/>
                <w:webHidden/>
                <w:sz w:val="32"/>
              </w:rPr>
              <w:fldChar w:fldCharType="separate"/>
            </w:r>
            <w:r w:rsidR="001C6ED8">
              <w:rPr>
                <w:noProof/>
                <w:webHidden/>
                <w:sz w:val="32"/>
              </w:rPr>
              <w:t>4</w:t>
            </w:r>
            <w:r w:rsidR="00B34BDB" w:rsidRPr="00B34BDB">
              <w:rPr>
                <w:noProof/>
                <w:webHidden/>
                <w:sz w:val="32"/>
              </w:rPr>
              <w:fldChar w:fldCharType="end"/>
            </w:r>
          </w:hyperlink>
        </w:p>
        <w:p w14:paraId="5150A8FA" w14:textId="4C32F39C" w:rsidR="00B34BDB" w:rsidRPr="00B34BDB" w:rsidRDefault="00D91BD9">
          <w:pPr>
            <w:pStyle w:val="Sommario2"/>
            <w:tabs>
              <w:tab w:val="left" w:pos="880"/>
              <w:tab w:val="right" w:leader="dot" w:pos="9016"/>
            </w:tabs>
            <w:rPr>
              <w:rStyle w:val="Collegamentoipertestuale"/>
              <w:noProof/>
              <w:sz w:val="32"/>
            </w:rPr>
          </w:pPr>
          <w:hyperlink w:anchor="_Toc24493554" w:history="1">
            <w:r w:rsidR="00B34BDB" w:rsidRPr="00B34BDB">
              <w:rPr>
                <w:rStyle w:val="Collegamentoipertestuale"/>
                <w:bCs/>
                <w:noProof/>
                <w:sz w:val="32"/>
              </w:rPr>
              <w:t>1.7</w:t>
            </w:r>
            <w:r w:rsidR="00B34BDB" w:rsidRPr="00B34BDB">
              <w:rPr>
                <w:rFonts w:asciiTheme="minorHAnsi" w:eastAsiaTheme="minorEastAsia" w:hAnsiTheme="minorHAnsi" w:cstheme="minorBidi"/>
                <w:noProof/>
                <w:sz w:val="32"/>
                <w:lang w:eastAsia="it-IT"/>
              </w:rPr>
              <w:tab/>
            </w:r>
            <w:r w:rsidR="00B34BDB" w:rsidRPr="00B34BDB">
              <w:rPr>
                <w:rStyle w:val="Collegamentoipertestuale"/>
                <w:bCs/>
                <w:noProof/>
                <w:sz w:val="32"/>
              </w:rPr>
              <w:t>Descrizione funzionalità applicazione software</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_Toc24493554 \h </w:instrText>
            </w:r>
            <w:r w:rsidR="00B34BDB" w:rsidRPr="00B34BDB">
              <w:rPr>
                <w:noProof/>
                <w:webHidden/>
                <w:sz w:val="32"/>
              </w:rPr>
            </w:r>
            <w:r w:rsidR="00B34BDB" w:rsidRPr="00B34BDB">
              <w:rPr>
                <w:noProof/>
                <w:webHidden/>
                <w:sz w:val="32"/>
              </w:rPr>
              <w:fldChar w:fldCharType="separate"/>
            </w:r>
            <w:r w:rsidR="001C6ED8">
              <w:rPr>
                <w:noProof/>
                <w:webHidden/>
                <w:sz w:val="32"/>
              </w:rPr>
              <w:t>4</w:t>
            </w:r>
            <w:r w:rsidR="00B34BDB" w:rsidRPr="00B34BDB">
              <w:rPr>
                <w:noProof/>
                <w:webHidden/>
                <w:sz w:val="32"/>
              </w:rPr>
              <w:fldChar w:fldCharType="end"/>
            </w:r>
          </w:hyperlink>
        </w:p>
        <w:p w14:paraId="09EE9DB6" w14:textId="77777777" w:rsidR="00B34BDB" w:rsidRPr="00B34BDB" w:rsidRDefault="00B34BDB" w:rsidP="00B34BDB">
          <w:pPr>
            <w:rPr>
              <w:sz w:val="32"/>
            </w:rPr>
          </w:pPr>
        </w:p>
        <w:p w14:paraId="1E6F6491" w14:textId="15AF3761" w:rsidR="00B34BDB" w:rsidRPr="00B34BDB" w:rsidRDefault="00D91BD9">
          <w:pPr>
            <w:pStyle w:val="Sommario1"/>
            <w:tabs>
              <w:tab w:val="left" w:pos="440"/>
              <w:tab w:val="right" w:leader="dot" w:pos="9016"/>
            </w:tabs>
            <w:rPr>
              <w:rStyle w:val="Collegamentoipertestuale"/>
              <w:noProof/>
              <w:sz w:val="32"/>
            </w:rPr>
          </w:pPr>
          <w:hyperlink w:anchor="_Toc24493555" w:history="1">
            <w:r w:rsidR="00B34BDB" w:rsidRPr="00B34BDB">
              <w:rPr>
                <w:rStyle w:val="Collegamentoipertestuale"/>
                <w:b/>
                <w:bCs/>
                <w:noProof/>
                <w:sz w:val="32"/>
              </w:rPr>
              <w:t>2.</w:t>
            </w:r>
            <w:r w:rsidR="00B34BDB" w:rsidRPr="00B34BDB">
              <w:rPr>
                <w:rFonts w:asciiTheme="minorHAnsi" w:eastAsiaTheme="minorEastAsia" w:hAnsiTheme="minorHAnsi" w:cstheme="minorBidi"/>
                <w:noProof/>
                <w:sz w:val="32"/>
                <w:lang w:eastAsia="it-IT"/>
              </w:rPr>
              <w:tab/>
            </w:r>
            <w:r w:rsidR="00B34BDB" w:rsidRPr="00B34BDB">
              <w:rPr>
                <w:rStyle w:val="Collegamentoipertestuale"/>
                <w:b/>
                <w:bCs/>
                <w:noProof/>
                <w:sz w:val="32"/>
              </w:rPr>
              <w:t>DESCRIZIONE DEL PROBLEMA AFFRONTATO</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_Toc24493555 \h </w:instrText>
            </w:r>
            <w:r w:rsidR="00B34BDB" w:rsidRPr="00B34BDB">
              <w:rPr>
                <w:noProof/>
                <w:webHidden/>
                <w:sz w:val="32"/>
              </w:rPr>
            </w:r>
            <w:r w:rsidR="00B34BDB" w:rsidRPr="00B34BDB">
              <w:rPr>
                <w:noProof/>
                <w:webHidden/>
                <w:sz w:val="32"/>
              </w:rPr>
              <w:fldChar w:fldCharType="separate"/>
            </w:r>
            <w:r w:rsidR="001C6ED8">
              <w:rPr>
                <w:noProof/>
                <w:webHidden/>
                <w:sz w:val="32"/>
              </w:rPr>
              <w:t>4</w:t>
            </w:r>
            <w:r w:rsidR="00B34BDB" w:rsidRPr="00B34BDB">
              <w:rPr>
                <w:noProof/>
                <w:webHidden/>
                <w:sz w:val="32"/>
              </w:rPr>
              <w:fldChar w:fldCharType="end"/>
            </w:r>
          </w:hyperlink>
        </w:p>
        <w:p w14:paraId="03B2D26F" w14:textId="77777777" w:rsidR="00B34BDB" w:rsidRPr="00B34BDB" w:rsidRDefault="00B34BDB" w:rsidP="00B34BDB">
          <w:pPr>
            <w:rPr>
              <w:sz w:val="32"/>
            </w:rPr>
          </w:pPr>
        </w:p>
        <w:p w14:paraId="3271CC7E" w14:textId="6989E001" w:rsidR="00B34BDB" w:rsidRPr="00B34BDB" w:rsidRDefault="00D91BD9">
          <w:pPr>
            <w:pStyle w:val="Sommario1"/>
            <w:tabs>
              <w:tab w:val="left" w:pos="440"/>
              <w:tab w:val="right" w:leader="dot" w:pos="9016"/>
            </w:tabs>
            <w:rPr>
              <w:rStyle w:val="Collegamentoipertestuale"/>
              <w:noProof/>
              <w:sz w:val="32"/>
            </w:rPr>
          </w:pPr>
          <w:hyperlink w:anchor="_Toc24493556" w:history="1">
            <w:r w:rsidR="00B34BDB" w:rsidRPr="00B34BDB">
              <w:rPr>
                <w:rStyle w:val="Collegamentoipertestuale"/>
                <w:b/>
                <w:bCs/>
                <w:noProof/>
                <w:sz w:val="32"/>
              </w:rPr>
              <w:t>3.</w:t>
            </w:r>
            <w:r w:rsidR="00B34BDB" w:rsidRPr="00B34BDB">
              <w:rPr>
                <w:rFonts w:asciiTheme="minorHAnsi" w:eastAsiaTheme="minorEastAsia" w:hAnsiTheme="minorHAnsi" w:cstheme="minorBidi"/>
                <w:noProof/>
                <w:sz w:val="32"/>
                <w:lang w:eastAsia="it-IT"/>
              </w:rPr>
              <w:tab/>
            </w:r>
            <w:r w:rsidR="00B34BDB" w:rsidRPr="00B34BDB">
              <w:rPr>
                <w:rStyle w:val="Collegamentoipertestuale"/>
                <w:b/>
                <w:bCs/>
                <w:noProof/>
                <w:sz w:val="32"/>
              </w:rPr>
              <w:t>DESCRIZIONE DEI DATA-SET UTILIZZATI</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_Toc24493556 \h </w:instrText>
            </w:r>
            <w:r w:rsidR="00B34BDB" w:rsidRPr="00B34BDB">
              <w:rPr>
                <w:noProof/>
                <w:webHidden/>
                <w:sz w:val="32"/>
              </w:rPr>
            </w:r>
            <w:r w:rsidR="00B34BDB" w:rsidRPr="00B34BDB">
              <w:rPr>
                <w:noProof/>
                <w:webHidden/>
                <w:sz w:val="32"/>
              </w:rPr>
              <w:fldChar w:fldCharType="separate"/>
            </w:r>
            <w:r w:rsidR="001C6ED8">
              <w:rPr>
                <w:noProof/>
                <w:webHidden/>
                <w:sz w:val="32"/>
              </w:rPr>
              <w:t>6</w:t>
            </w:r>
            <w:r w:rsidR="00B34BDB" w:rsidRPr="00B34BDB">
              <w:rPr>
                <w:noProof/>
                <w:webHidden/>
                <w:sz w:val="32"/>
              </w:rPr>
              <w:fldChar w:fldCharType="end"/>
            </w:r>
          </w:hyperlink>
        </w:p>
        <w:p w14:paraId="6A07AB76" w14:textId="77777777" w:rsidR="00B34BDB" w:rsidRPr="00B34BDB" w:rsidRDefault="00B34BDB" w:rsidP="00B34BDB">
          <w:pPr>
            <w:rPr>
              <w:sz w:val="32"/>
            </w:rPr>
          </w:pPr>
        </w:p>
        <w:p w14:paraId="52BED1FE" w14:textId="285C8F4D" w:rsidR="00B34BDB" w:rsidRPr="00B34BDB" w:rsidRDefault="00D91BD9">
          <w:pPr>
            <w:pStyle w:val="Sommario1"/>
            <w:tabs>
              <w:tab w:val="left" w:pos="440"/>
              <w:tab w:val="right" w:leader="dot" w:pos="9016"/>
            </w:tabs>
            <w:rPr>
              <w:rStyle w:val="Collegamentoipertestuale"/>
              <w:noProof/>
              <w:sz w:val="32"/>
            </w:rPr>
          </w:pPr>
          <w:hyperlink w:anchor="_Toc24493557" w:history="1">
            <w:r w:rsidR="00B34BDB" w:rsidRPr="00B34BDB">
              <w:rPr>
                <w:rStyle w:val="Collegamentoipertestuale"/>
                <w:b/>
                <w:bCs/>
                <w:noProof/>
                <w:sz w:val="32"/>
              </w:rPr>
              <w:t>4.</w:t>
            </w:r>
            <w:r w:rsidR="00B34BDB" w:rsidRPr="00B34BDB">
              <w:rPr>
                <w:rFonts w:asciiTheme="minorHAnsi" w:eastAsiaTheme="minorEastAsia" w:hAnsiTheme="minorHAnsi" w:cstheme="minorBidi"/>
                <w:noProof/>
                <w:sz w:val="32"/>
                <w:lang w:eastAsia="it-IT"/>
              </w:rPr>
              <w:tab/>
            </w:r>
            <w:r w:rsidR="00B34BDB" w:rsidRPr="00B34BDB">
              <w:rPr>
                <w:rStyle w:val="Collegamentoipertestuale"/>
                <w:b/>
                <w:bCs/>
                <w:noProof/>
                <w:sz w:val="32"/>
              </w:rPr>
              <w:t>DESCRIZIONE DELLE STRUTTURE DATI E DEGLI ALGORITMI UTILIZZATI</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_Toc24493557 \h </w:instrText>
            </w:r>
            <w:r w:rsidR="00B34BDB" w:rsidRPr="00B34BDB">
              <w:rPr>
                <w:noProof/>
                <w:webHidden/>
                <w:sz w:val="32"/>
              </w:rPr>
            </w:r>
            <w:r w:rsidR="00B34BDB" w:rsidRPr="00B34BDB">
              <w:rPr>
                <w:noProof/>
                <w:webHidden/>
                <w:sz w:val="32"/>
              </w:rPr>
              <w:fldChar w:fldCharType="separate"/>
            </w:r>
            <w:r w:rsidR="001C6ED8">
              <w:rPr>
                <w:noProof/>
                <w:webHidden/>
                <w:sz w:val="32"/>
              </w:rPr>
              <w:t>7</w:t>
            </w:r>
            <w:r w:rsidR="00B34BDB" w:rsidRPr="00B34BDB">
              <w:rPr>
                <w:noProof/>
                <w:webHidden/>
                <w:sz w:val="32"/>
              </w:rPr>
              <w:fldChar w:fldCharType="end"/>
            </w:r>
          </w:hyperlink>
        </w:p>
        <w:p w14:paraId="7F1D751B" w14:textId="77777777" w:rsidR="00B34BDB" w:rsidRPr="00B34BDB" w:rsidRDefault="00B34BDB" w:rsidP="00B34BDB">
          <w:pPr>
            <w:rPr>
              <w:sz w:val="32"/>
            </w:rPr>
          </w:pPr>
        </w:p>
        <w:p w14:paraId="7D8ADD67" w14:textId="45786396" w:rsidR="00B34BDB" w:rsidRPr="00B34BDB" w:rsidRDefault="00D91BD9">
          <w:pPr>
            <w:pStyle w:val="Sommario1"/>
            <w:tabs>
              <w:tab w:val="left" w:pos="440"/>
              <w:tab w:val="right" w:leader="dot" w:pos="9016"/>
            </w:tabs>
            <w:rPr>
              <w:rStyle w:val="Collegamentoipertestuale"/>
              <w:noProof/>
              <w:sz w:val="32"/>
            </w:rPr>
          </w:pPr>
          <w:hyperlink w:anchor="_Toc24493558" w:history="1">
            <w:r w:rsidR="00B34BDB" w:rsidRPr="00B34BDB">
              <w:rPr>
                <w:rStyle w:val="Collegamentoipertestuale"/>
                <w:b/>
                <w:noProof/>
                <w:sz w:val="32"/>
              </w:rPr>
              <w:t>5.</w:t>
            </w:r>
            <w:r w:rsidR="00B34BDB" w:rsidRPr="00B34BDB">
              <w:rPr>
                <w:rFonts w:asciiTheme="minorHAnsi" w:eastAsiaTheme="minorEastAsia" w:hAnsiTheme="minorHAnsi" w:cstheme="minorBidi"/>
                <w:noProof/>
                <w:sz w:val="32"/>
                <w:lang w:eastAsia="it-IT"/>
              </w:rPr>
              <w:tab/>
            </w:r>
            <w:r w:rsidR="00B34BDB" w:rsidRPr="00B34BDB">
              <w:rPr>
                <w:rStyle w:val="Collegamentoipertestuale"/>
                <w:b/>
                <w:noProof/>
                <w:sz w:val="32"/>
              </w:rPr>
              <w:t>DIAGRAMMA DELLE CLASSI</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_Toc24493558 \h </w:instrText>
            </w:r>
            <w:r w:rsidR="00B34BDB" w:rsidRPr="00B34BDB">
              <w:rPr>
                <w:noProof/>
                <w:webHidden/>
                <w:sz w:val="32"/>
              </w:rPr>
            </w:r>
            <w:r w:rsidR="00B34BDB" w:rsidRPr="00B34BDB">
              <w:rPr>
                <w:noProof/>
                <w:webHidden/>
                <w:sz w:val="32"/>
              </w:rPr>
              <w:fldChar w:fldCharType="separate"/>
            </w:r>
            <w:r w:rsidR="001C6ED8">
              <w:rPr>
                <w:noProof/>
                <w:webHidden/>
                <w:sz w:val="32"/>
              </w:rPr>
              <w:t>13</w:t>
            </w:r>
            <w:r w:rsidR="00B34BDB" w:rsidRPr="00B34BDB">
              <w:rPr>
                <w:noProof/>
                <w:webHidden/>
                <w:sz w:val="32"/>
              </w:rPr>
              <w:fldChar w:fldCharType="end"/>
            </w:r>
          </w:hyperlink>
        </w:p>
        <w:p w14:paraId="527127DA" w14:textId="77777777" w:rsidR="00B34BDB" w:rsidRPr="00B34BDB" w:rsidRDefault="00B34BDB" w:rsidP="00B34BDB">
          <w:pPr>
            <w:rPr>
              <w:sz w:val="32"/>
            </w:rPr>
          </w:pPr>
        </w:p>
        <w:p w14:paraId="535CBA58" w14:textId="7C29C566" w:rsidR="00B34BDB" w:rsidRPr="00B34BDB" w:rsidRDefault="00D91BD9">
          <w:pPr>
            <w:pStyle w:val="Sommario1"/>
            <w:tabs>
              <w:tab w:val="left" w:pos="440"/>
              <w:tab w:val="right" w:leader="dot" w:pos="9016"/>
            </w:tabs>
            <w:rPr>
              <w:rStyle w:val="Collegamentoipertestuale"/>
              <w:noProof/>
              <w:sz w:val="32"/>
            </w:rPr>
          </w:pPr>
          <w:hyperlink w:anchor="_Toc24493559" w:history="1">
            <w:r w:rsidR="00B34BDB" w:rsidRPr="00B34BDB">
              <w:rPr>
                <w:rStyle w:val="Collegamentoipertestuale"/>
                <w:b/>
                <w:noProof/>
                <w:sz w:val="32"/>
              </w:rPr>
              <w:t>6.</w:t>
            </w:r>
            <w:r w:rsidR="00B34BDB" w:rsidRPr="00B34BDB">
              <w:rPr>
                <w:rFonts w:asciiTheme="minorHAnsi" w:eastAsiaTheme="minorEastAsia" w:hAnsiTheme="minorHAnsi" w:cstheme="minorBidi"/>
                <w:noProof/>
                <w:sz w:val="32"/>
                <w:lang w:eastAsia="it-IT"/>
              </w:rPr>
              <w:tab/>
            </w:r>
            <w:r w:rsidR="00B34BDB" w:rsidRPr="00B34BDB">
              <w:rPr>
                <w:rStyle w:val="Collegamentoipertestuale"/>
                <w:b/>
                <w:noProof/>
                <w:sz w:val="32"/>
              </w:rPr>
              <w:t>VIDEATE DELL’APPLICAZIONE E RISULTATI SPERIMENTALI</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_Toc24493559 \h </w:instrText>
            </w:r>
            <w:r w:rsidR="00B34BDB" w:rsidRPr="00B34BDB">
              <w:rPr>
                <w:noProof/>
                <w:webHidden/>
                <w:sz w:val="32"/>
              </w:rPr>
            </w:r>
            <w:r w:rsidR="00B34BDB" w:rsidRPr="00B34BDB">
              <w:rPr>
                <w:noProof/>
                <w:webHidden/>
                <w:sz w:val="32"/>
              </w:rPr>
              <w:fldChar w:fldCharType="separate"/>
            </w:r>
            <w:r w:rsidR="001C6ED8">
              <w:rPr>
                <w:noProof/>
                <w:webHidden/>
                <w:sz w:val="32"/>
              </w:rPr>
              <w:t>14</w:t>
            </w:r>
            <w:r w:rsidR="00B34BDB" w:rsidRPr="00B34BDB">
              <w:rPr>
                <w:noProof/>
                <w:webHidden/>
                <w:sz w:val="32"/>
              </w:rPr>
              <w:fldChar w:fldCharType="end"/>
            </w:r>
          </w:hyperlink>
        </w:p>
        <w:p w14:paraId="19710106" w14:textId="77777777" w:rsidR="00B34BDB" w:rsidRPr="00B34BDB" w:rsidRDefault="00B34BDB" w:rsidP="00B34BDB">
          <w:pPr>
            <w:rPr>
              <w:sz w:val="32"/>
            </w:rPr>
          </w:pPr>
        </w:p>
        <w:p w14:paraId="27659A9C" w14:textId="75A68557" w:rsidR="00B34BDB" w:rsidRPr="00B34BDB" w:rsidRDefault="00D91BD9">
          <w:pPr>
            <w:pStyle w:val="Sommario1"/>
            <w:tabs>
              <w:tab w:val="left" w:pos="440"/>
              <w:tab w:val="right" w:leader="dot" w:pos="9016"/>
            </w:tabs>
            <w:rPr>
              <w:rFonts w:asciiTheme="minorHAnsi" w:eastAsiaTheme="minorEastAsia" w:hAnsiTheme="minorHAnsi" w:cstheme="minorBidi"/>
              <w:noProof/>
              <w:sz w:val="32"/>
              <w:lang w:eastAsia="it-IT"/>
            </w:rPr>
          </w:pPr>
          <w:hyperlink w:anchor="_Toc24493560" w:history="1">
            <w:r w:rsidR="00B34BDB" w:rsidRPr="00B34BDB">
              <w:rPr>
                <w:rStyle w:val="Collegamentoipertestuale"/>
                <w:b/>
                <w:noProof/>
                <w:sz w:val="32"/>
              </w:rPr>
              <w:t>7.</w:t>
            </w:r>
            <w:r w:rsidR="00B34BDB" w:rsidRPr="00B34BDB">
              <w:rPr>
                <w:rFonts w:asciiTheme="minorHAnsi" w:eastAsiaTheme="minorEastAsia" w:hAnsiTheme="minorHAnsi" w:cstheme="minorBidi"/>
                <w:noProof/>
                <w:sz w:val="32"/>
                <w:lang w:eastAsia="it-IT"/>
              </w:rPr>
              <w:tab/>
            </w:r>
            <w:r w:rsidR="00B34BDB" w:rsidRPr="00B34BDB">
              <w:rPr>
                <w:rStyle w:val="Collegamentoipertestuale"/>
                <w:b/>
                <w:noProof/>
                <w:sz w:val="32"/>
              </w:rPr>
              <w:t>VALUTAZIONE DEI RISULTATI E CONCLUSIONI</w:t>
            </w:r>
            <w:r w:rsidR="00B34BDB" w:rsidRPr="00B34BDB">
              <w:rPr>
                <w:noProof/>
                <w:webHidden/>
                <w:sz w:val="32"/>
              </w:rPr>
              <w:tab/>
            </w:r>
            <w:r w:rsidR="00B34BDB" w:rsidRPr="00B34BDB">
              <w:rPr>
                <w:noProof/>
                <w:webHidden/>
                <w:sz w:val="32"/>
              </w:rPr>
              <w:fldChar w:fldCharType="begin"/>
            </w:r>
            <w:r w:rsidR="00B34BDB" w:rsidRPr="00B34BDB">
              <w:rPr>
                <w:noProof/>
                <w:webHidden/>
                <w:sz w:val="32"/>
              </w:rPr>
              <w:instrText xml:space="preserve"> PAGEREF _Toc24493560 \h </w:instrText>
            </w:r>
            <w:r w:rsidR="00B34BDB" w:rsidRPr="00B34BDB">
              <w:rPr>
                <w:noProof/>
                <w:webHidden/>
                <w:sz w:val="32"/>
              </w:rPr>
            </w:r>
            <w:r w:rsidR="00B34BDB" w:rsidRPr="00B34BDB">
              <w:rPr>
                <w:noProof/>
                <w:webHidden/>
                <w:sz w:val="32"/>
              </w:rPr>
              <w:fldChar w:fldCharType="separate"/>
            </w:r>
            <w:r w:rsidR="001C6ED8">
              <w:rPr>
                <w:noProof/>
                <w:webHidden/>
                <w:sz w:val="32"/>
              </w:rPr>
              <w:t>16</w:t>
            </w:r>
            <w:r w:rsidR="00B34BDB" w:rsidRPr="00B34BDB">
              <w:rPr>
                <w:noProof/>
                <w:webHidden/>
                <w:sz w:val="32"/>
              </w:rPr>
              <w:fldChar w:fldCharType="end"/>
            </w:r>
          </w:hyperlink>
        </w:p>
        <w:p w14:paraId="4DC81C77" w14:textId="66F1A932" w:rsidR="00DE43FF" w:rsidRPr="00DE43FF" w:rsidRDefault="00DE43FF">
          <w:pPr>
            <w:rPr>
              <w:sz w:val="32"/>
            </w:rPr>
          </w:pPr>
          <w:r w:rsidRPr="00DE43FF">
            <w:rPr>
              <w:b/>
              <w:bCs/>
              <w:sz w:val="32"/>
            </w:rPr>
            <w:fldChar w:fldCharType="end"/>
          </w:r>
        </w:p>
      </w:sdtContent>
    </w:sdt>
    <w:p w14:paraId="14278A8D" w14:textId="7E0A2E91" w:rsidR="00CF16E7" w:rsidRDefault="00CF16E7" w:rsidP="000A742C">
      <w:pPr>
        <w:spacing w:line="276" w:lineRule="auto"/>
        <w:jc w:val="both"/>
        <w:rPr>
          <w:b/>
          <w:sz w:val="32"/>
          <w:szCs w:val="32"/>
        </w:rPr>
      </w:pPr>
    </w:p>
    <w:p w14:paraId="7982F868" w14:textId="3080A8AA" w:rsidR="00CF16E7" w:rsidRDefault="00CF16E7" w:rsidP="000A742C">
      <w:pPr>
        <w:spacing w:line="276" w:lineRule="auto"/>
        <w:jc w:val="both"/>
        <w:rPr>
          <w:b/>
          <w:sz w:val="32"/>
          <w:szCs w:val="32"/>
        </w:rPr>
      </w:pPr>
    </w:p>
    <w:p w14:paraId="457D73A3" w14:textId="77777777" w:rsidR="00B34BDB" w:rsidRDefault="00B34BDB" w:rsidP="000A742C">
      <w:pPr>
        <w:spacing w:line="276" w:lineRule="auto"/>
        <w:jc w:val="both"/>
        <w:rPr>
          <w:b/>
          <w:sz w:val="32"/>
          <w:szCs w:val="32"/>
        </w:rPr>
      </w:pPr>
    </w:p>
    <w:p w14:paraId="5AE4190C" w14:textId="0123C5A0" w:rsidR="002A51BC" w:rsidRPr="00F17FD3" w:rsidRDefault="00D20A70" w:rsidP="00DE43FF">
      <w:pPr>
        <w:pStyle w:val="Paragrafoelenco"/>
        <w:numPr>
          <w:ilvl w:val="6"/>
          <w:numId w:val="28"/>
        </w:numPr>
        <w:pBdr>
          <w:bottom w:val="single" w:sz="6" w:space="1" w:color="auto"/>
        </w:pBdr>
        <w:spacing w:line="276" w:lineRule="auto"/>
        <w:outlineLvl w:val="0"/>
        <w:rPr>
          <w:b/>
          <w:bCs/>
          <w:sz w:val="32"/>
          <w:szCs w:val="32"/>
        </w:rPr>
      </w:pPr>
      <w:bookmarkStart w:id="0" w:name="_Toc24493547"/>
      <w:r>
        <w:rPr>
          <w:b/>
          <w:bCs/>
          <w:sz w:val="32"/>
          <w:szCs w:val="32"/>
        </w:rPr>
        <w:lastRenderedPageBreak/>
        <w:t>P</w:t>
      </w:r>
      <w:r w:rsidR="002A51BC" w:rsidRPr="00F17FD3">
        <w:rPr>
          <w:b/>
          <w:bCs/>
          <w:sz w:val="32"/>
          <w:szCs w:val="32"/>
        </w:rPr>
        <w:t>ROPOSTA DI PROGETTO</w:t>
      </w:r>
      <w:bookmarkEnd w:id="0"/>
      <w:r w:rsidR="00820567">
        <w:rPr>
          <w:b/>
          <w:bCs/>
          <w:sz w:val="32"/>
          <w:szCs w:val="32"/>
        </w:rPr>
        <w:fldChar w:fldCharType="begin"/>
      </w:r>
      <w:r w:rsidR="00820567">
        <w:instrText xml:space="preserve"> XE "</w:instrText>
      </w:r>
      <w:r w:rsidR="00820567" w:rsidRPr="00EF7CBA">
        <w:rPr>
          <w:b/>
          <w:bCs/>
          <w:sz w:val="32"/>
          <w:szCs w:val="32"/>
        </w:rPr>
        <w:instrText>PROPOSTA DI PROGETTO</w:instrText>
      </w:r>
      <w:r w:rsidR="00820567">
        <w:instrText xml:space="preserve">" </w:instrText>
      </w:r>
      <w:r w:rsidR="00820567">
        <w:rPr>
          <w:b/>
          <w:bCs/>
          <w:sz w:val="32"/>
          <w:szCs w:val="32"/>
        </w:rPr>
        <w:fldChar w:fldCharType="end"/>
      </w:r>
    </w:p>
    <w:p w14:paraId="491E279A" w14:textId="77777777" w:rsidR="00F43B33" w:rsidRDefault="00F43B33" w:rsidP="000A742C">
      <w:pPr>
        <w:pStyle w:val="Paragrafoelenco"/>
        <w:spacing w:line="276" w:lineRule="auto"/>
        <w:ind w:left="1080"/>
        <w:rPr>
          <w:sz w:val="32"/>
          <w:szCs w:val="32"/>
        </w:rPr>
      </w:pPr>
    </w:p>
    <w:p w14:paraId="7BA1B952" w14:textId="0AECA2BA" w:rsidR="002A51BC" w:rsidRDefault="002A51BC" w:rsidP="00DE43FF">
      <w:pPr>
        <w:pStyle w:val="Paragrafoelenco"/>
        <w:numPr>
          <w:ilvl w:val="1"/>
          <w:numId w:val="30"/>
        </w:numPr>
        <w:spacing w:line="276" w:lineRule="auto"/>
        <w:jc w:val="both"/>
        <w:outlineLvl w:val="1"/>
        <w:rPr>
          <w:b/>
          <w:bCs/>
          <w:sz w:val="28"/>
          <w:szCs w:val="28"/>
        </w:rPr>
      </w:pPr>
      <w:bookmarkStart w:id="1" w:name="_Toc24493548"/>
      <w:r w:rsidRPr="00F17FD3">
        <w:rPr>
          <w:b/>
          <w:bCs/>
          <w:sz w:val="28"/>
          <w:szCs w:val="28"/>
        </w:rPr>
        <w:t>Studente proponente</w:t>
      </w:r>
      <w:bookmarkEnd w:id="1"/>
      <w:r w:rsidR="00820567">
        <w:rPr>
          <w:b/>
          <w:bCs/>
          <w:sz w:val="28"/>
          <w:szCs w:val="28"/>
        </w:rPr>
        <w:fldChar w:fldCharType="begin"/>
      </w:r>
      <w:r w:rsidR="00820567">
        <w:instrText xml:space="preserve"> XE "</w:instrText>
      </w:r>
      <w:r w:rsidR="00820567" w:rsidRPr="00602EFC">
        <w:rPr>
          <w:b/>
          <w:bCs/>
          <w:sz w:val="28"/>
          <w:szCs w:val="28"/>
        </w:rPr>
        <w:instrText>Studente proponente</w:instrText>
      </w:r>
      <w:r w:rsidR="00820567">
        <w:instrText xml:space="preserve">" </w:instrText>
      </w:r>
      <w:r w:rsidR="00820567">
        <w:rPr>
          <w:b/>
          <w:bCs/>
          <w:sz w:val="28"/>
          <w:szCs w:val="28"/>
        </w:rPr>
        <w:fldChar w:fldCharType="end"/>
      </w:r>
    </w:p>
    <w:p w14:paraId="6C000DCA" w14:textId="77777777" w:rsidR="00F17FD3" w:rsidRPr="00F17FD3" w:rsidRDefault="00F17FD3" w:rsidP="000A742C">
      <w:pPr>
        <w:spacing w:line="276" w:lineRule="auto"/>
        <w:ind w:left="360"/>
        <w:jc w:val="both"/>
        <w:rPr>
          <w:b/>
          <w:bCs/>
          <w:sz w:val="28"/>
          <w:szCs w:val="28"/>
        </w:rPr>
      </w:pPr>
    </w:p>
    <w:p w14:paraId="064F8870" w14:textId="3646FE00" w:rsidR="002A51BC" w:rsidRPr="00F17FD3" w:rsidRDefault="002A51BC" w:rsidP="000A742C">
      <w:pPr>
        <w:spacing w:line="276" w:lineRule="auto"/>
        <w:jc w:val="both"/>
        <w:rPr>
          <w:sz w:val="28"/>
          <w:szCs w:val="28"/>
        </w:rPr>
      </w:pPr>
      <w:r w:rsidRPr="00F17FD3">
        <w:rPr>
          <w:sz w:val="28"/>
          <w:szCs w:val="28"/>
        </w:rPr>
        <w:t>S227038 Davide Visconti</w:t>
      </w:r>
    </w:p>
    <w:p w14:paraId="5C8B151F" w14:textId="77777777" w:rsidR="004B2752" w:rsidRPr="00551C41" w:rsidRDefault="004B2752" w:rsidP="000A742C">
      <w:pPr>
        <w:pStyle w:val="Paragrafoelenco"/>
        <w:spacing w:line="276" w:lineRule="auto"/>
        <w:ind w:left="1080"/>
        <w:jc w:val="both"/>
        <w:rPr>
          <w:sz w:val="28"/>
          <w:szCs w:val="28"/>
        </w:rPr>
      </w:pPr>
    </w:p>
    <w:p w14:paraId="3431D7BA" w14:textId="62D33C2B" w:rsidR="002A51BC" w:rsidRDefault="002A51BC" w:rsidP="00DE43FF">
      <w:pPr>
        <w:pStyle w:val="Paragrafoelenco"/>
        <w:numPr>
          <w:ilvl w:val="1"/>
          <w:numId w:val="30"/>
        </w:numPr>
        <w:spacing w:line="276" w:lineRule="auto"/>
        <w:jc w:val="both"/>
        <w:outlineLvl w:val="1"/>
        <w:rPr>
          <w:b/>
          <w:bCs/>
          <w:sz w:val="28"/>
          <w:szCs w:val="28"/>
        </w:rPr>
      </w:pPr>
      <w:bookmarkStart w:id="2" w:name="_Toc24493549"/>
      <w:r w:rsidRPr="00F17FD3">
        <w:rPr>
          <w:b/>
          <w:bCs/>
          <w:sz w:val="28"/>
          <w:szCs w:val="28"/>
        </w:rPr>
        <w:t>Titolo della proposta</w:t>
      </w:r>
      <w:bookmarkEnd w:id="2"/>
      <w:r w:rsidR="00820567">
        <w:rPr>
          <w:b/>
          <w:bCs/>
          <w:sz w:val="28"/>
          <w:szCs w:val="28"/>
        </w:rPr>
        <w:fldChar w:fldCharType="begin"/>
      </w:r>
      <w:r w:rsidR="00820567">
        <w:instrText xml:space="preserve"> XE "</w:instrText>
      </w:r>
      <w:r w:rsidR="00820567" w:rsidRPr="002B24FD">
        <w:rPr>
          <w:b/>
          <w:bCs/>
          <w:sz w:val="28"/>
          <w:szCs w:val="28"/>
        </w:rPr>
        <w:instrText>Titolo della proposta</w:instrText>
      </w:r>
      <w:r w:rsidR="00820567">
        <w:instrText xml:space="preserve">" </w:instrText>
      </w:r>
      <w:r w:rsidR="00820567">
        <w:rPr>
          <w:b/>
          <w:bCs/>
          <w:sz w:val="28"/>
          <w:szCs w:val="28"/>
        </w:rPr>
        <w:fldChar w:fldCharType="end"/>
      </w:r>
    </w:p>
    <w:p w14:paraId="341C813E" w14:textId="77777777" w:rsidR="00F17FD3" w:rsidRPr="00F17FD3" w:rsidRDefault="00F17FD3" w:rsidP="000A742C">
      <w:pPr>
        <w:pStyle w:val="Paragrafoelenco"/>
        <w:spacing w:line="276" w:lineRule="auto"/>
        <w:ind w:left="1080"/>
        <w:jc w:val="both"/>
        <w:rPr>
          <w:b/>
          <w:bCs/>
          <w:sz w:val="28"/>
          <w:szCs w:val="28"/>
        </w:rPr>
      </w:pPr>
    </w:p>
    <w:p w14:paraId="772DC665" w14:textId="69EF136A" w:rsidR="002A51BC" w:rsidRPr="00F17FD3" w:rsidRDefault="002A51BC" w:rsidP="000A742C">
      <w:pPr>
        <w:spacing w:line="276" w:lineRule="auto"/>
        <w:jc w:val="both"/>
        <w:rPr>
          <w:sz w:val="28"/>
          <w:szCs w:val="28"/>
        </w:rPr>
      </w:pPr>
      <w:r w:rsidRPr="00F17FD3">
        <w:rPr>
          <w:sz w:val="28"/>
          <w:szCs w:val="28"/>
        </w:rPr>
        <w:t xml:space="preserve">Gestione </w:t>
      </w:r>
      <w:r w:rsidR="004B2752" w:rsidRPr="00F17FD3">
        <w:rPr>
          <w:sz w:val="28"/>
          <w:szCs w:val="28"/>
        </w:rPr>
        <w:t xml:space="preserve">e ottimizzazione </w:t>
      </w:r>
      <w:r w:rsidRPr="00F17FD3">
        <w:rPr>
          <w:sz w:val="28"/>
          <w:szCs w:val="28"/>
        </w:rPr>
        <w:t>di un evento culinario in agriturismo</w:t>
      </w:r>
      <w:r w:rsidR="004F1C33">
        <w:rPr>
          <w:sz w:val="28"/>
          <w:szCs w:val="28"/>
        </w:rPr>
        <w:t>.</w:t>
      </w:r>
    </w:p>
    <w:p w14:paraId="5D637E28" w14:textId="77777777" w:rsidR="004B2752" w:rsidRPr="00551C41" w:rsidRDefault="004B2752" w:rsidP="000A742C">
      <w:pPr>
        <w:pStyle w:val="Paragrafoelenco"/>
        <w:spacing w:line="276" w:lineRule="auto"/>
        <w:ind w:left="1080"/>
        <w:jc w:val="both"/>
        <w:rPr>
          <w:sz w:val="28"/>
          <w:szCs w:val="28"/>
        </w:rPr>
      </w:pPr>
    </w:p>
    <w:p w14:paraId="32210A00" w14:textId="5DFC7A18" w:rsidR="002A51BC" w:rsidRDefault="002A51BC" w:rsidP="00DE43FF">
      <w:pPr>
        <w:pStyle w:val="Paragrafoelenco"/>
        <w:numPr>
          <w:ilvl w:val="1"/>
          <w:numId w:val="30"/>
        </w:numPr>
        <w:spacing w:line="276" w:lineRule="auto"/>
        <w:jc w:val="both"/>
        <w:outlineLvl w:val="1"/>
        <w:rPr>
          <w:b/>
          <w:bCs/>
          <w:sz w:val="28"/>
          <w:szCs w:val="28"/>
        </w:rPr>
      </w:pPr>
      <w:bookmarkStart w:id="3" w:name="_Toc24493550"/>
      <w:r w:rsidRPr="00F17FD3">
        <w:rPr>
          <w:b/>
          <w:bCs/>
          <w:sz w:val="28"/>
          <w:szCs w:val="28"/>
        </w:rPr>
        <w:t>Descrizione del problem</w:t>
      </w:r>
      <w:r w:rsidR="00F43B33" w:rsidRPr="00F17FD3">
        <w:rPr>
          <w:b/>
          <w:bCs/>
          <w:sz w:val="28"/>
          <w:szCs w:val="28"/>
        </w:rPr>
        <w:t>a proposto</w:t>
      </w:r>
      <w:bookmarkEnd w:id="3"/>
      <w:r w:rsidR="00820567">
        <w:rPr>
          <w:b/>
          <w:bCs/>
          <w:sz w:val="28"/>
          <w:szCs w:val="28"/>
        </w:rPr>
        <w:fldChar w:fldCharType="begin"/>
      </w:r>
      <w:r w:rsidR="00820567">
        <w:instrText xml:space="preserve"> XE "</w:instrText>
      </w:r>
      <w:r w:rsidR="00820567" w:rsidRPr="00B72284">
        <w:rPr>
          <w:b/>
          <w:bCs/>
          <w:sz w:val="28"/>
          <w:szCs w:val="28"/>
        </w:rPr>
        <w:instrText>Descrizione del problema proposto</w:instrText>
      </w:r>
      <w:r w:rsidR="00820567">
        <w:instrText xml:space="preserve">" </w:instrText>
      </w:r>
      <w:r w:rsidR="00820567">
        <w:rPr>
          <w:b/>
          <w:bCs/>
          <w:sz w:val="28"/>
          <w:szCs w:val="28"/>
        </w:rPr>
        <w:fldChar w:fldCharType="end"/>
      </w:r>
    </w:p>
    <w:p w14:paraId="0423E4C9" w14:textId="77777777" w:rsidR="00F17FD3" w:rsidRPr="00F17FD3" w:rsidRDefault="00F17FD3" w:rsidP="000A742C">
      <w:pPr>
        <w:spacing w:line="276" w:lineRule="auto"/>
        <w:ind w:left="360"/>
        <w:jc w:val="both"/>
        <w:rPr>
          <w:b/>
          <w:bCs/>
          <w:sz w:val="28"/>
          <w:szCs w:val="28"/>
        </w:rPr>
      </w:pPr>
    </w:p>
    <w:p w14:paraId="7404C567" w14:textId="13C8C584" w:rsidR="00F17FD3" w:rsidRDefault="00F17FD3" w:rsidP="000A742C">
      <w:pPr>
        <w:spacing w:line="276" w:lineRule="auto"/>
        <w:jc w:val="both"/>
        <w:rPr>
          <w:b/>
          <w:bCs/>
          <w:sz w:val="28"/>
          <w:szCs w:val="28"/>
        </w:rPr>
      </w:pPr>
      <w:r w:rsidRPr="00F17FD3">
        <w:rPr>
          <w:sz w:val="28"/>
          <w:szCs w:val="28"/>
        </w:rPr>
        <w:t>L’applicazione permette all’utente di scegliere una manifestazione all’aperto da svolgersi tra quelle presenti e di selezionare dei piatti e delle bevande che verranno serviti durante lo svolgimento dell’evento. Compito dell’applicazione sarà quello di simulare l’arrivo e gli ordini dei diversi clienti, tenendo conto di tutti i parametri utili a fornire un’adeguata valutazione economica dell’evento</w:t>
      </w:r>
      <w:r w:rsidR="004F1C33">
        <w:rPr>
          <w:sz w:val="28"/>
          <w:szCs w:val="28"/>
        </w:rPr>
        <w:t>,</w:t>
      </w:r>
      <w:r w:rsidRPr="00F17FD3">
        <w:rPr>
          <w:sz w:val="28"/>
          <w:szCs w:val="28"/>
        </w:rPr>
        <w:t xml:space="preserve"> per poi compararlo con altri e decidere quale sia la manifestazione migliore da svolgersi a seconda delle preferenze.</w:t>
      </w:r>
    </w:p>
    <w:p w14:paraId="115ADCCD" w14:textId="77777777" w:rsidR="00F17FD3" w:rsidRPr="00F17FD3" w:rsidRDefault="00F17FD3" w:rsidP="000A742C">
      <w:pPr>
        <w:spacing w:line="276" w:lineRule="auto"/>
        <w:ind w:left="360"/>
        <w:jc w:val="both"/>
        <w:rPr>
          <w:b/>
          <w:bCs/>
          <w:sz w:val="28"/>
          <w:szCs w:val="28"/>
        </w:rPr>
      </w:pPr>
    </w:p>
    <w:p w14:paraId="52CAE03D" w14:textId="7C4335F9" w:rsidR="00F17FD3" w:rsidRPr="00F17FD3" w:rsidRDefault="00F17FD3" w:rsidP="00DE43FF">
      <w:pPr>
        <w:pStyle w:val="Paragrafoelenco"/>
        <w:numPr>
          <w:ilvl w:val="1"/>
          <w:numId w:val="30"/>
        </w:numPr>
        <w:spacing w:line="276" w:lineRule="auto"/>
        <w:jc w:val="both"/>
        <w:outlineLvl w:val="1"/>
        <w:rPr>
          <w:b/>
          <w:bCs/>
          <w:sz w:val="28"/>
          <w:szCs w:val="28"/>
        </w:rPr>
      </w:pPr>
      <w:bookmarkStart w:id="4" w:name="_Toc24493551"/>
      <w:r>
        <w:rPr>
          <w:b/>
          <w:bCs/>
          <w:sz w:val="28"/>
          <w:szCs w:val="28"/>
        </w:rPr>
        <w:t>Descrizione della rilevanza gestionale del problema</w:t>
      </w:r>
      <w:bookmarkEnd w:id="4"/>
      <w:r w:rsidR="00C27841">
        <w:rPr>
          <w:b/>
          <w:bCs/>
          <w:sz w:val="28"/>
          <w:szCs w:val="28"/>
        </w:rPr>
        <w:fldChar w:fldCharType="begin"/>
      </w:r>
      <w:r w:rsidR="00C27841">
        <w:instrText xml:space="preserve"> XE "</w:instrText>
      </w:r>
      <w:r w:rsidR="00C27841" w:rsidRPr="00E422F7">
        <w:rPr>
          <w:b/>
          <w:bCs/>
          <w:sz w:val="28"/>
          <w:szCs w:val="28"/>
        </w:rPr>
        <w:instrText>Descrizione della rilevanza gestionale del problema</w:instrText>
      </w:r>
      <w:r w:rsidR="00C27841">
        <w:instrText xml:space="preserve">" </w:instrText>
      </w:r>
      <w:r w:rsidR="00C27841">
        <w:rPr>
          <w:b/>
          <w:bCs/>
          <w:sz w:val="28"/>
          <w:szCs w:val="28"/>
        </w:rPr>
        <w:fldChar w:fldCharType="end"/>
      </w:r>
      <w:r>
        <w:rPr>
          <w:b/>
          <w:bCs/>
          <w:sz w:val="28"/>
          <w:szCs w:val="28"/>
        </w:rPr>
        <w:t xml:space="preserve"> </w:t>
      </w:r>
    </w:p>
    <w:p w14:paraId="2FA40524" w14:textId="5D95D5CA" w:rsidR="000D606A" w:rsidRPr="00F17FD3" w:rsidRDefault="000D606A" w:rsidP="000A742C">
      <w:pPr>
        <w:spacing w:line="276" w:lineRule="auto"/>
        <w:jc w:val="both"/>
        <w:rPr>
          <w:b/>
          <w:bCs/>
          <w:sz w:val="28"/>
          <w:szCs w:val="28"/>
        </w:rPr>
      </w:pPr>
    </w:p>
    <w:p w14:paraId="01E09A8F" w14:textId="4C064A20" w:rsidR="003E7058" w:rsidRDefault="000D606A" w:rsidP="003E7058">
      <w:pPr>
        <w:spacing w:line="276" w:lineRule="auto"/>
        <w:jc w:val="both"/>
        <w:rPr>
          <w:sz w:val="28"/>
          <w:szCs w:val="28"/>
        </w:rPr>
      </w:pPr>
      <w:r w:rsidRPr="00F17FD3">
        <w:rPr>
          <w:sz w:val="28"/>
          <w:szCs w:val="28"/>
        </w:rPr>
        <w:t>Il problema è rilevante dal punto di vista gestionale perché aiuta l’utente a valutare la manifestazione, fornendogli indicatori che dovrebbero risultare molto utili nell’effettuare la scelta reale dell’evento da organizzare.</w:t>
      </w:r>
    </w:p>
    <w:p w14:paraId="3723BD67" w14:textId="77777777" w:rsidR="003E7058" w:rsidRPr="00551C41" w:rsidRDefault="003E7058" w:rsidP="003E7058">
      <w:pPr>
        <w:spacing w:line="276" w:lineRule="auto"/>
        <w:jc w:val="both"/>
        <w:rPr>
          <w:sz w:val="28"/>
          <w:szCs w:val="28"/>
        </w:rPr>
      </w:pPr>
    </w:p>
    <w:p w14:paraId="7ADF51C0" w14:textId="47A7E928" w:rsidR="000D606A" w:rsidRDefault="000D606A" w:rsidP="00DE43FF">
      <w:pPr>
        <w:pStyle w:val="Paragrafoelenco"/>
        <w:numPr>
          <w:ilvl w:val="1"/>
          <w:numId w:val="30"/>
        </w:numPr>
        <w:spacing w:line="276" w:lineRule="auto"/>
        <w:jc w:val="both"/>
        <w:outlineLvl w:val="1"/>
        <w:rPr>
          <w:b/>
          <w:bCs/>
          <w:sz w:val="28"/>
          <w:szCs w:val="28"/>
        </w:rPr>
      </w:pPr>
      <w:bookmarkStart w:id="5" w:name="_Toc24493552"/>
      <w:r w:rsidRPr="00F17FD3">
        <w:rPr>
          <w:b/>
          <w:bCs/>
          <w:sz w:val="28"/>
          <w:szCs w:val="28"/>
        </w:rPr>
        <w:t>Descrizione dei data-set utilizzati per la valutazione</w:t>
      </w:r>
      <w:bookmarkEnd w:id="5"/>
      <w:r w:rsidR="00C27841">
        <w:rPr>
          <w:b/>
          <w:bCs/>
          <w:sz w:val="28"/>
          <w:szCs w:val="28"/>
        </w:rPr>
        <w:fldChar w:fldCharType="begin"/>
      </w:r>
      <w:r w:rsidR="00C27841">
        <w:instrText xml:space="preserve"> XE "</w:instrText>
      </w:r>
      <w:r w:rsidR="00C27841" w:rsidRPr="007A2BC5">
        <w:rPr>
          <w:b/>
          <w:bCs/>
          <w:sz w:val="28"/>
          <w:szCs w:val="28"/>
        </w:rPr>
        <w:instrText>Descrizione dei data-set utilizzati per la valutazione</w:instrText>
      </w:r>
      <w:r w:rsidR="00C27841">
        <w:instrText xml:space="preserve">" </w:instrText>
      </w:r>
      <w:r w:rsidR="00C27841">
        <w:rPr>
          <w:b/>
          <w:bCs/>
          <w:sz w:val="28"/>
          <w:szCs w:val="28"/>
        </w:rPr>
        <w:fldChar w:fldCharType="end"/>
      </w:r>
    </w:p>
    <w:p w14:paraId="2A990C06" w14:textId="77777777" w:rsidR="00D20A70" w:rsidRDefault="00D20A70" w:rsidP="000A742C">
      <w:pPr>
        <w:spacing w:line="276" w:lineRule="auto"/>
        <w:jc w:val="both"/>
        <w:rPr>
          <w:b/>
          <w:bCs/>
          <w:sz w:val="28"/>
          <w:szCs w:val="28"/>
        </w:rPr>
      </w:pPr>
    </w:p>
    <w:p w14:paraId="723CD64B" w14:textId="28568152" w:rsidR="000D606A" w:rsidRDefault="000D606A" w:rsidP="000A742C">
      <w:pPr>
        <w:spacing w:line="276" w:lineRule="auto"/>
        <w:jc w:val="both"/>
        <w:rPr>
          <w:sz w:val="28"/>
          <w:szCs w:val="28"/>
        </w:rPr>
      </w:pPr>
      <w:r w:rsidRPr="00F17FD3">
        <w:rPr>
          <w:sz w:val="28"/>
          <w:szCs w:val="28"/>
        </w:rPr>
        <w:t>I</w:t>
      </w:r>
      <w:r w:rsidR="00FD7F11" w:rsidRPr="00F17FD3">
        <w:rPr>
          <w:sz w:val="28"/>
          <w:szCs w:val="28"/>
        </w:rPr>
        <w:t>l</w:t>
      </w:r>
      <w:r w:rsidRPr="00F17FD3">
        <w:rPr>
          <w:sz w:val="28"/>
          <w:szCs w:val="28"/>
        </w:rPr>
        <w:t xml:space="preserve"> data</w:t>
      </w:r>
      <w:r w:rsidR="00FD7F11" w:rsidRPr="00F17FD3">
        <w:rPr>
          <w:sz w:val="28"/>
          <w:szCs w:val="28"/>
        </w:rPr>
        <w:t>-</w:t>
      </w:r>
      <w:r w:rsidRPr="00F17FD3">
        <w:rPr>
          <w:sz w:val="28"/>
          <w:szCs w:val="28"/>
        </w:rPr>
        <w:t>set utilizzat</w:t>
      </w:r>
      <w:r w:rsidR="00FD7F11" w:rsidRPr="00F17FD3">
        <w:rPr>
          <w:sz w:val="28"/>
          <w:szCs w:val="28"/>
        </w:rPr>
        <w:t xml:space="preserve">o è stato creato da me e comprende tre tabelle: </w:t>
      </w:r>
      <w:r w:rsidR="004F1C33">
        <w:rPr>
          <w:sz w:val="28"/>
          <w:szCs w:val="28"/>
        </w:rPr>
        <w:t>m</w:t>
      </w:r>
      <w:r w:rsidR="00FD7F11" w:rsidRPr="00F17FD3">
        <w:rPr>
          <w:sz w:val="28"/>
          <w:szCs w:val="28"/>
        </w:rPr>
        <w:t xml:space="preserve">anifestazione, </w:t>
      </w:r>
      <w:r w:rsidR="004F1C33">
        <w:rPr>
          <w:sz w:val="28"/>
          <w:szCs w:val="28"/>
        </w:rPr>
        <w:t>b</w:t>
      </w:r>
      <w:r w:rsidR="00FD7F11" w:rsidRPr="00F17FD3">
        <w:rPr>
          <w:sz w:val="28"/>
          <w:szCs w:val="28"/>
        </w:rPr>
        <w:t xml:space="preserve">evanda, </w:t>
      </w:r>
      <w:r w:rsidR="004F1C33">
        <w:rPr>
          <w:sz w:val="28"/>
          <w:szCs w:val="28"/>
        </w:rPr>
        <w:t>p</w:t>
      </w:r>
      <w:r w:rsidR="00FD7F11" w:rsidRPr="00F17FD3">
        <w:rPr>
          <w:sz w:val="28"/>
          <w:szCs w:val="28"/>
        </w:rPr>
        <w:t>iatto; i dati inseriti sono stati discussi con un mio amico che si occupa di contabilità in un agriturismo e che</w:t>
      </w:r>
      <w:r w:rsidR="004F1C33">
        <w:rPr>
          <w:sz w:val="28"/>
          <w:szCs w:val="28"/>
        </w:rPr>
        <w:t>, successivamente,</w:t>
      </w:r>
      <w:r w:rsidR="00FD7F11" w:rsidRPr="00F17FD3">
        <w:rPr>
          <w:sz w:val="28"/>
          <w:szCs w:val="28"/>
        </w:rPr>
        <w:t xml:space="preserve"> sarà il principale fruitore del programma.</w:t>
      </w:r>
    </w:p>
    <w:p w14:paraId="19ABFC82" w14:textId="7602D945" w:rsidR="00D20A70" w:rsidRDefault="00D20A70" w:rsidP="000A742C">
      <w:pPr>
        <w:spacing w:line="276" w:lineRule="auto"/>
        <w:jc w:val="both"/>
        <w:rPr>
          <w:sz w:val="28"/>
          <w:szCs w:val="28"/>
        </w:rPr>
      </w:pPr>
    </w:p>
    <w:p w14:paraId="6656284C" w14:textId="77777777" w:rsidR="00D20A70" w:rsidRDefault="00D20A70" w:rsidP="000A742C">
      <w:pPr>
        <w:spacing w:line="276" w:lineRule="auto"/>
        <w:jc w:val="both"/>
        <w:rPr>
          <w:sz w:val="28"/>
          <w:szCs w:val="28"/>
        </w:rPr>
      </w:pPr>
    </w:p>
    <w:p w14:paraId="6DCD67D0" w14:textId="7C1484C7" w:rsidR="00FD7F11" w:rsidRPr="00551C41" w:rsidRDefault="00FD7F11" w:rsidP="000A742C">
      <w:pPr>
        <w:pStyle w:val="Paragrafoelenco"/>
        <w:spacing w:line="276" w:lineRule="auto"/>
        <w:ind w:left="1080"/>
        <w:jc w:val="both"/>
        <w:rPr>
          <w:sz w:val="28"/>
          <w:szCs w:val="28"/>
        </w:rPr>
      </w:pPr>
    </w:p>
    <w:p w14:paraId="3A36CDFD" w14:textId="7F57C869" w:rsidR="00FD7F11" w:rsidRPr="00F17FD3" w:rsidRDefault="00FD7F11" w:rsidP="00DE43FF">
      <w:pPr>
        <w:pStyle w:val="Paragrafoelenco"/>
        <w:numPr>
          <w:ilvl w:val="1"/>
          <w:numId w:val="30"/>
        </w:numPr>
        <w:spacing w:line="276" w:lineRule="auto"/>
        <w:jc w:val="both"/>
        <w:outlineLvl w:val="1"/>
        <w:rPr>
          <w:b/>
          <w:bCs/>
          <w:sz w:val="28"/>
          <w:szCs w:val="28"/>
        </w:rPr>
      </w:pPr>
      <w:bookmarkStart w:id="6" w:name="_Toc24493553"/>
      <w:r w:rsidRPr="00F17FD3">
        <w:rPr>
          <w:b/>
          <w:bCs/>
          <w:sz w:val="28"/>
          <w:szCs w:val="28"/>
        </w:rPr>
        <w:lastRenderedPageBreak/>
        <w:t>Descrizione preliminare degli algoritmi coinvolti</w:t>
      </w:r>
      <w:bookmarkEnd w:id="6"/>
      <w:r w:rsidR="00C27841">
        <w:rPr>
          <w:b/>
          <w:bCs/>
          <w:sz w:val="28"/>
          <w:szCs w:val="28"/>
        </w:rPr>
        <w:fldChar w:fldCharType="begin"/>
      </w:r>
      <w:r w:rsidR="00C27841">
        <w:instrText xml:space="preserve"> XE "</w:instrText>
      </w:r>
      <w:r w:rsidR="00C27841" w:rsidRPr="00A84FFA">
        <w:rPr>
          <w:b/>
          <w:bCs/>
          <w:sz w:val="28"/>
          <w:szCs w:val="28"/>
        </w:rPr>
        <w:instrText>Descrizione preliminare degli algoritmi coinvolti</w:instrText>
      </w:r>
      <w:r w:rsidR="00C27841">
        <w:instrText xml:space="preserve">" </w:instrText>
      </w:r>
      <w:r w:rsidR="00C27841">
        <w:rPr>
          <w:b/>
          <w:bCs/>
          <w:sz w:val="28"/>
          <w:szCs w:val="28"/>
        </w:rPr>
        <w:fldChar w:fldCharType="end"/>
      </w:r>
    </w:p>
    <w:p w14:paraId="5A7F20EC" w14:textId="77777777" w:rsidR="00D20A70" w:rsidRDefault="00D20A70" w:rsidP="00D20A70">
      <w:pPr>
        <w:spacing w:line="276" w:lineRule="auto"/>
        <w:jc w:val="both"/>
        <w:rPr>
          <w:sz w:val="28"/>
          <w:szCs w:val="28"/>
        </w:rPr>
      </w:pPr>
    </w:p>
    <w:p w14:paraId="5FC2AAB1" w14:textId="4C6F077D" w:rsidR="00FD7F11" w:rsidRPr="00F17FD3" w:rsidRDefault="00FD7F11" w:rsidP="00D20A70">
      <w:pPr>
        <w:spacing w:line="276" w:lineRule="auto"/>
        <w:jc w:val="both"/>
        <w:rPr>
          <w:sz w:val="28"/>
          <w:szCs w:val="28"/>
        </w:rPr>
      </w:pPr>
      <w:r w:rsidRPr="00F17FD3">
        <w:rPr>
          <w:sz w:val="28"/>
          <w:szCs w:val="28"/>
        </w:rPr>
        <w:t>L’algoritmo è principalmente un algoritmo di simulazione</w:t>
      </w:r>
      <w:r w:rsidR="004F1C33">
        <w:rPr>
          <w:sz w:val="28"/>
          <w:szCs w:val="28"/>
        </w:rPr>
        <w:t xml:space="preserve">: </w:t>
      </w:r>
      <w:r w:rsidRPr="00F17FD3">
        <w:rPr>
          <w:sz w:val="28"/>
          <w:szCs w:val="28"/>
        </w:rPr>
        <w:t xml:space="preserve">esso simula lo svolgimento multiplo della manifestazione selezionata e stampa poi nell’interfaccia </w:t>
      </w:r>
      <w:r w:rsidR="00551C41" w:rsidRPr="00F17FD3">
        <w:rPr>
          <w:sz w:val="28"/>
          <w:szCs w:val="28"/>
        </w:rPr>
        <w:t>i parametri maggiormente significativi per la valutazione dell’evento.</w:t>
      </w:r>
    </w:p>
    <w:p w14:paraId="70A1E3BD" w14:textId="0DAAAED1" w:rsidR="00551C41" w:rsidRPr="00551C41" w:rsidRDefault="00551C41" w:rsidP="000A742C">
      <w:pPr>
        <w:pStyle w:val="Paragrafoelenco"/>
        <w:spacing w:line="276" w:lineRule="auto"/>
        <w:ind w:left="1080"/>
        <w:jc w:val="both"/>
        <w:rPr>
          <w:sz w:val="28"/>
          <w:szCs w:val="28"/>
        </w:rPr>
      </w:pPr>
    </w:p>
    <w:p w14:paraId="680143CB" w14:textId="1CDE2004" w:rsidR="00551C41" w:rsidRDefault="00551C41" w:rsidP="00DE43FF">
      <w:pPr>
        <w:pStyle w:val="Paragrafoelenco"/>
        <w:numPr>
          <w:ilvl w:val="1"/>
          <w:numId w:val="30"/>
        </w:numPr>
        <w:spacing w:line="276" w:lineRule="auto"/>
        <w:jc w:val="both"/>
        <w:outlineLvl w:val="1"/>
        <w:rPr>
          <w:b/>
          <w:bCs/>
          <w:sz w:val="28"/>
          <w:szCs w:val="28"/>
        </w:rPr>
      </w:pPr>
      <w:bookmarkStart w:id="7" w:name="_Toc24493554"/>
      <w:r w:rsidRPr="00F17FD3">
        <w:rPr>
          <w:b/>
          <w:bCs/>
          <w:sz w:val="28"/>
          <w:szCs w:val="28"/>
        </w:rPr>
        <w:t>Descrizione funzionalità applicazione software</w:t>
      </w:r>
      <w:bookmarkEnd w:id="7"/>
      <w:r w:rsidR="00C27841">
        <w:rPr>
          <w:b/>
          <w:bCs/>
          <w:sz w:val="28"/>
          <w:szCs w:val="28"/>
        </w:rPr>
        <w:fldChar w:fldCharType="begin"/>
      </w:r>
      <w:r w:rsidR="00C27841">
        <w:instrText xml:space="preserve"> XE "</w:instrText>
      </w:r>
      <w:r w:rsidR="00C27841" w:rsidRPr="00AF39F7">
        <w:rPr>
          <w:b/>
          <w:bCs/>
          <w:sz w:val="28"/>
          <w:szCs w:val="28"/>
        </w:rPr>
        <w:instrText>Descrizione funzionalità applicazione software</w:instrText>
      </w:r>
      <w:r w:rsidR="00C27841">
        <w:instrText xml:space="preserve">" </w:instrText>
      </w:r>
      <w:r w:rsidR="00C27841">
        <w:rPr>
          <w:b/>
          <w:bCs/>
          <w:sz w:val="28"/>
          <w:szCs w:val="28"/>
        </w:rPr>
        <w:fldChar w:fldCharType="end"/>
      </w:r>
    </w:p>
    <w:p w14:paraId="6EADD823" w14:textId="77777777" w:rsidR="00D20A70" w:rsidRPr="00D20A70" w:rsidRDefault="00D20A70" w:rsidP="00D20A70">
      <w:pPr>
        <w:spacing w:line="276" w:lineRule="auto"/>
        <w:jc w:val="both"/>
        <w:rPr>
          <w:b/>
          <w:bCs/>
          <w:sz w:val="28"/>
          <w:szCs w:val="28"/>
        </w:rPr>
      </w:pPr>
    </w:p>
    <w:p w14:paraId="30EAA42E" w14:textId="1D6F061B" w:rsidR="00551C41" w:rsidRDefault="00551C41" w:rsidP="00D20A70">
      <w:pPr>
        <w:spacing w:line="276" w:lineRule="auto"/>
        <w:jc w:val="both"/>
        <w:rPr>
          <w:sz w:val="28"/>
          <w:szCs w:val="28"/>
        </w:rPr>
      </w:pPr>
      <w:r w:rsidRPr="00F17FD3">
        <w:rPr>
          <w:sz w:val="28"/>
          <w:szCs w:val="28"/>
        </w:rPr>
        <w:t xml:space="preserve">L’applicazione permette all’utente di selezionare una manifestazione attraverso una </w:t>
      </w:r>
      <w:proofErr w:type="spellStart"/>
      <w:r w:rsidRPr="00F17FD3">
        <w:rPr>
          <w:sz w:val="28"/>
          <w:szCs w:val="28"/>
        </w:rPr>
        <w:t>ComboBox</w:t>
      </w:r>
      <w:proofErr w:type="spellEnd"/>
      <w:r w:rsidRPr="00F17FD3">
        <w:rPr>
          <w:sz w:val="28"/>
          <w:szCs w:val="28"/>
        </w:rPr>
        <w:t xml:space="preserve"> e diversi piatti e bevande da due menù a tendina; una volta selezionato il tutto, si devono inserire in apposite caselle di testo dei parametri utili alla simulazione e, schiacciando sul bottone “simula”, si può lanciare il programma che si occuperà di stampare i parametri necessari.</w:t>
      </w:r>
    </w:p>
    <w:p w14:paraId="474A0470" w14:textId="7D99133A" w:rsidR="000A742C" w:rsidRDefault="000A742C" w:rsidP="000A742C">
      <w:pPr>
        <w:spacing w:line="276" w:lineRule="auto"/>
        <w:ind w:left="360"/>
        <w:jc w:val="both"/>
        <w:rPr>
          <w:sz w:val="28"/>
          <w:szCs w:val="28"/>
        </w:rPr>
      </w:pPr>
    </w:p>
    <w:p w14:paraId="74839067" w14:textId="77777777" w:rsidR="000A742C" w:rsidRDefault="000A742C" w:rsidP="000A742C">
      <w:pPr>
        <w:spacing w:line="276" w:lineRule="auto"/>
        <w:ind w:left="360"/>
        <w:jc w:val="both"/>
        <w:rPr>
          <w:sz w:val="28"/>
          <w:szCs w:val="28"/>
        </w:rPr>
      </w:pPr>
    </w:p>
    <w:p w14:paraId="5F99F3D7" w14:textId="7FA28B44" w:rsidR="00551C41" w:rsidRPr="00F17FD3" w:rsidRDefault="00551C41" w:rsidP="00DE43FF">
      <w:pPr>
        <w:pStyle w:val="Paragrafoelenco"/>
        <w:numPr>
          <w:ilvl w:val="0"/>
          <w:numId w:val="28"/>
        </w:numPr>
        <w:pBdr>
          <w:bottom w:val="single" w:sz="6" w:space="1" w:color="auto"/>
        </w:pBdr>
        <w:spacing w:line="276" w:lineRule="auto"/>
        <w:outlineLvl w:val="0"/>
        <w:rPr>
          <w:b/>
          <w:bCs/>
          <w:sz w:val="32"/>
          <w:szCs w:val="32"/>
        </w:rPr>
      </w:pPr>
      <w:bookmarkStart w:id="8" w:name="_Toc24493555"/>
      <w:r w:rsidRPr="00F17FD3">
        <w:rPr>
          <w:b/>
          <w:bCs/>
          <w:sz w:val="32"/>
          <w:szCs w:val="32"/>
        </w:rPr>
        <w:t>DESCRIZIONE DEL PROBLEMA AFFRONTATO</w:t>
      </w:r>
      <w:bookmarkEnd w:id="8"/>
      <w:r w:rsidR="00C27841">
        <w:rPr>
          <w:b/>
          <w:bCs/>
          <w:sz w:val="32"/>
          <w:szCs w:val="32"/>
        </w:rPr>
        <w:fldChar w:fldCharType="begin"/>
      </w:r>
      <w:r w:rsidR="00C27841">
        <w:instrText xml:space="preserve"> XE "</w:instrText>
      </w:r>
      <w:r w:rsidR="00C27841" w:rsidRPr="007E737B">
        <w:rPr>
          <w:b/>
          <w:bCs/>
          <w:sz w:val="32"/>
          <w:szCs w:val="32"/>
        </w:rPr>
        <w:instrText>DESCRIZIONE DEL PROBLEMA AFFRONTATO</w:instrText>
      </w:r>
      <w:r w:rsidR="00C27841">
        <w:instrText xml:space="preserve">" </w:instrText>
      </w:r>
      <w:r w:rsidR="00C27841">
        <w:rPr>
          <w:b/>
          <w:bCs/>
          <w:sz w:val="32"/>
          <w:szCs w:val="32"/>
        </w:rPr>
        <w:fldChar w:fldCharType="end"/>
      </w:r>
    </w:p>
    <w:p w14:paraId="07CA5A84" w14:textId="77777777" w:rsidR="00D53C22" w:rsidRDefault="00D53C22" w:rsidP="000A742C">
      <w:pPr>
        <w:pStyle w:val="Paragrafoelenco"/>
        <w:spacing w:line="276" w:lineRule="auto"/>
        <w:ind w:left="360"/>
        <w:rPr>
          <w:sz w:val="32"/>
          <w:szCs w:val="32"/>
        </w:rPr>
      </w:pPr>
    </w:p>
    <w:p w14:paraId="39EA940E" w14:textId="620B03B8" w:rsidR="00F17FD3" w:rsidRPr="00D20A70" w:rsidRDefault="002913D7" w:rsidP="00D20A70">
      <w:pPr>
        <w:spacing w:line="276" w:lineRule="auto"/>
        <w:jc w:val="both"/>
        <w:rPr>
          <w:sz w:val="28"/>
          <w:szCs w:val="28"/>
        </w:rPr>
      </w:pPr>
      <w:r w:rsidRPr="00D20A70">
        <w:rPr>
          <w:sz w:val="28"/>
          <w:szCs w:val="28"/>
        </w:rPr>
        <w:t>Ho avuto l’idea di sviluppare questo programma per aiutare a pianificare l’organizzazione e ad ottimizzare (a livello costi e soddisfazione della clientela) un evento culinario in un agriturismo. Nel dettaglio, oltre alla creazione del database che verrà discusso in seguito, l’utente sceglie una manifestazione, dei piatti e delle bevande (i dettagli di queste classi verranno anch’essi descritti in seguito); dopo aver fatto ciò</w:t>
      </w:r>
      <w:r w:rsidR="004F1C33" w:rsidRPr="00D20A70">
        <w:rPr>
          <w:sz w:val="28"/>
          <w:szCs w:val="28"/>
        </w:rPr>
        <w:t>,</w:t>
      </w:r>
      <w:r w:rsidRPr="00D20A70">
        <w:rPr>
          <w:sz w:val="28"/>
          <w:szCs w:val="28"/>
        </w:rPr>
        <w:t xml:space="preserve"> si devono inserire nelle caselle di testo cinque differenti parametri: </w:t>
      </w:r>
    </w:p>
    <w:p w14:paraId="468FEFF5" w14:textId="77777777" w:rsidR="00F17FD3" w:rsidRDefault="00764143" w:rsidP="000A742C">
      <w:pPr>
        <w:pStyle w:val="Paragrafoelenco"/>
        <w:numPr>
          <w:ilvl w:val="0"/>
          <w:numId w:val="36"/>
        </w:numPr>
        <w:spacing w:line="276" w:lineRule="auto"/>
        <w:jc w:val="both"/>
        <w:rPr>
          <w:sz w:val="28"/>
          <w:szCs w:val="28"/>
        </w:rPr>
      </w:pPr>
      <w:r w:rsidRPr="00F17FD3">
        <w:rPr>
          <w:sz w:val="28"/>
          <w:szCs w:val="28"/>
        </w:rPr>
        <w:t xml:space="preserve">Il </w:t>
      </w:r>
      <w:r w:rsidR="002913D7" w:rsidRPr="00F17FD3">
        <w:rPr>
          <w:sz w:val="28"/>
          <w:szCs w:val="28"/>
        </w:rPr>
        <w:t>numero di dipendenti che si occuperà di prendere le ordinazioni;</w:t>
      </w:r>
    </w:p>
    <w:p w14:paraId="527B6153" w14:textId="77777777" w:rsidR="00F17FD3" w:rsidRDefault="00764143" w:rsidP="000A742C">
      <w:pPr>
        <w:pStyle w:val="Paragrafoelenco"/>
        <w:numPr>
          <w:ilvl w:val="0"/>
          <w:numId w:val="36"/>
        </w:numPr>
        <w:spacing w:line="276" w:lineRule="auto"/>
        <w:jc w:val="both"/>
        <w:rPr>
          <w:sz w:val="28"/>
          <w:szCs w:val="28"/>
        </w:rPr>
      </w:pPr>
      <w:r w:rsidRPr="00F17FD3">
        <w:rPr>
          <w:sz w:val="28"/>
          <w:szCs w:val="28"/>
        </w:rPr>
        <w:t xml:space="preserve">Il </w:t>
      </w:r>
      <w:r w:rsidR="002913D7" w:rsidRPr="00F17FD3">
        <w:rPr>
          <w:sz w:val="28"/>
          <w:szCs w:val="28"/>
        </w:rPr>
        <w:t xml:space="preserve">numero di dipendenti che sarà </w:t>
      </w:r>
      <w:r w:rsidRPr="00F17FD3">
        <w:rPr>
          <w:sz w:val="28"/>
          <w:szCs w:val="28"/>
        </w:rPr>
        <w:t>al servizio dei piatti (in tale numero vi è incorporato anche un dipendente che si occuperà continuamente di servire le bevande);</w:t>
      </w:r>
    </w:p>
    <w:p w14:paraId="6F62D2C6" w14:textId="77777777" w:rsidR="00F17FD3" w:rsidRDefault="00F17FD3" w:rsidP="000A742C">
      <w:pPr>
        <w:pStyle w:val="Paragrafoelenco"/>
        <w:numPr>
          <w:ilvl w:val="0"/>
          <w:numId w:val="36"/>
        </w:numPr>
        <w:spacing w:line="276" w:lineRule="auto"/>
        <w:jc w:val="both"/>
        <w:rPr>
          <w:sz w:val="28"/>
          <w:szCs w:val="28"/>
        </w:rPr>
      </w:pPr>
      <w:r>
        <w:rPr>
          <w:sz w:val="28"/>
          <w:szCs w:val="28"/>
        </w:rPr>
        <w:t>U</w:t>
      </w:r>
      <w:r w:rsidR="00764143" w:rsidRPr="00F17FD3">
        <w:rPr>
          <w:sz w:val="28"/>
          <w:szCs w:val="28"/>
        </w:rPr>
        <w:t>n tempo di riordino medio (in minuti, variabile stocasticamente del 40%) dopo il quale un cliente tornerà a mettersi in coda per effettuare un nuovo ordine;</w:t>
      </w:r>
    </w:p>
    <w:p w14:paraId="2DEB27F8" w14:textId="77777777" w:rsidR="00F17FD3" w:rsidRDefault="00F17FD3" w:rsidP="000A742C">
      <w:pPr>
        <w:pStyle w:val="Paragrafoelenco"/>
        <w:numPr>
          <w:ilvl w:val="0"/>
          <w:numId w:val="36"/>
        </w:numPr>
        <w:spacing w:line="276" w:lineRule="auto"/>
        <w:jc w:val="both"/>
        <w:rPr>
          <w:sz w:val="28"/>
          <w:szCs w:val="28"/>
        </w:rPr>
      </w:pPr>
      <w:r>
        <w:rPr>
          <w:sz w:val="28"/>
          <w:szCs w:val="28"/>
        </w:rPr>
        <w:t>L</w:t>
      </w:r>
      <w:r w:rsidR="00764143" w:rsidRPr="00F17FD3">
        <w:rPr>
          <w:sz w:val="28"/>
          <w:szCs w:val="28"/>
        </w:rPr>
        <w:t>a paga oraria dei dipendenti (in euro);</w:t>
      </w:r>
    </w:p>
    <w:p w14:paraId="01ED6B30" w14:textId="316916A8" w:rsidR="00764143" w:rsidRPr="00F17FD3" w:rsidRDefault="00F17FD3" w:rsidP="000A742C">
      <w:pPr>
        <w:pStyle w:val="Paragrafoelenco"/>
        <w:numPr>
          <w:ilvl w:val="0"/>
          <w:numId w:val="36"/>
        </w:numPr>
        <w:spacing w:line="276" w:lineRule="auto"/>
        <w:jc w:val="both"/>
        <w:rPr>
          <w:sz w:val="28"/>
          <w:szCs w:val="28"/>
        </w:rPr>
      </w:pPr>
      <w:r>
        <w:rPr>
          <w:sz w:val="28"/>
          <w:szCs w:val="28"/>
        </w:rPr>
        <w:t>I</w:t>
      </w:r>
      <w:r w:rsidR="00764143" w:rsidRPr="00F17FD3">
        <w:rPr>
          <w:sz w:val="28"/>
          <w:szCs w:val="28"/>
        </w:rPr>
        <w:t>l numero di simulazioni dello stesso evento da effettuarsi.</w:t>
      </w:r>
    </w:p>
    <w:p w14:paraId="639B13E2" w14:textId="77777777" w:rsidR="004F1C33" w:rsidRDefault="00764143" w:rsidP="000A742C">
      <w:pPr>
        <w:spacing w:line="276" w:lineRule="auto"/>
        <w:jc w:val="both"/>
        <w:rPr>
          <w:sz w:val="28"/>
          <w:szCs w:val="28"/>
        </w:rPr>
      </w:pPr>
      <w:r>
        <w:rPr>
          <w:sz w:val="28"/>
          <w:szCs w:val="28"/>
        </w:rPr>
        <w:lastRenderedPageBreak/>
        <w:t>Una volta selezionati e inseriti gli opportuni valori, il programma procederà con la simulazione: a partire dalla manifestazione verranno generati un numero di clienti (variabile stocasticamente del 30% da una simulazione ad un’altra)</w:t>
      </w:r>
      <w:r w:rsidR="004F1C33">
        <w:rPr>
          <w:sz w:val="28"/>
          <w:szCs w:val="28"/>
        </w:rPr>
        <w:t>,</w:t>
      </w:r>
      <w:r w:rsidR="00B91A8D">
        <w:rPr>
          <w:sz w:val="28"/>
          <w:szCs w:val="28"/>
        </w:rPr>
        <w:t xml:space="preserve"> ognuno con il proprio budget (variabile anch’esso stocasticamente</w:t>
      </w:r>
      <w:r w:rsidR="00171B2C">
        <w:rPr>
          <w:sz w:val="28"/>
          <w:szCs w:val="28"/>
        </w:rPr>
        <w:t xml:space="preserve"> tra le diverse simulazioni</w:t>
      </w:r>
      <w:r w:rsidR="00B91A8D">
        <w:rPr>
          <w:sz w:val="28"/>
          <w:szCs w:val="28"/>
        </w:rPr>
        <w:t>)</w:t>
      </w:r>
      <w:r>
        <w:rPr>
          <w:sz w:val="28"/>
          <w:szCs w:val="28"/>
        </w:rPr>
        <w:t xml:space="preserve"> e il loro arrivo verrà suddiviso in tre fasce da un’ora (per ogni evento l’inizio è previsto per le 19) con maggiore concentrazione di clienti nella seconda fascia oraria (20-21). </w:t>
      </w:r>
    </w:p>
    <w:p w14:paraId="1475094A" w14:textId="77777777" w:rsidR="004F1C33" w:rsidRDefault="00764143" w:rsidP="000A742C">
      <w:pPr>
        <w:spacing w:line="276" w:lineRule="auto"/>
        <w:jc w:val="both"/>
        <w:rPr>
          <w:sz w:val="28"/>
          <w:szCs w:val="28"/>
        </w:rPr>
      </w:pPr>
      <w:r>
        <w:rPr>
          <w:sz w:val="28"/>
          <w:szCs w:val="28"/>
        </w:rPr>
        <w:t xml:space="preserve">Una volta arrivato il cliente si metterà in coda per ordinare </w:t>
      </w:r>
      <w:r w:rsidR="0059404F">
        <w:rPr>
          <w:sz w:val="28"/>
          <w:szCs w:val="28"/>
        </w:rPr>
        <w:t>e dovrà attendere un certo tempo dovuto al numero di persone davanti a lui e al numero di dipendenti in cassa. Una volta fatta l’ordinazione</w:t>
      </w:r>
      <w:r w:rsidR="004F1C33">
        <w:rPr>
          <w:sz w:val="28"/>
          <w:szCs w:val="28"/>
        </w:rPr>
        <w:t>,</w:t>
      </w:r>
      <w:r w:rsidR="0059404F">
        <w:rPr>
          <w:sz w:val="28"/>
          <w:szCs w:val="28"/>
        </w:rPr>
        <w:t xml:space="preserve"> il cliente si metterà in attesa nella coda per il servizio; qui dovrà attendere un tempo proporzionale a quante altre persone ha davanti e a cosa hanno ordinato (i diversi piatti hanno un tempo di preparazione “istantaneo”, inteso cioè come il tempo di preparazione del piatto considerando già pronti gli ingredienti necessari; </w:t>
      </w:r>
      <w:r w:rsidR="004F1C33">
        <w:rPr>
          <w:sz w:val="28"/>
          <w:szCs w:val="28"/>
        </w:rPr>
        <w:t>facendo un esempio,</w:t>
      </w:r>
      <w:r w:rsidR="0059404F">
        <w:rPr>
          <w:sz w:val="28"/>
          <w:szCs w:val="28"/>
        </w:rPr>
        <w:t xml:space="preserve"> per preparare un panino con il </w:t>
      </w:r>
      <w:r w:rsidR="00C573DB">
        <w:rPr>
          <w:sz w:val="28"/>
          <w:szCs w:val="28"/>
        </w:rPr>
        <w:t>“</w:t>
      </w:r>
      <w:proofErr w:type="spellStart"/>
      <w:r w:rsidR="0059404F">
        <w:rPr>
          <w:sz w:val="28"/>
          <w:szCs w:val="28"/>
        </w:rPr>
        <w:t>pulled</w:t>
      </w:r>
      <w:proofErr w:type="spellEnd"/>
      <w:r w:rsidR="0059404F">
        <w:rPr>
          <w:sz w:val="28"/>
          <w:szCs w:val="28"/>
        </w:rPr>
        <w:t xml:space="preserve"> </w:t>
      </w:r>
      <w:proofErr w:type="spellStart"/>
      <w:r w:rsidR="0059404F">
        <w:rPr>
          <w:sz w:val="28"/>
          <w:szCs w:val="28"/>
        </w:rPr>
        <w:t>pork</w:t>
      </w:r>
      <w:proofErr w:type="spellEnd"/>
      <w:r w:rsidR="00C573DB">
        <w:rPr>
          <w:sz w:val="28"/>
          <w:szCs w:val="28"/>
        </w:rPr>
        <w:t>”</w:t>
      </w:r>
      <w:r w:rsidR="0059404F">
        <w:rPr>
          <w:sz w:val="28"/>
          <w:szCs w:val="28"/>
        </w:rPr>
        <w:t xml:space="preserve"> si stima un tempo di 60 secondi, non viene tenuto in considerazione il fatto che la preparazione del </w:t>
      </w:r>
      <w:r w:rsidR="00C573DB">
        <w:rPr>
          <w:sz w:val="28"/>
          <w:szCs w:val="28"/>
        </w:rPr>
        <w:t>“</w:t>
      </w:r>
      <w:proofErr w:type="spellStart"/>
      <w:r w:rsidR="0059404F">
        <w:rPr>
          <w:sz w:val="28"/>
          <w:szCs w:val="28"/>
        </w:rPr>
        <w:t>pulled</w:t>
      </w:r>
      <w:proofErr w:type="spellEnd"/>
      <w:r w:rsidR="0059404F">
        <w:rPr>
          <w:sz w:val="28"/>
          <w:szCs w:val="28"/>
        </w:rPr>
        <w:t xml:space="preserve"> </w:t>
      </w:r>
      <w:proofErr w:type="spellStart"/>
      <w:r w:rsidR="0059404F">
        <w:rPr>
          <w:sz w:val="28"/>
          <w:szCs w:val="28"/>
        </w:rPr>
        <w:t>pork</w:t>
      </w:r>
      <w:proofErr w:type="spellEnd"/>
      <w:r w:rsidR="00C573DB">
        <w:rPr>
          <w:sz w:val="28"/>
          <w:szCs w:val="28"/>
        </w:rPr>
        <w:t>”</w:t>
      </w:r>
      <w:r w:rsidR="0059404F">
        <w:rPr>
          <w:sz w:val="28"/>
          <w:szCs w:val="28"/>
        </w:rPr>
        <w:t xml:space="preserve"> richiede circa 12 ore di cottura perché non fa parte dello scopo del programma pianificare la preparazione dei cibi</w:t>
      </w:r>
      <w:r w:rsidR="004F1C33">
        <w:rPr>
          <w:sz w:val="28"/>
          <w:szCs w:val="28"/>
        </w:rPr>
        <w:t>,</w:t>
      </w:r>
      <w:r w:rsidR="00B91A8D">
        <w:rPr>
          <w:sz w:val="28"/>
          <w:szCs w:val="28"/>
        </w:rPr>
        <w:t xml:space="preserve"> bensì si vuole fornire la stima della quantità necessaria</w:t>
      </w:r>
      <w:r w:rsidR="0059404F">
        <w:rPr>
          <w:sz w:val="28"/>
          <w:szCs w:val="28"/>
        </w:rPr>
        <w:t>)</w:t>
      </w:r>
      <w:r w:rsidR="00B91A8D">
        <w:rPr>
          <w:sz w:val="28"/>
          <w:szCs w:val="28"/>
        </w:rPr>
        <w:t xml:space="preserve">. </w:t>
      </w:r>
    </w:p>
    <w:p w14:paraId="0594B4FC" w14:textId="001A8536" w:rsidR="00764143" w:rsidRDefault="00B91A8D" w:rsidP="000A742C">
      <w:pPr>
        <w:spacing w:line="276" w:lineRule="auto"/>
        <w:jc w:val="both"/>
        <w:rPr>
          <w:sz w:val="28"/>
          <w:szCs w:val="28"/>
        </w:rPr>
      </w:pPr>
      <w:r>
        <w:rPr>
          <w:sz w:val="28"/>
          <w:szCs w:val="28"/>
        </w:rPr>
        <w:t>Se il tempo di attesa in coda, in cassa o al servizio, supera i 30 minuti il cliente risulterà insoddisfatto; egli potrà risultare insoddisfatto di solo un’attesa oppure di entrambe. Una volta terminata la coda per il servizio riceverà il piatto e dopo il tempo stimato per il riordino tornerà in coda alla cassa.</w:t>
      </w:r>
    </w:p>
    <w:p w14:paraId="5F97C7D8" w14:textId="36D17D91" w:rsidR="00B91A8D" w:rsidRDefault="00B91A8D" w:rsidP="000A742C">
      <w:pPr>
        <w:spacing w:line="276" w:lineRule="auto"/>
        <w:jc w:val="both"/>
        <w:rPr>
          <w:sz w:val="28"/>
          <w:szCs w:val="28"/>
        </w:rPr>
      </w:pPr>
      <w:r>
        <w:rPr>
          <w:sz w:val="28"/>
          <w:szCs w:val="28"/>
        </w:rPr>
        <w:t>Il programma terrà conto di tutti gli ordini effettuati dai vari clienti che possono comprendere un piatto e una bevanda (condizione obbligatoria al primo ordine che si effettua) oppure solo un piatto o solo una bevanda.</w:t>
      </w:r>
    </w:p>
    <w:p w14:paraId="1DCAEF35" w14:textId="31961E59" w:rsidR="00B91A8D" w:rsidRDefault="00B91A8D" w:rsidP="000A742C">
      <w:pPr>
        <w:spacing w:line="276" w:lineRule="auto"/>
        <w:jc w:val="both"/>
        <w:rPr>
          <w:sz w:val="28"/>
          <w:szCs w:val="28"/>
        </w:rPr>
      </w:pPr>
      <w:r>
        <w:rPr>
          <w:sz w:val="28"/>
          <w:szCs w:val="28"/>
        </w:rPr>
        <w:t>Alla fine della simulazione il software terrà conto del costo di organizzazione dell’evento, del guadagno, dell’incasso, di tutte le quantità di piatti e bevande ordinate</w:t>
      </w:r>
      <w:r w:rsidR="00D53C22">
        <w:rPr>
          <w:sz w:val="28"/>
          <w:szCs w:val="28"/>
        </w:rPr>
        <w:t>, del tempo di attesa medio e massimo in cassa e al servizio, del numero medio di ordini di ogni cliente e di quanti clienti risultino insoddisfatti.</w:t>
      </w:r>
    </w:p>
    <w:p w14:paraId="711F9F63" w14:textId="6E89B2D4" w:rsidR="00D53C22" w:rsidRPr="00DE43FF" w:rsidRDefault="00D53C22" w:rsidP="00DE43FF">
      <w:pPr>
        <w:spacing w:line="276" w:lineRule="auto"/>
        <w:jc w:val="both"/>
        <w:rPr>
          <w:sz w:val="28"/>
          <w:szCs w:val="28"/>
        </w:rPr>
      </w:pPr>
      <w:r>
        <w:rPr>
          <w:sz w:val="28"/>
          <w:szCs w:val="28"/>
        </w:rPr>
        <w:t>Alla pressione del bottone “simula” l’applicazione svolgerà tante simulazioni dell’evento quante sono quelle da noi specificate e per ognuna salverà le informazioni sopra descritte; nell’interfaccia verrà poi presentata, per ogni variabile, la sua media, così da poter avere dei dati maggiormente fedeli rispetto allo svolgere una sola simulazione.</w:t>
      </w:r>
    </w:p>
    <w:p w14:paraId="610859EB" w14:textId="0382D7C0" w:rsidR="00D53C22" w:rsidRPr="004F1C33" w:rsidRDefault="00D53C22" w:rsidP="00DE43FF">
      <w:pPr>
        <w:pStyle w:val="Paragrafoelenco"/>
        <w:numPr>
          <w:ilvl w:val="0"/>
          <w:numId w:val="28"/>
        </w:numPr>
        <w:pBdr>
          <w:bottom w:val="single" w:sz="6" w:space="1" w:color="auto"/>
        </w:pBdr>
        <w:spacing w:line="276" w:lineRule="auto"/>
        <w:outlineLvl w:val="0"/>
        <w:rPr>
          <w:b/>
          <w:bCs/>
          <w:sz w:val="32"/>
          <w:szCs w:val="28"/>
        </w:rPr>
      </w:pPr>
      <w:bookmarkStart w:id="9" w:name="_Toc24493556"/>
      <w:r w:rsidRPr="004F1C33">
        <w:rPr>
          <w:b/>
          <w:bCs/>
          <w:sz w:val="32"/>
          <w:szCs w:val="28"/>
        </w:rPr>
        <w:lastRenderedPageBreak/>
        <w:t>DESCRIZIONE DEI DATA-SET UTILIZZATI</w:t>
      </w:r>
      <w:bookmarkEnd w:id="9"/>
      <w:r w:rsidR="00C27841">
        <w:rPr>
          <w:b/>
          <w:bCs/>
          <w:sz w:val="32"/>
          <w:szCs w:val="28"/>
        </w:rPr>
        <w:fldChar w:fldCharType="begin"/>
      </w:r>
      <w:r w:rsidR="00C27841">
        <w:instrText xml:space="preserve"> XE "</w:instrText>
      </w:r>
      <w:r w:rsidR="00C27841" w:rsidRPr="00C5501E">
        <w:rPr>
          <w:b/>
          <w:bCs/>
          <w:sz w:val="32"/>
          <w:szCs w:val="28"/>
        </w:rPr>
        <w:instrText>DESCRIZIONE DEI DATA-SET UTILIZZATI</w:instrText>
      </w:r>
      <w:r w:rsidR="00C27841">
        <w:instrText xml:space="preserve">" </w:instrText>
      </w:r>
      <w:r w:rsidR="00C27841">
        <w:rPr>
          <w:b/>
          <w:bCs/>
          <w:sz w:val="32"/>
          <w:szCs w:val="28"/>
        </w:rPr>
        <w:fldChar w:fldCharType="end"/>
      </w:r>
    </w:p>
    <w:p w14:paraId="52A4213B" w14:textId="77777777" w:rsidR="00D53C22" w:rsidRDefault="00D53C22" w:rsidP="000A742C">
      <w:pPr>
        <w:pStyle w:val="Paragrafoelenco"/>
        <w:spacing w:line="276" w:lineRule="auto"/>
        <w:ind w:left="360"/>
        <w:rPr>
          <w:sz w:val="28"/>
          <w:szCs w:val="28"/>
        </w:rPr>
      </w:pPr>
    </w:p>
    <w:p w14:paraId="0E63512D" w14:textId="566AD7E6" w:rsidR="00D53C22" w:rsidRDefault="00D53C22" w:rsidP="000A742C">
      <w:pPr>
        <w:spacing w:line="276" w:lineRule="auto"/>
        <w:jc w:val="both"/>
        <w:rPr>
          <w:sz w:val="28"/>
          <w:szCs w:val="28"/>
        </w:rPr>
      </w:pPr>
      <w:r w:rsidRPr="00F17FD3">
        <w:rPr>
          <w:sz w:val="28"/>
          <w:szCs w:val="28"/>
        </w:rPr>
        <w:t xml:space="preserve">Il data-set utilizzato si compone di tre tabelle: Evento, Piatto e Bevanda. Ogni tabella è caratterizzata da alcuni parametri che andremo a vedere nel dettaglio. </w:t>
      </w:r>
    </w:p>
    <w:p w14:paraId="5BE96965" w14:textId="77777777" w:rsidR="0020514C" w:rsidRPr="00F17FD3" w:rsidRDefault="0020514C" w:rsidP="000A742C">
      <w:pPr>
        <w:spacing w:line="276" w:lineRule="auto"/>
        <w:jc w:val="both"/>
        <w:rPr>
          <w:sz w:val="28"/>
          <w:szCs w:val="28"/>
        </w:rPr>
      </w:pPr>
    </w:p>
    <w:p w14:paraId="6C685B50" w14:textId="77777777" w:rsidR="00F17FD3" w:rsidRPr="004F1C33" w:rsidRDefault="00D53C22" w:rsidP="000A742C">
      <w:pPr>
        <w:spacing w:line="276" w:lineRule="auto"/>
        <w:jc w:val="both"/>
        <w:rPr>
          <w:sz w:val="28"/>
          <w:szCs w:val="28"/>
          <w:u w:val="single"/>
        </w:rPr>
      </w:pPr>
      <w:r w:rsidRPr="004F1C33">
        <w:rPr>
          <w:sz w:val="28"/>
          <w:szCs w:val="28"/>
          <w:u w:val="single"/>
        </w:rPr>
        <w:t>Evento:</w:t>
      </w:r>
    </w:p>
    <w:p w14:paraId="64D079F3" w14:textId="77777777" w:rsidR="00F17FD3" w:rsidRDefault="00D53C22" w:rsidP="000A742C">
      <w:pPr>
        <w:pStyle w:val="Paragrafoelenco"/>
        <w:numPr>
          <w:ilvl w:val="0"/>
          <w:numId w:val="37"/>
        </w:numPr>
        <w:spacing w:line="276" w:lineRule="auto"/>
        <w:jc w:val="both"/>
        <w:rPr>
          <w:sz w:val="28"/>
          <w:szCs w:val="28"/>
        </w:rPr>
      </w:pPr>
      <w:r w:rsidRPr="00F17FD3">
        <w:rPr>
          <w:sz w:val="28"/>
          <w:szCs w:val="28"/>
        </w:rPr>
        <w:t>Id (</w:t>
      </w:r>
      <w:proofErr w:type="spellStart"/>
      <w:r w:rsidRPr="00F17FD3">
        <w:rPr>
          <w:sz w:val="28"/>
          <w:szCs w:val="28"/>
        </w:rPr>
        <w:t>int</w:t>
      </w:r>
      <w:proofErr w:type="spellEnd"/>
      <w:r w:rsidRPr="00F17FD3">
        <w:rPr>
          <w:sz w:val="28"/>
          <w:szCs w:val="28"/>
        </w:rPr>
        <w:t>): codice identificativo univoco;</w:t>
      </w:r>
    </w:p>
    <w:p w14:paraId="224B0356" w14:textId="77777777" w:rsidR="00F17FD3" w:rsidRDefault="00D53C22" w:rsidP="000A742C">
      <w:pPr>
        <w:pStyle w:val="Paragrafoelenco"/>
        <w:numPr>
          <w:ilvl w:val="0"/>
          <w:numId w:val="37"/>
        </w:numPr>
        <w:spacing w:line="276" w:lineRule="auto"/>
        <w:jc w:val="both"/>
        <w:rPr>
          <w:sz w:val="28"/>
          <w:szCs w:val="28"/>
        </w:rPr>
      </w:pPr>
      <w:r w:rsidRPr="00F17FD3">
        <w:rPr>
          <w:sz w:val="28"/>
          <w:szCs w:val="28"/>
        </w:rPr>
        <w:t>Costo (</w:t>
      </w:r>
      <w:proofErr w:type="spellStart"/>
      <w:r w:rsidRPr="00F17FD3">
        <w:rPr>
          <w:sz w:val="28"/>
          <w:szCs w:val="28"/>
        </w:rPr>
        <w:t>int</w:t>
      </w:r>
      <w:proofErr w:type="spellEnd"/>
      <w:r w:rsidRPr="00F17FD3">
        <w:rPr>
          <w:sz w:val="28"/>
          <w:szCs w:val="28"/>
        </w:rPr>
        <w:t>): costo per organizzare e avviare l’evento (in euro);</w:t>
      </w:r>
    </w:p>
    <w:p w14:paraId="4B0A1E33" w14:textId="77777777" w:rsidR="00F17FD3" w:rsidRDefault="00D53C22" w:rsidP="000A742C">
      <w:pPr>
        <w:pStyle w:val="Paragrafoelenco"/>
        <w:numPr>
          <w:ilvl w:val="0"/>
          <w:numId w:val="37"/>
        </w:numPr>
        <w:spacing w:line="276" w:lineRule="auto"/>
        <w:jc w:val="both"/>
        <w:rPr>
          <w:sz w:val="28"/>
          <w:szCs w:val="28"/>
        </w:rPr>
      </w:pPr>
      <w:proofErr w:type="spellStart"/>
      <w:r w:rsidRPr="00F17FD3">
        <w:rPr>
          <w:sz w:val="28"/>
          <w:szCs w:val="28"/>
        </w:rPr>
        <w:t>Budget_medio</w:t>
      </w:r>
      <w:proofErr w:type="spellEnd"/>
      <w:r w:rsidRPr="00F17FD3">
        <w:rPr>
          <w:sz w:val="28"/>
          <w:szCs w:val="28"/>
        </w:rPr>
        <w:t xml:space="preserve"> (</w:t>
      </w:r>
      <w:proofErr w:type="spellStart"/>
      <w:r w:rsidRPr="00F17FD3">
        <w:rPr>
          <w:sz w:val="28"/>
          <w:szCs w:val="28"/>
        </w:rPr>
        <w:t>int</w:t>
      </w:r>
      <w:proofErr w:type="spellEnd"/>
      <w:r w:rsidRPr="00F17FD3">
        <w:rPr>
          <w:sz w:val="28"/>
          <w:szCs w:val="28"/>
        </w:rPr>
        <w:t>): budget che possiede ciascun cliente che prende parte all’evento;</w:t>
      </w:r>
    </w:p>
    <w:p w14:paraId="0C85BEE2" w14:textId="77777777" w:rsidR="00F17FD3" w:rsidRDefault="00D53C22" w:rsidP="000A742C">
      <w:pPr>
        <w:pStyle w:val="Paragrafoelenco"/>
        <w:numPr>
          <w:ilvl w:val="0"/>
          <w:numId w:val="37"/>
        </w:numPr>
        <w:spacing w:line="276" w:lineRule="auto"/>
        <w:jc w:val="both"/>
        <w:rPr>
          <w:sz w:val="28"/>
          <w:szCs w:val="28"/>
        </w:rPr>
      </w:pPr>
      <w:r w:rsidRPr="00F17FD3">
        <w:rPr>
          <w:sz w:val="28"/>
          <w:szCs w:val="28"/>
        </w:rPr>
        <w:t>Partecipanti (</w:t>
      </w:r>
      <w:proofErr w:type="spellStart"/>
      <w:r w:rsidRPr="00F17FD3">
        <w:rPr>
          <w:sz w:val="28"/>
          <w:szCs w:val="28"/>
        </w:rPr>
        <w:t>int</w:t>
      </w:r>
      <w:proofErr w:type="spellEnd"/>
      <w:r w:rsidRPr="00F17FD3">
        <w:rPr>
          <w:sz w:val="28"/>
          <w:szCs w:val="28"/>
        </w:rPr>
        <w:t>): numero di partecipanti alla manifestazione</w:t>
      </w:r>
      <w:r w:rsidR="009176BC" w:rsidRPr="00F17FD3">
        <w:rPr>
          <w:sz w:val="28"/>
          <w:szCs w:val="28"/>
        </w:rPr>
        <w:t>;</w:t>
      </w:r>
    </w:p>
    <w:p w14:paraId="33EDD092" w14:textId="375D2CA0" w:rsidR="009176BC" w:rsidRPr="00F17FD3" w:rsidRDefault="009176BC" w:rsidP="000A742C">
      <w:pPr>
        <w:pStyle w:val="Paragrafoelenco"/>
        <w:numPr>
          <w:ilvl w:val="0"/>
          <w:numId w:val="37"/>
        </w:numPr>
        <w:spacing w:line="276" w:lineRule="auto"/>
        <w:jc w:val="both"/>
        <w:rPr>
          <w:sz w:val="28"/>
          <w:szCs w:val="28"/>
        </w:rPr>
      </w:pPr>
      <w:r w:rsidRPr="00F17FD3">
        <w:rPr>
          <w:sz w:val="28"/>
          <w:szCs w:val="28"/>
        </w:rPr>
        <w:t>Descrizione (</w:t>
      </w:r>
      <w:proofErr w:type="spellStart"/>
      <w:r w:rsidRPr="00F17FD3">
        <w:rPr>
          <w:sz w:val="28"/>
          <w:szCs w:val="28"/>
        </w:rPr>
        <w:t>varchar</w:t>
      </w:r>
      <w:proofErr w:type="spellEnd"/>
      <w:r w:rsidRPr="00F17FD3">
        <w:rPr>
          <w:sz w:val="28"/>
          <w:szCs w:val="28"/>
        </w:rPr>
        <w:t>): descrizione dell’evento.</w:t>
      </w:r>
    </w:p>
    <w:p w14:paraId="51288152" w14:textId="77777777" w:rsidR="00F17FD3" w:rsidRDefault="00F17FD3" w:rsidP="000A742C">
      <w:pPr>
        <w:spacing w:line="276" w:lineRule="auto"/>
        <w:jc w:val="both"/>
        <w:rPr>
          <w:sz w:val="28"/>
          <w:szCs w:val="28"/>
        </w:rPr>
      </w:pPr>
    </w:p>
    <w:p w14:paraId="5A25E731" w14:textId="77777777" w:rsidR="00F17FD3" w:rsidRPr="004F1C33" w:rsidRDefault="009176BC" w:rsidP="000A742C">
      <w:pPr>
        <w:spacing w:line="276" w:lineRule="auto"/>
        <w:jc w:val="both"/>
        <w:rPr>
          <w:sz w:val="28"/>
          <w:szCs w:val="28"/>
          <w:u w:val="single"/>
        </w:rPr>
      </w:pPr>
      <w:r w:rsidRPr="004F1C33">
        <w:rPr>
          <w:sz w:val="28"/>
          <w:szCs w:val="28"/>
          <w:u w:val="single"/>
        </w:rPr>
        <w:t>Bevanda:</w:t>
      </w:r>
    </w:p>
    <w:p w14:paraId="64DEB6C1" w14:textId="77777777" w:rsidR="00F17FD3" w:rsidRDefault="009176BC" w:rsidP="000A742C">
      <w:pPr>
        <w:pStyle w:val="Paragrafoelenco"/>
        <w:numPr>
          <w:ilvl w:val="0"/>
          <w:numId w:val="38"/>
        </w:numPr>
        <w:spacing w:line="276" w:lineRule="auto"/>
        <w:jc w:val="both"/>
        <w:rPr>
          <w:sz w:val="28"/>
          <w:szCs w:val="28"/>
        </w:rPr>
      </w:pPr>
      <w:r w:rsidRPr="00F17FD3">
        <w:rPr>
          <w:sz w:val="28"/>
          <w:szCs w:val="28"/>
        </w:rPr>
        <w:t>Id (</w:t>
      </w:r>
      <w:proofErr w:type="spellStart"/>
      <w:r w:rsidRPr="00F17FD3">
        <w:rPr>
          <w:sz w:val="28"/>
          <w:szCs w:val="28"/>
        </w:rPr>
        <w:t>int</w:t>
      </w:r>
      <w:proofErr w:type="spellEnd"/>
      <w:r w:rsidRPr="00F17FD3">
        <w:rPr>
          <w:sz w:val="28"/>
          <w:szCs w:val="28"/>
        </w:rPr>
        <w:t>): codice identificativo univoco;</w:t>
      </w:r>
    </w:p>
    <w:p w14:paraId="3661CA71" w14:textId="77777777" w:rsidR="00F17FD3" w:rsidRDefault="009176BC" w:rsidP="000A742C">
      <w:pPr>
        <w:pStyle w:val="Paragrafoelenco"/>
        <w:numPr>
          <w:ilvl w:val="0"/>
          <w:numId w:val="38"/>
        </w:numPr>
        <w:spacing w:line="276" w:lineRule="auto"/>
        <w:jc w:val="both"/>
        <w:rPr>
          <w:sz w:val="28"/>
          <w:szCs w:val="28"/>
        </w:rPr>
      </w:pPr>
      <w:r w:rsidRPr="00F17FD3">
        <w:rPr>
          <w:sz w:val="28"/>
          <w:szCs w:val="28"/>
        </w:rPr>
        <w:t>Prezzo (double): prezzo di vendita al cliente;</w:t>
      </w:r>
    </w:p>
    <w:p w14:paraId="45CC6D66" w14:textId="77777777" w:rsidR="00F17FD3" w:rsidRDefault="009176BC" w:rsidP="000A742C">
      <w:pPr>
        <w:pStyle w:val="Paragrafoelenco"/>
        <w:numPr>
          <w:ilvl w:val="0"/>
          <w:numId w:val="38"/>
        </w:numPr>
        <w:spacing w:line="276" w:lineRule="auto"/>
        <w:jc w:val="both"/>
        <w:rPr>
          <w:sz w:val="28"/>
          <w:szCs w:val="28"/>
        </w:rPr>
      </w:pPr>
      <w:r w:rsidRPr="00F17FD3">
        <w:rPr>
          <w:sz w:val="28"/>
          <w:szCs w:val="28"/>
        </w:rPr>
        <w:t>Costo (double): costo della bevanda per l’azienda;</w:t>
      </w:r>
    </w:p>
    <w:p w14:paraId="25D66C00" w14:textId="2F03F4A0" w:rsidR="009176BC" w:rsidRPr="00F17FD3" w:rsidRDefault="009176BC" w:rsidP="000A742C">
      <w:pPr>
        <w:pStyle w:val="Paragrafoelenco"/>
        <w:numPr>
          <w:ilvl w:val="0"/>
          <w:numId w:val="38"/>
        </w:numPr>
        <w:spacing w:line="276" w:lineRule="auto"/>
        <w:jc w:val="both"/>
        <w:rPr>
          <w:sz w:val="28"/>
          <w:szCs w:val="28"/>
        </w:rPr>
      </w:pPr>
      <w:r w:rsidRPr="00F17FD3">
        <w:rPr>
          <w:sz w:val="28"/>
          <w:szCs w:val="28"/>
        </w:rPr>
        <w:t>Descrizione (</w:t>
      </w:r>
      <w:proofErr w:type="spellStart"/>
      <w:r w:rsidRPr="00F17FD3">
        <w:rPr>
          <w:sz w:val="28"/>
          <w:szCs w:val="28"/>
        </w:rPr>
        <w:t>varchar</w:t>
      </w:r>
      <w:proofErr w:type="spellEnd"/>
      <w:r w:rsidRPr="00F17FD3">
        <w:rPr>
          <w:sz w:val="28"/>
          <w:szCs w:val="28"/>
        </w:rPr>
        <w:t>): nome della bevanda.</w:t>
      </w:r>
    </w:p>
    <w:p w14:paraId="5F98FF82" w14:textId="77777777" w:rsidR="00F17FD3" w:rsidRDefault="00F17FD3" w:rsidP="000A742C">
      <w:pPr>
        <w:spacing w:line="276" w:lineRule="auto"/>
        <w:jc w:val="both"/>
        <w:rPr>
          <w:sz w:val="28"/>
          <w:szCs w:val="28"/>
        </w:rPr>
      </w:pPr>
    </w:p>
    <w:p w14:paraId="721B9BF5" w14:textId="77777777" w:rsidR="00F17FD3" w:rsidRPr="004F1C33" w:rsidRDefault="009176BC" w:rsidP="000A742C">
      <w:pPr>
        <w:spacing w:line="276" w:lineRule="auto"/>
        <w:jc w:val="both"/>
        <w:rPr>
          <w:sz w:val="28"/>
          <w:szCs w:val="28"/>
          <w:u w:val="single"/>
        </w:rPr>
      </w:pPr>
      <w:r w:rsidRPr="004F1C33">
        <w:rPr>
          <w:sz w:val="28"/>
          <w:szCs w:val="28"/>
          <w:u w:val="single"/>
        </w:rPr>
        <w:t>Piatto:</w:t>
      </w:r>
    </w:p>
    <w:p w14:paraId="33B4FF27" w14:textId="77777777" w:rsidR="00F17FD3" w:rsidRDefault="009176BC" w:rsidP="000A742C">
      <w:pPr>
        <w:pStyle w:val="Paragrafoelenco"/>
        <w:numPr>
          <w:ilvl w:val="0"/>
          <w:numId w:val="39"/>
        </w:numPr>
        <w:spacing w:line="276" w:lineRule="auto"/>
        <w:jc w:val="both"/>
        <w:rPr>
          <w:sz w:val="28"/>
          <w:szCs w:val="28"/>
        </w:rPr>
      </w:pPr>
      <w:r w:rsidRPr="00F17FD3">
        <w:rPr>
          <w:sz w:val="28"/>
          <w:szCs w:val="28"/>
        </w:rPr>
        <w:t>Id (</w:t>
      </w:r>
      <w:proofErr w:type="spellStart"/>
      <w:r w:rsidRPr="00F17FD3">
        <w:rPr>
          <w:sz w:val="28"/>
          <w:szCs w:val="28"/>
        </w:rPr>
        <w:t>int</w:t>
      </w:r>
      <w:proofErr w:type="spellEnd"/>
      <w:r w:rsidRPr="00F17FD3">
        <w:rPr>
          <w:sz w:val="28"/>
          <w:szCs w:val="28"/>
        </w:rPr>
        <w:t>): codice identificativo univoco;</w:t>
      </w:r>
    </w:p>
    <w:p w14:paraId="5EC039E4" w14:textId="77777777" w:rsidR="00F17FD3" w:rsidRDefault="009176BC" w:rsidP="000A742C">
      <w:pPr>
        <w:pStyle w:val="Paragrafoelenco"/>
        <w:numPr>
          <w:ilvl w:val="0"/>
          <w:numId w:val="39"/>
        </w:numPr>
        <w:spacing w:line="276" w:lineRule="auto"/>
        <w:jc w:val="both"/>
        <w:rPr>
          <w:sz w:val="28"/>
          <w:szCs w:val="28"/>
        </w:rPr>
      </w:pPr>
      <w:r w:rsidRPr="00F17FD3">
        <w:rPr>
          <w:sz w:val="28"/>
          <w:szCs w:val="28"/>
        </w:rPr>
        <w:t>Prezzo (double): prezzo di vendita al cliente;</w:t>
      </w:r>
    </w:p>
    <w:p w14:paraId="2757798F" w14:textId="77777777" w:rsidR="00F17FD3" w:rsidRDefault="009176BC" w:rsidP="000A742C">
      <w:pPr>
        <w:pStyle w:val="Paragrafoelenco"/>
        <w:numPr>
          <w:ilvl w:val="0"/>
          <w:numId w:val="39"/>
        </w:numPr>
        <w:spacing w:line="276" w:lineRule="auto"/>
        <w:jc w:val="both"/>
        <w:rPr>
          <w:sz w:val="28"/>
          <w:szCs w:val="28"/>
        </w:rPr>
      </w:pPr>
      <w:r w:rsidRPr="00F17FD3">
        <w:rPr>
          <w:sz w:val="28"/>
          <w:szCs w:val="28"/>
        </w:rPr>
        <w:t>Costo (double): costo del piatto per l’azienda;</w:t>
      </w:r>
    </w:p>
    <w:p w14:paraId="413BADF2" w14:textId="0320DEFC" w:rsidR="00F17FD3" w:rsidRDefault="009176BC" w:rsidP="000A742C">
      <w:pPr>
        <w:pStyle w:val="Paragrafoelenco"/>
        <w:numPr>
          <w:ilvl w:val="0"/>
          <w:numId w:val="39"/>
        </w:numPr>
        <w:spacing w:line="276" w:lineRule="auto"/>
        <w:jc w:val="both"/>
        <w:rPr>
          <w:sz w:val="28"/>
          <w:szCs w:val="28"/>
        </w:rPr>
      </w:pPr>
      <w:r w:rsidRPr="00F17FD3">
        <w:rPr>
          <w:sz w:val="28"/>
          <w:szCs w:val="28"/>
        </w:rPr>
        <w:t>Quantità</w:t>
      </w:r>
      <w:r w:rsidR="00E95671">
        <w:rPr>
          <w:sz w:val="28"/>
          <w:szCs w:val="28"/>
        </w:rPr>
        <w:t xml:space="preserve"> </w:t>
      </w:r>
      <w:r w:rsidRPr="00F17FD3">
        <w:rPr>
          <w:sz w:val="28"/>
          <w:szCs w:val="28"/>
        </w:rPr>
        <w:t>(</w:t>
      </w:r>
      <w:proofErr w:type="spellStart"/>
      <w:r w:rsidRPr="00F17FD3">
        <w:rPr>
          <w:sz w:val="28"/>
          <w:szCs w:val="28"/>
        </w:rPr>
        <w:t>int</w:t>
      </w:r>
      <w:proofErr w:type="spellEnd"/>
      <w:r w:rsidRPr="00F17FD3">
        <w:rPr>
          <w:sz w:val="28"/>
          <w:szCs w:val="28"/>
        </w:rPr>
        <w:t xml:space="preserve">): con questo attributo si intende la quantità di prodotto </w:t>
      </w:r>
      <w:r w:rsidR="00171B2C" w:rsidRPr="00F17FD3">
        <w:rPr>
          <w:sz w:val="28"/>
          <w:szCs w:val="28"/>
        </w:rPr>
        <w:t xml:space="preserve">finale </w:t>
      </w:r>
      <w:r w:rsidRPr="00F17FD3">
        <w:rPr>
          <w:sz w:val="28"/>
          <w:szCs w:val="28"/>
        </w:rPr>
        <w:t>che si può vendere producendo un’unità dell’ingrediente principale; è rilevante solo in alcuni piatti, negli altri è settata a 0 (ad esempio se si cucina un bollito misto si stima che si riescano a servire 80 porzioni</w:t>
      </w:r>
      <w:r w:rsidR="00171B2C" w:rsidRPr="00F17FD3">
        <w:rPr>
          <w:sz w:val="28"/>
          <w:szCs w:val="28"/>
        </w:rPr>
        <w:t xml:space="preserve"> di </w:t>
      </w:r>
      <w:r w:rsidR="00C573DB">
        <w:rPr>
          <w:sz w:val="28"/>
          <w:szCs w:val="28"/>
        </w:rPr>
        <w:t>“</w:t>
      </w:r>
      <w:r w:rsidR="00171B2C" w:rsidRPr="00F17FD3">
        <w:rPr>
          <w:sz w:val="28"/>
          <w:szCs w:val="28"/>
        </w:rPr>
        <w:t xml:space="preserve">bollito misto con </w:t>
      </w:r>
      <w:proofErr w:type="spellStart"/>
      <w:r w:rsidR="00171B2C" w:rsidRPr="00F17FD3">
        <w:rPr>
          <w:sz w:val="28"/>
          <w:szCs w:val="28"/>
        </w:rPr>
        <w:t>bagnet</w:t>
      </w:r>
      <w:proofErr w:type="spellEnd"/>
      <w:r w:rsidR="00C573DB">
        <w:rPr>
          <w:sz w:val="28"/>
          <w:szCs w:val="28"/>
        </w:rPr>
        <w:t>”</w:t>
      </w:r>
      <w:r w:rsidRPr="00F17FD3">
        <w:rPr>
          <w:sz w:val="28"/>
          <w:szCs w:val="28"/>
        </w:rPr>
        <w:t>; se si supera quel numero di porzioni dovrà essere prodotta un’unità in più di bollito misto</w:t>
      </w:r>
      <w:r w:rsidR="00171B2C" w:rsidRPr="00F17FD3">
        <w:rPr>
          <w:sz w:val="28"/>
          <w:szCs w:val="28"/>
        </w:rPr>
        <w:t>);</w:t>
      </w:r>
    </w:p>
    <w:p w14:paraId="31E603EF" w14:textId="2A638F88" w:rsidR="00F17FD3" w:rsidRDefault="00171B2C" w:rsidP="000A742C">
      <w:pPr>
        <w:pStyle w:val="Paragrafoelenco"/>
        <w:numPr>
          <w:ilvl w:val="0"/>
          <w:numId w:val="39"/>
        </w:numPr>
        <w:spacing w:line="276" w:lineRule="auto"/>
        <w:jc w:val="both"/>
        <w:rPr>
          <w:sz w:val="28"/>
          <w:szCs w:val="28"/>
        </w:rPr>
      </w:pPr>
      <w:proofErr w:type="spellStart"/>
      <w:r w:rsidRPr="00F17FD3">
        <w:rPr>
          <w:sz w:val="28"/>
          <w:szCs w:val="28"/>
        </w:rPr>
        <w:t>Tempo_prep</w:t>
      </w:r>
      <w:proofErr w:type="spellEnd"/>
      <w:r w:rsidR="004F1C33">
        <w:rPr>
          <w:sz w:val="28"/>
          <w:szCs w:val="28"/>
        </w:rPr>
        <w:t xml:space="preserve"> </w:t>
      </w:r>
      <w:r w:rsidRPr="00F17FD3">
        <w:rPr>
          <w:sz w:val="28"/>
          <w:szCs w:val="28"/>
        </w:rPr>
        <w:t>(</w:t>
      </w:r>
      <w:proofErr w:type="spellStart"/>
      <w:r w:rsidRPr="00F17FD3">
        <w:rPr>
          <w:sz w:val="28"/>
          <w:szCs w:val="28"/>
        </w:rPr>
        <w:t>int</w:t>
      </w:r>
      <w:proofErr w:type="spellEnd"/>
      <w:r w:rsidRPr="00F17FD3">
        <w:rPr>
          <w:sz w:val="28"/>
          <w:szCs w:val="28"/>
        </w:rPr>
        <w:t>): tempo di preparazione del piatto (come già detto prima gli ingredienti si stimano già pronti, questo tempo espresso in secondi si riferisce all’assemblaggio momentaneo degli ingredienti);</w:t>
      </w:r>
    </w:p>
    <w:p w14:paraId="3EE3ACB1" w14:textId="77777777" w:rsidR="00F17FD3" w:rsidRDefault="00171B2C" w:rsidP="000A742C">
      <w:pPr>
        <w:pStyle w:val="Paragrafoelenco"/>
        <w:numPr>
          <w:ilvl w:val="0"/>
          <w:numId w:val="39"/>
        </w:numPr>
        <w:spacing w:line="276" w:lineRule="auto"/>
        <w:jc w:val="both"/>
        <w:rPr>
          <w:sz w:val="28"/>
          <w:szCs w:val="28"/>
        </w:rPr>
      </w:pPr>
      <w:r w:rsidRPr="00F17FD3">
        <w:rPr>
          <w:sz w:val="28"/>
          <w:szCs w:val="28"/>
        </w:rPr>
        <w:t>Descrizione (</w:t>
      </w:r>
      <w:proofErr w:type="spellStart"/>
      <w:r w:rsidRPr="00F17FD3">
        <w:rPr>
          <w:sz w:val="28"/>
          <w:szCs w:val="28"/>
        </w:rPr>
        <w:t>varchar</w:t>
      </w:r>
      <w:proofErr w:type="spellEnd"/>
      <w:r w:rsidRPr="00F17FD3">
        <w:rPr>
          <w:sz w:val="28"/>
          <w:szCs w:val="28"/>
        </w:rPr>
        <w:t>): descrizione del piatto;</w:t>
      </w:r>
    </w:p>
    <w:p w14:paraId="4CA5CBE9" w14:textId="48861465" w:rsidR="00171B2C" w:rsidRDefault="00171B2C" w:rsidP="000A742C">
      <w:pPr>
        <w:pStyle w:val="Paragrafoelenco"/>
        <w:numPr>
          <w:ilvl w:val="0"/>
          <w:numId w:val="39"/>
        </w:numPr>
        <w:spacing w:line="276" w:lineRule="auto"/>
        <w:jc w:val="both"/>
        <w:rPr>
          <w:sz w:val="28"/>
          <w:szCs w:val="28"/>
        </w:rPr>
      </w:pPr>
      <w:r w:rsidRPr="00F17FD3">
        <w:rPr>
          <w:sz w:val="28"/>
          <w:szCs w:val="28"/>
        </w:rPr>
        <w:t>Genere (</w:t>
      </w:r>
      <w:proofErr w:type="spellStart"/>
      <w:r w:rsidRPr="00F17FD3">
        <w:rPr>
          <w:sz w:val="28"/>
          <w:szCs w:val="28"/>
        </w:rPr>
        <w:t>varchar</w:t>
      </w:r>
      <w:proofErr w:type="spellEnd"/>
      <w:r w:rsidRPr="00F17FD3">
        <w:rPr>
          <w:sz w:val="28"/>
          <w:szCs w:val="28"/>
        </w:rPr>
        <w:t>): categoria di appartenenza del piatto, possibili valori sono antipasto, principale, formaggio e dolce.</w:t>
      </w:r>
    </w:p>
    <w:p w14:paraId="5AC9452D" w14:textId="77777777" w:rsidR="004F1C33" w:rsidRPr="004F1C33" w:rsidRDefault="004F1C33" w:rsidP="000A742C">
      <w:pPr>
        <w:spacing w:line="276" w:lineRule="auto"/>
        <w:jc w:val="both"/>
        <w:rPr>
          <w:sz w:val="28"/>
          <w:szCs w:val="28"/>
        </w:rPr>
      </w:pPr>
    </w:p>
    <w:p w14:paraId="2A5C3B91" w14:textId="6D55185B" w:rsidR="00171B2C" w:rsidRPr="004F1C33" w:rsidRDefault="0020514C" w:rsidP="000A742C">
      <w:pPr>
        <w:spacing w:line="276" w:lineRule="auto"/>
        <w:jc w:val="both"/>
        <w:rPr>
          <w:sz w:val="24"/>
          <w:szCs w:val="28"/>
        </w:rPr>
      </w:pPr>
      <w:r w:rsidRPr="004F1C33">
        <w:rPr>
          <w:sz w:val="24"/>
          <w:szCs w:val="28"/>
        </w:rPr>
        <w:t>Di seguito allego qualche immagine di esempio di alcune righe per ogni tabella, per rendere più comprensibile tutto il discorso.</w:t>
      </w:r>
    </w:p>
    <w:p w14:paraId="74943FD6" w14:textId="7661DA6B" w:rsidR="0020514C" w:rsidRDefault="0020514C" w:rsidP="000A742C">
      <w:pPr>
        <w:spacing w:line="276" w:lineRule="auto"/>
        <w:jc w:val="both"/>
        <w:rPr>
          <w:sz w:val="28"/>
          <w:szCs w:val="28"/>
        </w:rPr>
      </w:pPr>
    </w:p>
    <w:p w14:paraId="23052772" w14:textId="5EC8A1F8" w:rsidR="0020514C" w:rsidRPr="00171B2C" w:rsidRDefault="000A742C" w:rsidP="000A742C">
      <w:pPr>
        <w:spacing w:line="276" w:lineRule="auto"/>
        <w:jc w:val="both"/>
        <w:rPr>
          <w:sz w:val="28"/>
          <w:szCs w:val="28"/>
          <w:u w:val="single"/>
        </w:rPr>
      </w:pPr>
      <w:r>
        <w:rPr>
          <w:noProof/>
        </w:rPr>
        <mc:AlternateContent>
          <mc:Choice Requires="wps">
            <w:drawing>
              <wp:anchor distT="0" distB="0" distL="114300" distR="114300" simplePos="0" relativeHeight="251663360" behindDoc="0" locked="0" layoutInCell="1" allowOverlap="1" wp14:anchorId="51FAA01A" wp14:editId="1A75B453">
                <wp:simplePos x="0" y="0"/>
                <wp:positionH relativeFrom="column">
                  <wp:posOffset>0</wp:posOffset>
                </wp:positionH>
                <wp:positionV relativeFrom="paragraph">
                  <wp:posOffset>942975</wp:posOffset>
                </wp:positionV>
                <wp:extent cx="360045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600B07A" w14:textId="5A3373B5" w:rsidR="000A742C" w:rsidRPr="0001677A" w:rsidRDefault="000A742C" w:rsidP="000A742C">
                            <w:pPr>
                              <w:pStyle w:val="Didascalia"/>
                              <w:rPr>
                                <w:noProof/>
                                <w:sz w:val="28"/>
                                <w:szCs w:val="28"/>
                                <w:u w:val="single"/>
                              </w:rPr>
                            </w:pPr>
                            <w:r>
                              <w:t xml:space="preserve">Figura </w:t>
                            </w:r>
                            <w:r w:rsidR="00D91BD9">
                              <w:fldChar w:fldCharType="begin"/>
                            </w:r>
                            <w:r w:rsidR="00D91BD9">
                              <w:instrText xml:space="preserve"> SEQ Figura \* ARABIC </w:instrText>
                            </w:r>
                            <w:r w:rsidR="00D91BD9">
                              <w:fldChar w:fldCharType="separate"/>
                            </w:r>
                            <w:r w:rsidR="001C6ED8">
                              <w:rPr>
                                <w:noProof/>
                              </w:rPr>
                              <w:t>1</w:t>
                            </w:r>
                            <w:r w:rsidR="00D91BD9">
                              <w:rPr>
                                <w:noProof/>
                              </w:rPr>
                              <w:fldChar w:fldCharType="end"/>
                            </w:r>
                            <w:r>
                              <w:t>: Tabella bevande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FAA01A" id="_x0000_t202" coordsize="21600,21600" o:spt="202" path="m,l,21600r21600,l21600,xe">
                <v:stroke joinstyle="miter"/>
                <v:path gradientshapeok="t" o:connecttype="rect"/>
              </v:shapetype>
              <v:shape id="Casella di testo 10" o:spid="_x0000_s1026" type="#_x0000_t202" style="position:absolute;left:0;text-align:left;margin-left:0;margin-top:74.25pt;width:28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" stroked="f">
                <v:textbox style="mso-fit-shape-to-text:t" inset="0,0,0,0">
                  <w:txbxContent>
                    <w:p w14:paraId="4600B07A" w14:textId="5A3373B5" w:rsidR="000A742C" w:rsidRPr="0001677A" w:rsidRDefault="000A742C" w:rsidP="000A742C">
                      <w:pPr>
                        <w:pStyle w:val="Didascalia"/>
                        <w:rPr>
                          <w:noProof/>
                          <w:sz w:val="28"/>
                          <w:szCs w:val="28"/>
                          <w:u w:val="single"/>
                        </w:rPr>
                      </w:pPr>
                      <w:r>
                        <w:t xml:space="preserve">Figura </w:t>
                      </w:r>
                      <w:r w:rsidR="00D91BD9">
                        <w:fldChar w:fldCharType="begin"/>
                      </w:r>
                      <w:r w:rsidR="00D91BD9">
                        <w:instrText xml:space="preserve"> SEQ Figura \* ARABIC </w:instrText>
                      </w:r>
                      <w:r w:rsidR="00D91BD9">
                        <w:fldChar w:fldCharType="separate"/>
                      </w:r>
                      <w:r w:rsidR="001C6ED8">
                        <w:rPr>
                          <w:noProof/>
                        </w:rPr>
                        <w:t>1</w:t>
                      </w:r>
                      <w:r w:rsidR="00D91BD9">
                        <w:rPr>
                          <w:noProof/>
                        </w:rPr>
                        <w:fldChar w:fldCharType="end"/>
                      </w:r>
                      <w:r>
                        <w:t>: Tabella bevande</w:t>
                      </w:r>
                    </w:p>
                  </w:txbxContent>
                </v:textbox>
                <w10:wrap type="square"/>
              </v:shape>
            </w:pict>
          </mc:Fallback>
        </mc:AlternateContent>
      </w:r>
      <w:r w:rsidR="0020514C">
        <w:rPr>
          <w:noProof/>
          <w:sz w:val="28"/>
          <w:szCs w:val="28"/>
          <w:u w:val="single"/>
        </w:rPr>
        <w:drawing>
          <wp:anchor distT="0" distB="0" distL="114300" distR="114300" simplePos="0" relativeHeight="251658240" behindDoc="0" locked="0" layoutInCell="1" allowOverlap="1" wp14:anchorId="776E53FE" wp14:editId="3D56F6EB">
            <wp:simplePos x="0" y="0"/>
            <wp:positionH relativeFrom="column">
              <wp:posOffset>0</wp:posOffset>
            </wp:positionH>
            <wp:positionV relativeFrom="paragraph">
              <wp:posOffset>-520</wp:posOffset>
            </wp:positionV>
            <wp:extent cx="3600953" cy="885949"/>
            <wp:effectExtent l="0" t="0" r="0" b="9525"/>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12">
                      <a:extLst>
                        <a:ext uri="{28A0092B-C50C-407E-A947-70E740481C1C}">
                          <a14:useLocalDpi xmlns:a14="http://schemas.microsoft.com/office/drawing/2010/main" val="0"/>
                        </a:ext>
                      </a:extLst>
                    </a:blip>
                    <a:stretch>
                      <a:fillRect/>
                    </a:stretch>
                  </pic:blipFill>
                  <pic:spPr>
                    <a:xfrm>
                      <a:off x="0" y="0"/>
                      <a:ext cx="3600953" cy="885949"/>
                    </a:xfrm>
                    <a:prstGeom prst="rect">
                      <a:avLst/>
                    </a:prstGeom>
                  </pic:spPr>
                </pic:pic>
              </a:graphicData>
            </a:graphic>
          </wp:anchor>
        </w:drawing>
      </w:r>
    </w:p>
    <w:p w14:paraId="0D9E0F50" w14:textId="46E3AF4E" w:rsidR="002A51BC" w:rsidRDefault="002A51BC" w:rsidP="000A742C">
      <w:pPr>
        <w:spacing w:line="276" w:lineRule="auto"/>
        <w:jc w:val="both"/>
        <w:rPr>
          <w:sz w:val="32"/>
          <w:szCs w:val="32"/>
        </w:rPr>
      </w:pPr>
    </w:p>
    <w:p w14:paraId="27C9292A" w14:textId="441F3186" w:rsidR="004F1C33" w:rsidRDefault="004F1C33" w:rsidP="000A742C">
      <w:pPr>
        <w:spacing w:line="276" w:lineRule="auto"/>
        <w:jc w:val="both"/>
        <w:rPr>
          <w:sz w:val="32"/>
          <w:szCs w:val="32"/>
        </w:rPr>
      </w:pPr>
    </w:p>
    <w:p w14:paraId="7BBBC39C" w14:textId="6D4C2105" w:rsidR="000A742C" w:rsidRDefault="000A742C" w:rsidP="000A742C">
      <w:pPr>
        <w:spacing w:line="276" w:lineRule="auto"/>
        <w:jc w:val="both"/>
        <w:rPr>
          <w:sz w:val="32"/>
          <w:szCs w:val="32"/>
        </w:rPr>
      </w:pPr>
    </w:p>
    <w:p w14:paraId="1C9BA5A5" w14:textId="1A2E62EA" w:rsidR="000A742C" w:rsidRDefault="000A742C" w:rsidP="000A742C">
      <w:pPr>
        <w:spacing w:line="276" w:lineRule="auto"/>
        <w:jc w:val="both"/>
        <w:rPr>
          <w:sz w:val="32"/>
          <w:szCs w:val="32"/>
        </w:rPr>
      </w:pPr>
    </w:p>
    <w:p w14:paraId="2EEC77DC" w14:textId="77777777" w:rsidR="000A742C" w:rsidRDefault="000A742C" w:rsidP="000A742C">
      <w:pPr>
        <w:keepNext/>
        <w:spacing w:line="276" w:lineRule="auto"/>
        <w:jc w:val="both"/>
      </w:pPr>
    </w:p>
    <w:p w14:paraId="3667BBFF" w14:textId="01477F54" w:rsidR="000A742C" w:rsidRDefault="00B05C83" w:rsidP="000A742C">
      <w:pPr>
        <w:keepNext/>
        <w:spacing w:line="276" w:lineRule="auto"/>
        <w:jc w:val="both"/>
      </w:pPr>
      <w:r>
        <w:rPr>
          <w:noProof/>
          <w:sz w:val="32"/>
          <w:szCs w:val="32"/>
        </w:rPr>
        <w:drawing>
          <wp:inline distT="0" distB="0" distL="0" distR="0" wp14:anchorId="62E723EE" wp14:editId="5EB266BF">
            <wp:extent cx="5015345" cy="876251"/>
            <wp:effectExtent l="0" t="0" r="0" b="635"/>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13">
                      <a:extLst>
                        <a:ext uri="{28A0092B-C50C-407E-A947-70E740481C1C}">
                          <a14:useLocalDpi xmlns:a14="http://schemas.microsoft.com/office/drawing/2010/main" val="0"/>
                        </a:ext>
                      </a:extLst>
                    </a:blip>
                    <a:stretch>
                      <a:fillRect/>
                    </a:stretch>
                  </pic:blipFill>
                  <pic:spPr>
                    <a:xfrm>
                      <a:off x="0" y="0"/>
                      <a:ext cx="5081612" cy="887829"/>
                    </a:xfrm>
                    <a:prstGeom prst="rect">
                      <a:avLst/>
                    </a:prstGeom>
                  </pic:spPr>
                </pic:pic>
              </a:graphicData>
            </a:graphic>
          </wp:inline>
        </w:drawing>
      </w:r>
    </w:p>
    <w:p w14:paraId="74E2253B" w14:textId="77777777" w:rsidR="000A742C" w:rsidRDefault="000A742C" w:rsidP="000A742C">
      <w:pPr>
        <w:keepNext/>
        <w:spacing w:line="276" w:lineRule="auto"/>
        <w:jc w:val="both"/>
      </w:pPr>
    </w:p>
    <w:p w14:paraId="6128098F" w14:textId="45FD6B87" w:rsidR="00B05C83" w:rsidRDefault="000A742C" w:rsidP="000A742C">
      <w:pPr>
        <w:pStyle w:val="Didascalia"/>
        <w:spacing w:line="276" w:lineRule="auto"/>
        <w:jc w:val="both"/>
        <w:rPr>
          <w:sz w:val="32"/>
          <w:szCs w:val="32"/>
        </w:rPr>
      </w:pPr>
      <w:r>
        <w:t xml:space="preserve">Figura </w:t>
      </w:r>
      <w:r w:rsidR="00D91BD9">
        <w:fldChar w:fldCharType="begin"/>
      </w:r>
      <w:r w:rsidR="00D91BD9">
        <w:instrText xml:space="preserve"> SEQ Figura \* ARABIC </w:instrText>
      </w:r>
      <w:r w:rsidR="00D91BD9">
        <w:fldChar w:fldCharType="separate"/>
      </w:r>
      <w:r w:rsidR="001C6ED8">
        <w:rPr>
          <w:noProof/>
        </w:rPr>
        <w:t>2</w:t>
      </w:r>
      <w:r w:rsidR="00D91BD9">
        <w:rPr>
          <w:noProof/>
        </w:rPr>
        <w:fldChar w:fldCharType="end"/>
      </w:r>
      <w:r>
        <w:t>: Tabella eventi</w:t>
      </w:r>
    </w:p>
    <w:p w14:paraId="53F9411A" w14:textId="77777777" w:rsidR="000A742C" w:rsidRDefault="000A742C" w:rsidP="000A742C">
      <w:pPr>
        <w:spacing w:line="276" w:lineRule="auto"/>
        <w:jc w:val="both"/>
        <w:rPr>
          <w:sz w:val="32"/>
          <w:szCs w:val="32"/>
        </w:rPr>
      </w:pPr>
    </w:p>
    <w:p w14:paraId="3EE7736D" w14:textId="0BFA5A6F" w:rsidR="000A742C" w:rsidRDefault="00B05C83" w:rsidP="000A742C">
      <w:pPr>
        <w:keepNext/>
        <w:spacing w:line="276" w:lineRule="auto"/>
        <w:jc w:val="both"/>
      </w:pPr>
      <w:r>
        <w:rPr>
          <w:noProof/>
          <w:sz w:val="32"/>
          <w:szCs w:val="32"/>
        </w:rPr>
        <w:drawing>
          <wp:inline distT="0" distB="0" distL="0" distR="0" wp14:anchorId="1FAD94E5" wp14:editId="5AC93A13">
            <wp:extent cx="5731510" cy="1430655"/>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430655"/>
                    </a:xfrm>
                    <a:prstGeom prst="rect">
                      <a:avLst/>
                    </a:prstGeom>
                  </pic:spPr>
                </pic:pic>
              </a:graphicData>
            </a:graphic>
          </wp:inline>
        </w:drawing>
      </w:r>
    </w:p>
    <w:p w14:paraId="1E6C0B79" w14:textId="77777777" w:rsidR="000A742C" w:rsidRDefault="000A742C" w:rsidP="000A742C">
      <w:pPr>
        <w:keepNext/>
        <w:spacing w:line="276" w:lineRule="auto"/>
        <w:jc w:val="both"/>
      </w:pPr>
    </w:p>
    <w:p w14:paraId="1084087D" w14:textId="5A3E5572" w:rsidR="00E11375" w:rsidRDefault="000A742C" w:rsidP="000A742C">
      <w:pPr>
        <w:pStyle w:val="Didascalia"/>
        <w:spacing w:line="276" w:lineRule="auto"/>
        <w:jc w:val="both"/>
        <w:rPr>
          <w:sz w:val="32"/>
          <w:szCs w:val="32"/>
        </w:rPr>
      </w:pPr>
      <w:r>
        <w:t xml:space="preserve">Figura </w:t>
      </w:r>
      <w:r w:rsidR="00D91BD9">
        <w:fldChar w:fldCharType="begin"/>
      </w:r>
      <w:r w:rsidR="00D91BD9">
        <w:instrText xml:space="preserve"> SEQ Figura \* ARABIC </w:instrText>
      </w:r>
      <w:r w:rsidR="00D91BD9">
        <w:fldChar w:fldCharType="separate"/>
      </w:r>
      <w:r w:rsidR="001C6ED8">
        <w:rPr>
          <w:noProof/>
        </w:rPr>
        <w:t>3</w:t>
      </w:r>
      <w:r w:rsidR="00D91BD9">
        <w:rPr>
          <w:noProof/>
        </w:rPr>
        <w:fldChar w:fldCharType="end"/>
      </w:r>
      <w:r>
        <w:t xml:space="preserve">: Tabella piatto </w:t>
      </w:r>
    </w:p>
    <w:p w14:paraId="0A438B59" w14:textId="5C457CAB" w:rsidR="00E11375" w:rsidRDefault="00E11375" w:rsidP="000A742C">
      <w:pPr>
        <w:spacing w:line="276" w:lineRule="auto"/>
        <w:jc w:val="both"/>
        <w:rPr>
          <w:sz w:val="32"/>
          <w:szCs w:val="32"/>
        </w:rPr>
      </w:pPr>
    </w:p>
    <w:p w14:paraId="70CC93D2" w14:textId="734FC81C" w:rsidR="00E11375" w:rsidRDefault="00E11375" w:rsidP="000A742C">
      <w:pPr>
        <w:spacing w:line="276" w:lineRule="auto"/>
        <w:jc w:val="both"/>
        <w:rPr>
          <w:sz w:val="32"/>
          <w:szCs w:val="32"/>
        </w:rPr>
      </w:pPr>
    </w:p>
    <w:p w14:paraId="4C1E53A5" w14:textId="0E96F297" w:rsidR="0006582B" w:rsidRPr="001C6ED8" w:rsidRDefault="00E11375" w:rsidP="00B34BDB">
      <w:pPr>
        <w:pStyle w:val="Paragrafoelenco"/>
        <w:numPr>
          <w:ilvl w:val="0"/>
          <w:numId w:val="28"/>
        </w:numPr>
        <w:pBdr>
          <w:bottom w:val="single" w:sz="6" w:space="1" w:color="auto"/>
        </w:pBdr>
        <w:spacing w:line="276" w:lineRule="auto"/>
        <w:jc w:val="both"/>
        <w:outlineLvl w:val="0"/>
        <w:rPr>
          <w:b/>
          <w:bCs/>
          <w:sz w:val="28"/>
          <w:szCs w:val="28"/>
        </w:rPr>
      </w:pPr>
      <w:bookmarkStart w:id="10" w:name="_Toc24493557"/>
      <w:bookmarkStart w:id="11" w:name="_GoBack"/>
      <w:r w:rsidRPr="001C6ED8">
        <w:rPr>
          <w:b/>
          <w:bCs/>
          <w:sz w:val="28"/>
          <w:szCs w:val="28"/>
        </w:rPr>
        <w:t>DESCRIZIONE DE</w:t>
      </w:r>
      <w:r w:rsidR="00107183" w:rsidRPr="001C6ED8">
        <w:rPr>
          <w:b/>
          <w:bCs/>
          <w:sz w:val="28"/>
          <w:szCs w:val="28"/>
        </w:rPr>
        <w:t xml:space="preserve">LLE STRUTTURE DATI E DEGLI </w:t>
      </w:r>
      <w:r w:rsidRPr="001C6ED8">
        <w:rPr>
          <w:b/>
          <w:bCs/>
          <w:sz w:val="28"/>
          <w:szCs w:val="28"/>
        </w:rPr>
        <w:t>ALGORITMI UTILIZZATI</w:t>
      </w:r>
      <w:bookmarkEnd w:id="10"/>
      <w:r w:rsidR="00C27841" w:rsidRPr="001C6ED8">
        <w:rPr>
          <w:b/>
          <w:bCs/>
          <w:sz w:val="28"/>
          <w:szCs w:val="28"/>
        </w:rPr>
        <w:fldChar w:fldCharType="begin"/>
      </w:r>
      <w:r w:rsidR="00C27841" w:rsidRPr="001C6ED8">
        <w:rPr>
          <w:sz w:val="28"/>
          <w:szCs w:val="28"/>
        </w:rPr>
        <w:instrText xml:space="preserve"> XE "</w:instrText>
      </w:r>
      <w:r w:rsidR="00C27841" w:rsidRPr="001C6ED8">
        <w:rPr>
          <w:b/>
          <w:bCs/>
          <w:sz w:val="28"/>
          <w:szCs w:val="28"/>
        </w:rPr>
        <w:instrText>DESCRIZIONE DELLE STRUTTURE DATI E DEGLI ALGORITMI UTILIZZATI</w:instrText>
      </w:r>
      <w:r w:rsidR="00C27841" w:rsidRPr="001C6ED8">
        <w:rPr>
          <w:sz w:val="28"/>
          <w:szCs w:val="28"/>
        </w:rPr>
        <w:instrText xml:space="preserve">" </w:instrText>
      </w:r>
      <w:r w:rsidR="00C27841" w:rsidRPr="001C6ED8">
        <w:rPr>
          <w:b/>
          <w:bCs/>
          <w:sz w:val="28"/>
          <w:szCs w:val="28"/>
        </w:rPr>
        <w:fldChar w:fldCharType="end"/>
      </w:r>
    </w:p>
    <w:bookmarkEnd w:id="11"/>
    <w:p w14:paraId="3FC6EE9C" w14:textId="77777777" w:rsidR="0006582B" w:rsidRPr="0006582B" w:rsidRDefault="0006582B" w:rsidP="000A742C">
      <w:pPr>
        <w:spacing w:line="276" w:lineRule="auto"/>
        <w:jc w:val="both"/>
        <w:rPr>
          <w:sz w:val="32"/>
          <w:szCs w:val="32"/>
        </w:rPr>
      </w:pPr>
    </w:p>
    <w:p w14:paraId="0E61219A" w14:textId="3D566C22" w:rsidR="00E11375" w:rsidRDefault="00107183" w:rsidP="000A742C">
      <w:pPr>
        <w:spacing w:line="276" w:lineRule="auto"/>
        <w:jc w:val="both"/>
        <w:rPr>
          <w:sz w:val="28"/>
          <w:szCs w:val="28"/>
        </w:rPr>
      </w:pPr>
      <w:r w:rsidRPr="0006582B">
        <w:rPr>
          <w:sz w:val="28"/>
          <w:szCs w:val="28"/>
        </w:rPr>
        <w:t xml:space="preserve">L’applicazione è stata sviluppata in linguaggio Java con il supporto degli applicativi </w:t>
      </w:r>
      <w:proofErr w:type="spellStart"/>
      <w:r w:rsidRPr="0006582B">
        <w:rPr>
          <w:sz w:val="28"/>
          <w:szCs w:val="28"/>
        </w:rPr>
        <w:t>JavaFX</w:t>
      </w:r>
      <w:proofErr w:type="spellEnd"/>
      <w:r w:rsidRPr="0006582B">
        <w:rPr>
          <w:sz w:val="28"/>
          <w:szCs w:val="28"/>
        </w:rPr>
        <w:t xml:space="preserve"> per l’interfaccia, attraverso il software </w:t>
      </w:r>
      <w:proofErr w:type="spellStart"/>
      <w:r w:rsidRPr="0006582B">
        <w:rPr>
          <w:sz w:val="28"/>
          <w:szCs w:val="28"/>
        </w:rPr>
        <w:t>SceneBuilder</w:t>
      </w:r>
      <w:proofErr w:type="spellEnd"/>
      <w:r w:rsidRPr="0006582B">
        <w:rPr>
          <w:sz w:val="28"/>
          <w:szCs w:val="28"/>
        </w:rPr>
        <w:t>; sono inoltre implementati il pattern DAO (Data Access Object) e il pattern MVC (Model View Controller).</w:t>
      </w:r>
    </w:p>
    <w:p w14:paraId="18114003" w14:textId="77777777" w:rsidR="000A742C" w:rsidRDefault="000A742C" w:rsidP="000A742C">
      <w:pPr>
        <w:jc w:val="both"/>
        <w:rPr>
          <w:sz w:val="28"/>
          <w:szCs w:val="28"/>
        </w:rPr>
      </w:pPr>
    </w:p>
    <w:p w14:paraId="463E647E" w14:textId="77777777" w:rsidR="000A742C" w:rsidRDefault="000A742C" w:rsidP="000A742C">
      <w:pPr>
        <w:jc w:val="both"/>
        <w:rPr>
          <w:sz w:val="28"/>
          <w:szCs w:val="28"/>
        </w:rPr>
      </w:pPr>
    </w:p>
    <w:p w14:paraId="7D4976B2" w14:textId="77777777" w:rsidR="000A742C" w:rsidRDefault="000A742C" w:rsidP="000A742C">
      <w:pPr>
        <w:jc w:val="both"/>
        <w:rPr>
          <w:sz w:val="28"/>
          <w:szCs w:val="28"/>
        </w:rPr>
      </w:pPr>
    </w:p>
    <w:p w14:paraId="5BECA412" w14:textId="0C845713" w:rsidR="000A742C" w:rsidRDefault="0006582B" w:rsidP="000A742C">
      <w:pPr>
        <w:jc w:val="both"/>
        <w:rPr>
          <w:sz w:val="28"/>
          <w:szCs w:val="28"/>
        </w:rPr>
      </w:pPr>
      <w:r>
        <w:rPr>
          <w:sz w:val="28"/>
          <w:szCs w:val="28"/>
        </w:rPr>
        <w:t>Il programma contiene tre diversi package:</w:t>
      </w:r>
    </w:p>
    <w:p w14:paraId="4C0D3790" w14:textId="77777777" w:rsidR="000A742C" w:rsidRDefault="000A742C" w:rsidP="000A742C">
      <w:pPr>
        <w:jc w:val="both"/>
        <w:rPr>
          <w:sz w:val="28"/>
          <w:szCs w:val="28"/>
        </w:rPr>
      </w:pPr>
    </w:p>
    <w:p w14:paraId="1E2719CB" w14:textId="798669CD" w:rsidR="000A742C" w:rsidRDefault="0006582B" w:rsidP="00AA2AB1">
      <w:pPr>
        <w:pStyle w:val="Paragrafoelenco"/>
        <w:numPr>
          <w:ilvl w:val="0"/>
          <w:numId w:val="43"/>
        </w:numPr>
        <w:jc w:val="both"/>
        <w:rPr>
          <w:sz w:val="28"/>
          <w:szCs w:val="28"/>
        </w:rPr>
      </w:pPr>
      <w:proofErr w:type="spellStart"/>
      <w:r w:rsidRPr="000A742C">
        <w:rPr>
          <w:sz w:val="28"/>
          <w:szCs w:val="28"/>
        </w:rPr>
        <w:t>Db</w:t>
      </w:r>
      <w:proofErr w:type="spellEnd"/>
      <w:r w:rsidR="000A742C">
        <w:rPr>
          <w:sz w:val="28"/>
          <w:szCs w:val="28"/>
        </w:rPr>
        <w:t>:</w:t>
      </w:r>
    </w:p>
    <w:p w14:paraId="14036D6C" w14:textId="7D5865C3" w:rsidR="000A742C" w:rsidRDefault="000A742C" w:rsidP="000A742C">
      <w:pPr>
        <w:jc w:val="both"/>
        <w:rPr>
          <w:sz w:val="28"/>
          <w:szCs w:val="28"/>
        </w:rPr>
      </w:pPr>
      <w:r>
        <w:rPr>
          <w:sz w:val="28"/>
          <w:szCs w:val="28"/>
        </w:rPr>
        <w:t>c</w:t>
      </w:r>
      <w:r w:rsidR="0006582B" w:rsidRPr="000A742C">
        <w:rPr>
          <w:sz w:val="28"/>
          <w:szCs w:val="28"/>
        </w:rPr>
        <w:t xml:space="preserve">ontiene le classi </w:t>
      </w:r>
      <w:proofErr w:type="spellStart"/>
      <w:r w:rsidR="0006582B" w:rsidRPr="000A742C">
        <w:rPr>
          <w:sz w:val="28"/>
          <w:szCs w:val="28"/>
        </w:rPr>
        <w:t>ConnectDB</w:t>
      </w:r>
      <w:proofErr w:type="spellEnd"/>
      <w:r w:rsidR="0006582B" w:rsidRPr="000A742C">
        <w:rPr>
          <w:sz w:val="28"/>
          <w:szCs w:val="28"/>
        </w:rPr>
        <w:t xml:space="preserve"> e </w:t>
      </w:r>
      <w:proofErr w:type="spellStart"/>
      <w:r w:rsidR="0006582B" w:rsidRPr="000A742C">
        <w:rPr>
          <w:sz w:val="28"/>
          <w:szCs w:val="28"/>
        </w:rPr>
        <w:t>ProvaFinaleDAO</w:t>
      </w:r>
      <w:proofErr w:type="spellEnd"/>
      <w:r w:rsidR="0006582B" w:rsidRPr="000A742C">
        <w:rPr>
          <w:sz w:val="28"/>
          <w:szCs w:val="28"/>
        </w:rPr>
        <w:t>, si occupa delle interazioni con il database;</w:t>
      </w:r>
    </w:p>
    <w:p w14:paraId="4344EAF1" w14:textId="77777777" w:rsidR="000A742C" w:rsidRPr="000A742C" w:rsidRDefault="000A742C" w:rsidP="000A742C">
      <w:pPr>
        <w:jc w:val="both"/>
        <w:rPr>
          <w:sz w:val="28"/>
          <w:szCs w:val="28"/>
        </w:rPr>
      </w:pPr>
    </w:p>
    <w:p w14:paraId="72BC98A0" w14:textId="77777777" w:rsidR="000A742C" w:rsidRDefault="0006582B" w:rsidP="000A742C">
      <w:pPr>
        <w:pStyle w:val="Paragrafoelenco"/>
        <w:numPr>
          <w:ilvl w:val="0"/>
          <w:numId w:val="43"/>
        </w:numPr>
        <w:jc w:val="both"/>
        <w:rPr>
          <w:sz w:val="28"/>
          <w:szCs w:val="28"/>
        </w:rPr>
      </w:pPr>
      <w:r w:rsidRPr="000A742C">
        <w:rPr>
          <w:sz w:val="28"/>
          <w:szCs w:val="28"/>
        </w:rPr>
        <w:t xml:space="preserve">Tesi: </w:t>
      </w:r>
    </w:p>
    <w:p w14:paraId="01E467ED" w14:textId="35526BAF" w:rsidR="000A742C" w:rsidRDefault="0006582B" w:rsidP="000A742C">
      <w:pPr>
        <w:jc w:val="both"/>
        <w:rPr>
          <w:sz w:val="28"/>
          <w:szCs w:val="28"/>
        </w:rPr>
      </w:pPr>
      <w:r w:rsidRPr="000A742C">
        <w:rPr>
          <w:sz w:val="28"/>
          <w:szCs w:val="28"/>
        </w:rPr>
        <w:t xml:space="preserve">contiene Il foglio FXML relativo all’interfaccia, il controller di essa, un foglio di stile CSS e la classe </w:t>
      </w:r>
      <w:proofErr w:type="spellStart"/>
      <w:r w:rsidRPr="000A742C">
        <w:rPr>
          <w:sz w:val="28"/>
          <w:szCs w:val="28"/>
        </w:rPr>
        <w:t>Main</w:t>
      </w:r>
      <w:proofErr w:type="spellEnd"/>
      <w:r w:rsidRPr="000A742C">
        <w:rPr>
          <w:sz w:val="28"/>
          <w:szCs w:val="28"/>
        </w:rPr>
        <w:t>;</w:t>
      </w:r>
    </w:p>
    <w:p w14:paraId="35F9E59A" w14:textId="77777777" w:rsidR="000A742C" w:rsidRPr="000A742C" w:rsidRDefault="000A742C" w:rsidP="000A742C">
      <w:pPr>
        <w:jc w:val="both"/>
        <w:rPr>
          <w:sz w:val="28"/>
          <w:szCs w:val="28"/>
        </w:rPr>
      </w:pPr>
    </w:p>
    <w:p w14:paraId="051968CD" w14:textId="77777777" w:rsidR="000A742C" w:rsidRDefault="0006582B" w:rsidP="000A742C">
      <w:pPr>
        <w:pStyle w:val="Paragrafoelenco"/>
        <w:numPr>
          <w:ilvl w:val="0"/>
          <w:numId w:val="43"/>
        </w:numPr>
        <w:jc w:val="both"/>
        <w:rPr>
          <w:sz w:val="28"/>
          <w:szCs w:val="28"/>
        </w:rPr>
      </w:pPr>
      <w:r w:rsidRPr="000A742C">
        <w:rPr>
          <w:sz w:val="28"/>
          <w:szCs w:val="28"/>
        </w:rPr>
        <w:t xml:space="preserve">Model: </w:t>
      </w:r>
    </w:p>
    <w:p w14:paraId="012D94B7" w14:textId="635ADFFE" w:rsidR="00D8500B" w:rsidRPr="000A742C" w:rsidRDefault="0006582B" w:rsidP="000A742C">
      <w:pPr>
        <w:jc w:val="both"/>
        <w:rPr>
          <w:sz w:val="28"/>
          <w:szCs w:val="28"/>
        </w:rPr>
      </w:pPr>
      <w:r w:rsidRPr="000A742C">
        <w:rPr>
          <w:sz w:val="28"/>
          <w:szCs w:val="28"/>
        </w:rPr>
        <w:t>contiene le classi che si occupano della logica applicativa del software. La classe Model co</w:t>
      </w:r>
      <w:r w:rsidR="000A742C">
        <w:rPr>
          <w:sz w:val="28"/>
          <w:szCs w:val="28"/>
        </w:rPr>
        <w:t>mprende</w:t>
      </w:r>
      <w:r w:rsidRPr="000A742C">
        <w:rPr>
          <w:sz w:val="28"/>
          <w:szCs w:val="28"/>
        </w:rPr>
        <w:t xml:space="preserve"> il codice utilizzato per la simulazione; accanto ad essa troviamo le classi relative agli oggetti utili nello sviluppo dell’applicazione (Piatto, Bevanda, Cliente, Dipendente, Manifestazione)</w:t>
      </w:r>
      <w:r w:rsidR="00D8500B" w:rsidRPr="000A742C">
        <w:rPr>
          <w:sz w:val="28"/>
          <w:szCs w:val="28"/>
        </w:rPr>
        <w:t>, la classe Evento necessaria per la simulazione e la classe Simulazione che, riferendosi al Model, lancia più simulazioni della stessa manifestazione ed effettua una media pesata di tutti i parametri d’interesse, aiutando ad avere dati maggiormente precisi.</w:t>
      </w:r>
    </w:p>
    <w:p w14:paraId="773F86E4" w14:textId="62E40D61" w:rsidR="0006582B" w:rsidRDefault="00D8500B" w:rsidP="00D8500B">
      <w:pPr>
        <w:jc w:val="both"/>
        <w:rPr>
          <w:sz w:val="28"/>
          <w:szCs w:val="28"/>
        </w:rPr>
      </w:pPr>
      <w:r>
        <w:rPr>
          <w:sz w:val="28"/>
          <w:szCs w:val="28"/>
        </w:rPr>
        <w:t xml:space="preserve">La classe Model si occupa di gestire la simulazione vera e propria; innanzitutto crea i clienti e i dipendenti basandosi rispettivamente sul numero medio dei clienti </w:t>
      </w:r>
      <w:r w:rsidR="00E62EBC">
        <w:rPr>
          <w:sz w:val="28"/>
          <w:szCs w:val="28"/>
        </w:rPr>
        <w:t>che prendono parte alla manifestazione e sul tempo medio di riordino degli stessi e sul numero di dipendenti inseriti dall’utente nell’interfaccia.</w:t>
      </w:r>
      <w:r w:rsidRPr="00D8500B">
        <w:rPr>
          <w:sz w:val="28"/>
          <w:szCs w:val="28"/>
        </w:rPr>
        <w:t xml:space="preserve">  </w:t>
      </w:r>
    </w:p>
    <w:p w14:paraId="61E22D29" w14:textId="77777777" w:rsidR="00E62EBC" w:rsidRDefault="00E62EBC" w:rsidP="00D8500B">
      <w:pPr>
        <w:jc w:val="both"/>
        <w:rPr>
          <w:sz w:val="28"/>
          <w:szCs w:val="28"/>
        </w:rPr>
      </w:pPr>
    </w:p>
    <w:p w14:paraId="2B980425" w14:textId="70CC1962" w:rsidR="00E62EBC" w:rsidRDefault="00E62EBC" w:rsidP="00D8500B">
      <w:pPr>
        <w:jc w:val="both"/>
        <w:rPr>
          <w:sz w:val="28"/>
          <w:szCs w:val="28"/>
        </w:rPr>
      </w:pPr>
      <w:r>
        <w:rPr>
          <w:noProof/>
          <w:sz w:val="28"/>
          <w:szCs w:val="28"/>
        </w:rPr>
        <w:drawing>
          <wp:inline distT="0" distB="0" distL="0" distR="0" wp14:anchorId="17BC1A0D" wp14:editId="28EEEB78">
            <wp:extent cx="5731510" cy="1851198"/>
            <wp:effectExtent l="0" t="0" r="254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png"/>
                    <pic:cNvPicPr/>
                  </pic:nvPicPr>
                  <pic:blipFill>
                    <a:blip r:embed="rId15">
                      <a:extLst>
                        <a:ext uri="{28A0092B-C50C-407E-A947-70E740481C1C}">
                          <a14:useLocalDpi xmlns:a14="http://schemas.microsoft.com/office/drawing/2010/main" val="0"/>
                        </a:ext>
                      </a:extLst>
                    </a:blip>
                    <a:stretch>
                      <a:fillRect/>
                    </a:stretch>
                  </pic:blipFill>
                  <pic:spPr>
                    <a:xfrm>
                      <a:off x="0" y="0"/>
                      <a:ext cx="5753092" cy="1858169"/>
                    </a:xfrm>
                    <a:prstGeom prst="rect">
                      <a:avLst/>
                    </a:prstGeom>
                  </pic:spPr>
                </pic:pic>
              </a:graphicData>
            </a:graphic>
          </wp:inline>
        </w:drawing>
      </w:r>
    </w:p>
    <w:p w14:paraId="60F6A6AE" w14:textId="3CEB5F74" w:rsidR="00E62EBC" w:rsidRDefault="00E62EBC" w:rsidP="00D8500B">
      <w:pPr>
        <w:jc w:val="both"/>
        <w:rPr>
          <w:sz w:val="28"/>
          <w:szCs w:val="28"/>
        </w:rPr>
      </w:pPr>
      <w:r>
        <w:rPr>
          <w:noProof/>
          <w:sz w:val="28"/>
          <w:szCs w:val="28"/>
        </w:rPr>
        <w:lastRenderedPageBreak/>
        <w:drawing>
          <wp:inline distT="0" distB="0" distL="0" distR="0" wp14:anchorId="0CAA2541" wp14:editId="5CF29FA9">
            <wp:extent cx="3525191" cy="3034145"/>
            <wp:effectExtent l="0" t="0" r="0" b="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png"/>
                    <pic:cNvPicPr/>
                  </pic:nvPicPr>
                  <pic:blipFill>
                    <a:blip r:embed="rId16">
                      <a:extLst>
                        <a:ext uri="{28A0092B-C50C-407E-A947-70E740481C1C}">
                          <a14:useLocalDpi xmlns:a14="http://schemas.microsoft.com/office/drawing/2010/main" val="0"/>
                        </a:ext>
                      </a:extLst>
                    </a:blip>
                    <a:stretch>
                      <a:fillRect/>
                    </a:stretch>
                  </pic:blipFill>
                  <pic:spPr>
                    <a:xfrm>
                      <a:off x="0" y="0"/>
                      <a:ext cx="3619562" cy="3115371"/>
                    </a:xfrm>
                    <a:prstGeom prst="rect">
                      <a:avLst/>
                    </a:prstGeom>
                  </pic:spPr>
                </pic:pic>
              </a:graphicData>
            </a:graphic>
          </wp:inline>
        </w:drawing>
      </w:r>
    </w:p>
    <w:p w14:paraId="2CB9ABA6" w14:textId="1697296B" w:rsidR="00E62EBC" w:rsidRDefault="00E62EBC" w:rsidP="00D8500B">
      <w:pPr>
        <w:jc w:val="both"/>
        <w:rPr>
          <w:sz w:val="28"/>
          <w:szCs w:val="28"/>
        </w:rPr>
      </w:pPr>
    </w:p>
    <w:p w14:paraId="401CA984" w14:textId="305007CA" w:rsidR="00E62EBC" w:rsidRDefault="00E62EBC" w:rsidP="00D8500B">
      <w:pPr>
        <w:jc w:val="both"/>
        <w:rPr>
          <w:sz w:val="28"/>
          <w:szCs w:val="28"/>
        </w:rPr>
      </w:pPr>
      <w:r>
        <w:rPr>
          <w:sz w:val="28"/>
          <w:szCs w:val="28"/>
        </w:rPr>
        <w:t>Dopo aver fatto ciò passa all’inizializzazione che</w:t>
      </w:r>
      <w:r w:rsidR="0045261F">
        <w:rPr>
          <w:sz w:val="28"/>
          <w:szCs w:val="28"/>
        </w:rPr>
        <w:t>, dopo aver ricevuto una lista di piatti e di bevande le memorizza,</w:t>
      </w:r>
      <w:r w:rsidR="00715E3E">
        <w:rPr>
          <w:sz w:val="28"/>
          <w:szCs w:val="28"/>
        </w:rPr>
        <w:t xml:space="preserve"> divide i piatti principali da quelli secondari in altre due liste e infine si occupa di dividere i clienti in tre fasce di arrivo in base all’orario (19/20, 20/21, 21/22)</w:t>
      </w:r>
      <w:r w:rsidR="00C133BC">
        <w:rPr>
          <w:sz w:val="28"/>
          <w:szCs w:val="28"/>
        </w:rPr>
        <w:t>; di seguito viene mostrata la prima parte del codice della funzione.</w:t>
      </w:r>
    </w:p>
    <w:p w14:paraId="0947952C" w14:textId="77777777" w:rsidR="000A742C" w:rsidRDefault="000A742C" w:rsidP="00D8500B">
      <w:pPr>
        <w:jc w:val="both"/>
        <w:rPr>
          <w:sz w:val="28"/>
          <w:szCs w:val="28"/>
        </w:rPr>
      </w:pPr>
    </w:p>
    <w:p w14:paraId="1BF67C48" w14:textId="7ABD8E9D" w:rsidR="0045261F" w:rsidRDefault="00C133BC" w:rsidP="00D8500B">
      <w:pPr>
        <w:jc w:val="both"/>
        <w:rPr>
          <w:sz w:val="28"/>
          <w:szCs w:val="28"/>
        </w:rPr>
      </w:pPr>
      <w:r>
        <w:rPr>
          <w:noProof/>
          <w:sz w:val="28"/>
          <w:szCs w:val="28"/>
        </w:rPr>
        <w:drawing>
          <wp:inline distT="0" distB="0" distL="0" distR="0" wp14:anchorId="551510CC" wp14:editId="23E86BFF">
            <wp:extent cx="5220893" cy="401955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png"/>
                    <pic:cNvPicPr/>
                  </pic:nvPicPr>
                  <pic:blipFill>
                    <a:blip r:embed="rId17">
                      <a:extLst>
                        <a:ext uri="{28A0092B-C50C-407E-A947-70E740481C1C}">
                          <a14:useLocalDpi xmlns:a14="http://schemas.microsoft.com/office/drawing/2010/main" val="0"/>
                        </a:ext>
                      </a:extLst>
                    </a:blip>
                    <a:stretch>
                      <a:fillRect/>
                    </a:stretch>
                  </pic:blipFill>
                  <pic:spPr>
                    <a:xfrm>
                      <a:off x="0" y="0"/>
                      <a:ext cx="5242856" cy="4036460"/>
                    </a:xfrm>
                    <a:prstGeom prst="rect">
                      <a:avLst/>
                    </a:prstGeom>
                  </pic:spPr>
                </pic:pic>
              </a:graphicData>
            </a:graphic>
          </wp:inline>
        </w:drawing>
      </w:r>
    </w:p>
    <w:p w14:paraId="3B76EA51" w14:textId="0B7AD5AB" w:rsidR="00715E3E" w:rsidRDefault="00715E3E" w:rsidP="00D8500B">
      <w:pPr>
        <w:jc w:val="both"/>
        <w:rPr>
          <w:sz w:val="28"/>
          <w:szCs w:val="28"/>
        </w:rPr>
      </w:pPr>
    </w:p>
    <w:p w14:paraId="1156AA59" w14:textId="77777777" w:rsidR="000A742C" w:rsidRDefault="00C133BC" w:rsidP="00D8500B">
      <w:pPr>
        <w:jc w:val="both"/>
        <w:rPr>
          <w:sz w:val="28"/>
          <w:szCs w:val="28"/>
        </w:rPr>
      </w:pPr>
      <w:r>
        <w:rPr>
          <w:sz w:val="28"/>
          <w:szCs w:val="28"/>
        </w:rPr>
        <w:lastRenderedPageBreak/>
        <w:t>Dopo l’inizializzazione</w:t>
      </w:r>
      <w:r w:rsidR="000A742C">
        <w:rPr>
          <w:sz w:val="28"/>
          <w:szCs w:val="28"/>
        </w:rPr>
        <w:t>,</w:t>
      </w:r>
      <w:r>
        <w:rPr>
          <w:sz w:val="28"/>
          <w:szCs w:val="28"/>
        </w:rPr>
        <w:t xml:space="preserve"> si passa poi alla funzione </w:t>
      </w:r>
      <w:proofErr w:type="spellStart"/>
      <w:proofErr w:type="gramStart"/>
      <w:r>
        <w:rPr>
          <w:sz w:val="28"/>
          <w:szCs w:val="28"/>
        </w:rPr>
        <w:t>run</w:t>
      </w:r>
      <w:proofErr w:type="spellEnd"/>
      <w:r>
        <w:rPr>
          <w:sz w:val="28"/>
          <w:szCs w:val="28"/>
        </w:rPr>
        <w:t>(</w:t>
      </w:r>
      <w:proofErr w:type="gramEnd"/>
      <w:r>
        <w:rPr>
          <w:sz w:val="28"/>
          <w:szCs w:val="28"/>
        </w:rPr>
        <w:t xml:space="preserve">) che estrae da una </w:t>
      </w:r>
      <w:proofErr w:type="spellStart"/>
      <w:r>
        <w:rPr>
          <w:sz w:val="28"/>
          <w:szCs w:val="28"/>
        </w:rPr>
        <w:t>PriorityQueue</w:t>
      </w:r>
      <w:proofErr w:type="spellEnd"/>
      <w:r>
        <w:rPr>
          <w:sz w:val="28"/>
          <w:szCs w:val="28"/>
        </w:rPr>
        <w:t xml:space="preserve"> gli eventi (tre sono quelli disponibili: ARRIVO_CODA, ORDINE, SERVIZIO) e li gestisce ognuno in modo diverso con l’obbiettivo di portare a completamento la simulazione come descritto al punto 2 della relazione. </w:t>
      </w:r>
    </w:p>
    <w:p w14:paraId="0263BFFD" w14:textId="44D1E176" w:rsidR="00C133BC" w:rsidRDefault="00C133BC" w:rsidP="00D8500B">
      <w:pPr>
        <w:jc w:val="both"/>
        <w:rPr>
          <w:sz w:val="28"/>
          <w:szCs w:val="28"/>
        </w:rPr>
      </w:pPr>
      <w:r>
        <w:rPr>
          <w:sz w:val="28"/>
          <w:szCs w:val="28"/>
        </w:rPr>
        <w:t>Di seguito viene mostrato il primo pezzo del codice della funzione, relativo alla gestione dell’evento ARRIVO_CODA e dell’evento ORDINE nel caso in cui il cliente stia ordinando per la prima volta.</w:t>
      </w:r>
    </w:p>
    <w:p w14:paraId="42C3507F" w14:textId="77777777" w:rsidR="000A742C" w:rsidRDefault="000A742C" w:rsidP="00D8500B">
      <w:pPr>
        <w:jc w:val="both"/>
        <w:rPr>
          <w:sz w:val="28"/>
          <w:szCs w:val="28"/>
        </w:rPr>
      </w:pPr>
    </w:p>
    <w:p w14:paraId="3CB450BC" w14:textId="0BDFE43E" w:rsidR="00C133BC" w:rsidRDefault="00C133BC" w:rsidP="00D8500B">
      <w:pPr>
        <w:jc w:val="both"/>
        <w:rPr>
          <w:sz w:val="28"/>
          <w:szCs w:val="28"/>
        </w:rPr>
      </w:pPr>
      <w:r>
        <w:rPr>
          <w:noProof/>
          <w:sz w:val="28"/>
          <w:szCs w:val="28"/>
        </w:rPr>
        <w:drawing>
          <wp:inline distT="0" distB="0" distL="0" distR="0" wp14:anchorId="107FD381" wp14:editId="24E43CC5">
            <wp:extent cx="5774787" cy="3633537"/>
            <wp:effectExtent l="0" t="0" r="0" b="508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65848" cy="3690833"/>
                    </a:xfrm>
                    <a:prstGeom prst="rect">
                      <a:avLst/>
                    </a:prstGeom>
                  </pic:spPr>
                </pic:pic>
              </a:graphicData>
            </a:graphic>
          </wp:inline>
        </w:drawing>
      </w:r>
    </w:p>
    <w:p w14:paraId="5867F548" w14:textId="1768F8A8" w:rsidR="000F44BF" w:rsidRDefault="000F44BF" w:rsidP="00D8500B">
      <w:pPr>
        <w:jc w:val="both"/>
        <w:rPr>
          <w:sz w:val="28"/>
          <w:szCs w:val="28"/>
        </w:rPr>
      </w:pPr>
      <w:r>
        <w:rPr>
          <w:noProof/>
          <w:sz w:val="28"/>
          <w:szCs w:val="28"/>
        </w:rPr>
        <w:lastRenderedPageBreak/>
        <w:drawing>
          <wp:inline distT="0" distB="0" distL="0" distR="0" wp14:anchorId="5ABCB883" wp14:editId="492A7EEA">
            <wp:extent cx="4943608" cy="4641273"/>
            <wp:effectExtent l="0" t="0" r="9525" b="6985"/>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png"/>
                    <pic:cNvPicPr/>
                  </pic:nvPicPr>
                  <pic:blipFill>
                    <a:blip r:embed="rId19">
                      <a:extLst>
                        <a:ext uri="{28A0092B-C50C-407E-A947-70E740481C1C}">
                          <a14:useLocalDpi xmlns:a14="http://schemas.microsoft.com/office/drawing/2010/main" val="0"/>
                        </a:ext>
                      </a:extLst>
                    </a:blip>
                    <a:stretch>
                      <a:fillRect/>
                    </a:stretch>
                  </pic:blipFill>
                  <pic:spPr>
                    <a:xfrm>
                      <a:off x="0" y="0"/>
                      <a:ext cx="4949542" cy="4646844"/>
                    </a:xfrm>
                    <a:prstGeom prst="rect">
                      <a:avLst/>
                    </a:prstGeom>
                  </pic:spPr>
                </pic:pic>
              </a:graphicData>
            </a:graphic>
          </wp:inline>
        </w:drawing>
      </w:r>
    </w:p>
    <w:p w14:paraId="34C07018" w14:textId="3F61F31A" w:rsidR="000F44BF" w:rsidRDefault="000F44BF" w:rsidP="00D8500B">
      <w:pPr>
        <w:jc w:val="both"/>
        <w:rPr>
          <w:sz w:val="28"/>
          <w:szCs w:val="28"/>
        </w:rPr>
      </w:pPr>
      <w:r>
        <w:rPr>
          <w:sz w:val="28"/>
          <w:szCs w:val="28"/>
        </w:rPr>
        <w:t xml:space="preserve">       </w:t>
      </w:r>
      <w:r>
        <w:rPr>
          <w:noProof/>
          <w:sz w:val="28"/>
          <w:szCs w:val="28"/>
        </w:rPr>
        <w:drawing>
          <wp:inline distT="0" distB="0" distL="0" distR="0" wp14:anchorId="617D9D66" wp14:editId="11D04F24">
            <wp:extent cx="5412855" cy="2296795"/>
            <wp:effectExtent l="0" t="0" r="0" b="8255"/>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png"/>
                    <pic:cNvPicPr/>
                  </pic:nvPicPr>
                  <pic:blipFill>
                    <a:blip r:embed="rId20">
                      <a:extLst>
                        <a:ext uri="{28A0092B-C50C-407E-A947-70E740481C1C}">
                          <a14:useLocalDpi xmlns:a14="http://schemas.microsoft.com/office/drawing/2010/main" val="0"/>
                        </a:ext>
                      </a:extLst>
                    </a:blip>
                    <a:stretch>
                      <a:fillRect/>
                    </a:stretch>
                  </pic:blipFill>
                  <pic:spPr>
                    <a:xfrm>
                      <a:off x="0" y="0"/>
                      <a:ext cx="5414222" cy="2297375"/>
                    </a:xfrm>
                    <a:prstGeom prst="rect">
                      <a:avLst/>
                    </a:prstGeom>
                  </pic:spPr>
                </pic:pic>
              </a:graphicData>
            </a:graphic>
          </wp:inline>
        </w:drawing>
      </w:r>
    </w:p>
    <w:p w14:paraId="2BB7F281" w14:textId="77777777" w:rsidR="000F44BF" w:rsidRDefault="000F44BF" w:rsidP="00D8500B">
      <w:pPr>
        <w:jc w:val="both"/>
        <w:rPr>
          <w:sz w:val="28"/>
          <w:szCs w:val="28"/>
        </w:rPr>
      </w:pPr>
    </w:p>
    <w:p w14:paraId="30ACB410" w14:textId="7A6B503C" w:rsidR="000F44BF" w:rsidRDefault="000F44BF" w:rsidP="00D8500B">
      <w:pPr>
        <w:jc w:val="both"/>
        <w:rPr>
          <w:sz w:val="28"/>
          <w:szCs w:val="28"/>
        </w:rPr>
      </w:pPr>
      <w:r>
        <w:rPr>
          <w:sz w:val="28"/>
          <w:szCs w:val="28"/>
        </w:rPr>
        <w:t>Nel caso di ordine già effettuato</w:t>
      </w:r>
      <w:r w:rsidR="000A742C">
        <w:rPr>
          <w:sz w:val="28"/>
          <w:szCs w:val="28"/>
        </w:rPr>
        <w:t>,</w:t>
      </w:r>
      <w:r>
        <w:rPr>
          <w:sz w:val="28"/>
          <w:szCs w:val="28"/>
        </w:rPr>
        <w:t xml:space="preserve"> il cliente sceglierà con uguale probabilità tra l’ordinare un piatto, una bevanda o entrambi (tenendo conto del fatto che non si possano ordinare più di due piatti principali</w:t>
      </w:r>
      <w:r w:rsidR="00832425">
        <w:rPr>
          <w:sz w:val="28"/>
          <w:szCs w:val="28"/>
        </w:rPr>
        <w:t xml:space="preserve"> durante la stessa manifestazione)</w:t>
      </w:r>
      <w:r>
        <w:rPr>
          <w:sz w:val="28"/>
          <w:szCs w:val="28"/>
        </w:rPr>
        <w:t>. L’ultimo evento prevede solo il reinserire il cliente in coda basandosi sul tempo di riordino.</w:t>
      </w:r>
    </w:p>
    <w:p w14:paraId="629ED88B" w14:textId="72FD50CE" w:rsidR="000F44BF" w:rsidRDefault="00820AEB" w:rsidP="00D8500B">
      <w:pPr>
        <w:jc w:val="both"/>
        <w:rPr>
          <w:sz w:val="28"/>
          <w:szCs w:val="28"/>
        </w:rPr>
      </w:pPr>
      <w:r>
        <w:rPr>
          <w:sz w:val="28"/>
          <w:szCs w:val="28"/>
        </w:rPr>
        <w:t xml:space="preserve">È stata poi creata la classe Simulazione che, servendosi della classe Model, interagisce con il controller per prelevare i dati necessari ed effettuare più </w:t>
      </w:r>
      <w:r>
        <w:rPr>
          <w:sz w:val="28"/>
          <w:szCs w:val="28"/>
        </w:rPr>
        <w:lastRenderedPageBreak/>
        <w:t>simulazioni della manifestazione desiderata per poi restituire al controller i valori</w:t>
      </w:r>
      <w:r w:rsidR="00832425">
        <w:rPr>
          <w:sz w:val="28"/>
          <w:szCs w:val="28"/>
        </w:rPr>
        <w:t xml:space="preserve"> medi ricavati</w:t>
      </w:r>
      <w:r>
        <w:rPr>
          <w:sz w:val="28"/>
          <w:szCs w:val="28"/>
        </w:rPr>
        <w:t xml:space="preserve"> da stampare. In seguito viene proposto un estratto del codice della funzione </w:t>
      </w:r>
      <w:proofErr w:type="gramStart"/>
      <w:r>
        <w:rPr>
          <w:sz w:val="28"/>
          <w:szCs w:val="28"/>
        </w:rPr>
        <w:t>simula(</w:t>
      </w:r>
      <w:proofErr w:type="gramEnd"/>
      <w:r>
        <w:rPr>
          <w:sz w:val="28"/>
          <w:szCs w:val="28"/>
        </w:rPr>
        <w:t>).</w:t>
      </w:r>
    </w:p>
    <w:p w14:paraId="4BEAB0AB" w14:textId="77777777" w:rsidR="00832425" w:rsidRDefault="00832425" w:rsidP="00D8500B">
      <w:pPr>
        <w:jc w:val="both"/>
        <w:rPr>
          <w:sz w:val="28"/>
          <w:szCs w:val="28"/>
        </w:rPr>
      </w:pPr>
    </w:p>
    <w:p w14:paraId="6DDAF50C" w14:textId="05885CDA" w:rsidR="00820AEB" w:rsidRDefault="00832425" w:rsidP="00D8500B">
      <w:pPr>
        <w:jc w:val="both"/>
        <w:rPr>
          <w:sz w:val="28"/>
          <w:szCs w:val="28"/>
        </w:rPr>
      </w:pPr>
      <w:r>
        <w:rPr>
          <w:noProof/>
          <w:sz w:val="28"/>
          <w:szCs w:val="28"/>
        </w:rPr>
        <w:drawing>
          <wp:inline distT="0" distB="0" distL="0" distR="0" wp14:anchorId="2641D2C9" wp14:editId="1F776293">
            <wp:extent cx="6393873" cy="5901690"/>
            <wp:effectExtent l="0" t="0" r="6985"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5).png"/>
                    <pic:cNvPicPr/>
                  </pic:nvPicPr>
                  <pic:blipFill>
                    <a:blip r:embed="rId21">
                      <a:extLst>
                        <a:ext uri="{28A0092B-C50C-407E-A947-70E740481C1C}">
                          <a14:useLocalDpi xmlns:a14="http://schemas.microsoft.com/office/drawing/2010/main" val="0"/>
                        </a:ext>
                      </a:extLst>
                    </a:blip>
                    <a:stretch>
                      <a:fillRect/>
                    </a:stretch>
                  </pic:blipFill>
                  <pic:spPr>
                    <a:xfrm>
                      <a:off x="0" y="0"/>
                      <a:ext cx="6404468" cy="5911470"/>
                    </a:xfrm>
                    <a:prstGeom prst="rect">
                      <a:avLst/>
                    </a:prstGeom>
                  </pic:spPr>
                </pic:pic>
              </a:graphicData>
            </a:graphic>
          </wp:inline>
        </w:drawing>
      </w:r>
    </w:p>
    <w:p w14:paraId="5B5ECAAB" w14:textId="6ABBD743" w:rsidR="00832425" w:rsidRDefault="00832425" w:rsidP="00D8500B">
      <w:pPr>
        <w:jc w:val="both"/>
        <w:rPr>
          <w:sz w:val="28"/>
          <w:szCs w:val="28"/>
        </w:rPr>
      </w:pPr>
      <w:r>
        <w:rPr>
          <w:noProof/>
          <w:sz w:val="28"/>
          <w:szCs w:val="28"/>
        </w:rPr>
        <w:lastRenderedPageBreak/>
        <w:drawing>
          <wp:inline distT="0" distB="0" distL="0" distR="0" wp14:anchorId="492190F6" wp14:editId="2DD6AEE2">
            <wp:extent cx="4821382" cy="529732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6).png"/>
                    <pic:cNvPicPr/>
                  </pic:nvPicPr>
                  <pic:blipFill>
                    <a:blip r:embed="rId22">
                      <a:extLst>
                        <a:ext uri="{28A0092B-C50C-407E-A947-70E740481C1C}">
                          <a14:useLocalDpi xmlns:a14="http://schemas.microsoft.com/office/drawing/2010/main" val="0"/>
                        </a:ext>
                      </a:extLst>
                    </a:blip>
                    <a:stretch>
                      <a:fillRect/>
                    </a:stretch>
                  </pic:blipFill>
                  <pic:spPr>
                    <a:xfrm>
                      <a:off x="0" y="0"/>
                      <a:ext cx="4834648" cy="5311899"/>
                    </a:xfrm>
                    <a:prstGeom prst="rect">
                      <a:avLst/>
                    </a:prstGeom>
                  </pic:spPr>
                </pic:pic>
              </a:graphicData>
            </a:graphic>
          </wp:inline>
        </w:drawing>
      </w:r>
    </w:p>
    <w:p w14:paraId="433E1522" w14:textId="77777777" w:rsidR="00051541" w:rsidRDefault="00051541" w:rsidP="00D8500B">
      <w:pPr>
        <w:jc w:val="both"/>
        <w:rPr>
          <w:sz w:val="28"/>
          <w:szCs w:val="28"/>
        </w:rPr>
      </w:pPr>
    </w:p>
    <w:p w14:paraId="0958BB02" w14:textId="4AE60A6A" w:rsidR="003E4945" w:rsidRDefault="00FF074A" w:rsidP="00D8500B">
      <w:pPr>
        <w:jc w:val="both"/>
        <w:rPr>
          <w:sz w:val="28"/>
          <w:szCs w:val="28"/>
        </w:rPr>
      </w:pPr>
      <w:r>
        <w:rPr>
          <w:sz w:val="28"/>
          <w:szCs w:val="28"/>
        </w:rPr>
        <w:t>Si tenga conto del fatto che per avere valori significativi nella simul</w:t>
      </w:r>
      <w:r w:rsidR="00051541">
        <w:rPr>
          <w:sz w:val="28"/>
          <w:szCs w:val="28"/>
        </w:rPr>
        <w:t>azione si deve inserire un tempo di riordino dei clienti consono a valori reali (almeno 30 minuti), perché se viene inserito un tempo troppo basso si otterrà un forte accumulo di persone sia nella coda per la cassa che nella coda per il servizio, cosa che renderà la simulazione poco rilevante ai fini reali; inoltre</w:t>
      </w:r>
      <w:r w:rsidR="007B62E2">
        <w:rPr>
          <w:sz w:val="28"/>
          <w:szCs w:val="28"/>
        </w:rPr>
        <w:t>,</w:t>
      </w:r>
      <w:r w:rsidR="00051541">
        <w:rPr>
          <w:sz w:val="28"/>
          <w:szCs w:val="28"/>
        </w:rPr>
        <w:t xml:space="preserve"> si deve tenere conto del fatto che ogni piatto necessita di una preparazione degli ingredienti che viene fatta prima dell’avvio della manifestazione, quindi per simulazioni a cui non prendono parte grandi numeri di persone ha poco senso avviare tenendo selezionati tutti i piatti.</w:t>
      </w:r>
    </w:p>
    <w:p w14:paraId="762A74AC" w14:textId="55CAE777" w:rsidR="007B62E2" w:rsidRDefault="007B62E2" w:rsidP="00D8500B">
      <w:pPr>
        <w:jc w:val="both"/>
        <w:rPr>
          <w:sz w:val="28"/>
          <w:szCs w:val="28"/>
        </w:rPr>
      </w:pPr>
    </w:p>
    <w:p w14:paraId="641E992B" w14:textId="77777777" w:rsidR="007B62E2" w:rsidRDefault="007B62E2" w:rsidP="00D8500B">
      <w:pPr>
        <w:jc w:val="both"/>
        <w:rPr>
          <w:sz w:val="28"/>
          <w:szCs w:val="28"/>
        </w:rPr>
      </w:pPr>
    </w:p>
    <w:p w14:paraId="334D542A" w14:textId="32BC9A07" w:rsidR="003E4945" w:rsidRPr="007B62E2" w:rsidRDefault="003E4945" w:rsidP="00DE43FF">
      <w:pPr>
        <w:pStyle w:val="Paragrafoelenco"/>
        <w:numPr>
          <w:ilvl w:val="0"/>
          <w:numId w:val="28"/>
        </w:numPr>
        <w:pBdr>
          <w:bottom w:val="single" w:sz="6" w:space="1" w:color="auto"/>
        </w:pBdr>
        <w:jc w:val="both"/>
        <w:outlineLvl w:val="0"/>
        <w:rPr>
          <w:b/>
          <w:sz w:val="32"/>
          <w:szCs w:val="28"/>
        </w:rPr>
      </w:pPr>
      <w:bookmarkStart w:id="12" w:name="_Toc24493558"/>
      <w:r w:rsidRPr="007B62E2">
        <w:rPr>
          <w:b/>
          <w:sz w:val="32"/>
          <w:szCs w:val="28"/>
        </w:rPr>
        <w:t>DIAGRAMMA DELLE CLASSI</w:t>
      </w:r>
      <w:bookmarkEnd w:id="12"/>
      <w:r w:rsidR="00C27841">
        <w:rPr>
          <w:b/>
          <w:sz w:val="32"/>
          <w:szCs w:val="28"/>
        </w:rPr>
        <w:fldChar w:fldCharType="begin"/>
      </w:r>
      <w:r w:rsidR="00C27841">
        <w:instrText xml:space="preserve"> XE "</w:instrText>
      </w:r>
      <w:r w:rsidR="00C27841" w:rsidRPr="008D0764">
        <w:rPr>
          <w:b/>
          <w:sz w:val="32"/>
          <w:szCs w:val="28"/>
        </w:rPr>
        <w:instrText>DIAGRAMMA DELLE CLASSI</w:instrText>
      </w:r>
      <w:r w:rsidR="00C27841">
        <w:instrText xml:space="preserve">" </w:instrText>
      </w:r>
      <w:r w:rsidR="00C27841">
        <w:rPr>
          <w:b/>
          <w:sz w:val="32"/>
          <w:szCs w:val="28"/>
        </w:rPr>
        <w:fldChar w:fldCharType="end"/>
      </w:r>
    </w:p>
    <w:p w14:paraId="339391DA" w14:textId="647E08AD" w:rsidR="003E4945" w:rsidRDefault="003E4945" w:rsidP="003E4945">
      <w:pPr>
        <w:jc w:val="both"/>
        <w:rPr>
          <w:sz w:val="28"/>
          <w:szCs w:val="28"/>
        </w:rPr>
      </w:pPr>
    </w:p>
    <w:p w14:paraId="521FC04B" w14:textId="5CC1AB76" w:rsidR="003E4945" w:rsidRDefault="003E4945" w:rsidP="003E4945">
      <w:pPr>
        <w:jc w:val="both"/>
        <w:rPr>
          <w:sz w:val="28"/>
          <w:szCs w:val="28"/>
        </w:rPr>
      </w:pPr>
      <w:r>
        <w:rPr>
          <w:sz w:val="28"/>
          <w:szCs w:val="28"/>
        </w:rPr>
        <w:t xml:space="preserve">In allegato al progetto nella cartella documenti si trova </w:t>
      </w:r>
      <w:r w:rsidR="00FA1257">
        <w:rPr>
          <w:sz w:val="28"/>
          <w:szCs w:val="28"/>
        </w:rPr>
        <w:t>un diagramma UML di tutte le classi, creato con UML Lab su Eclipse.</w:t>
      </w:r>
    </w:p>
    <w:p w14:paraId="0CDBAD54" w14:textId="199CCE32" w:rsidR="00FA1257" w:rsidRPr="007B62E2" w:rsidRDefault="00FA1257" w:rsidP="00DE43FF">
      <w:pPr>
        <w:pStyle w:val="Paragrafoelenco"/>
        <w:numPr>
          <w:ilvl w:val="0"/>
          <w:numId w:val="28"/>
        </w:numPr>
        <w:pBdr>
          <w:bottom w:val="single" w:sz="6" w:space="1" w:color="auto"/>
        </w:pBdr>
        <w:jc w:val="both"/>
        <w:outlineLvl w:val="0"/>
        <w:rPr>
          <w:b/>
          <w:sz w:val="32"/>
          <w:szCs w:val="28"/>
        </w:rPr>
      </w:pPr>
      <w:bookmarkStart w:id="13" w:name="_Toc24493559"/>
      <w:r w:rsidRPr="007B62E2">
        <w:rPr>
          <w:b/>
          <w:sz w:val="32"/>
          <w:szCs w:val="28"/>
        </w:rPr>
        <w:lastRenderedPageBreak/>
        <w:t>VIDEATE DELL’APPLICAZIONE E RISULTATI SPERIMENTALI</w:t>
      </w:r>
      <w:bookmarkEnd w:id="13"/>
      <w:r w:rsidR="00C27841">
        <w:rPr>
          <w:b/>
          <w:sz w:val="32"/>
          <w:szCs w:val="28"/>
        </w:rPr>
        <w:fldChar w:fldCharType="begin"/>
      </w:r>
      <w:r w:rsidR="00C27841">
        <w:instrText xml:space="preserve"> XE "</w:instrText>
      </w:r>
      <w:r w:rsidR="00C27841" w:rsidRPr="006D7A00">
        <w:rPr>
          <w:b/>
          <w:sz w:val="32"/>
          <w:szCs w:val="28"/>
        </w:rPr>
        <w:instrText>VIDEATE DELL’APPLICAZIONE E RISULTATI SPERIMENTALI</w:instrText>
      </w:r>
      <w:r w:rsidR="00C27841">
        <w:instrText xml:space="preserve">" </w:instrText>
      </w:r>
      <w:r w:rsidR="00C27841">
        <w:rPr>
          <w:b/>
          <w:sz w:val="32"/>
          <w:szCs w:val="28"/>
        </w:rPr>
        <w:fldChar w:fldCharType="end"/>
      </w:r>
    </w:p>
    <w:p w14:paraId="7F58B2A8" w14:textId="77777777" w:rsidR="003E7058" w:rsidRDefault="003E7058" w:rsidP="007B62E2">
      <w:pPr>
        <w:jc w:val="both"/>
        <w:rPr>
          <w:sz w:val="28"/>
          <w:szCs w:val="28"/>
        </w:rPr>
      </w:pPr>
    </w:p>
    <w:p w14:paraId="519BAB85" w14:textId="616E90DE" w:rsidR="00791E2C" w:rsidRDefault="00791E2C" w:rsidP="007B62E2">
      <w:pPr>
        <w:jc w:val="both"/>
        <w:rPr>
          <w:sz w:val="28"/>
          <w:szCs w:val="28"/>
        </w:rPr>
      </w:pPr>
      <w:r w:rsidRPr="007B62E2">
        <w:rPr>
          <w:sz w:val="28"/>
          <w:szCs w:val="28"/>
        </w:rPr>
        <w:t>All’apertura dell’applicazione viene visualizzata la schermata sottostante; bisogna tenere presente che inizialmente sono selezionati tutti i piatti e le bevande disponibili</w:t>
      </w:r>
      <w:r w:rsidR="001E1887" w:rsidRPr="007B62E2">
        <w:rPr>
          <w:sz w:val="28"/>
          <w:szCs w:val="28"/>
        </w:rPr>
        <w:t xml:space="preserve">, l’utente dovrà </w:t>
      </w:r>
      <w:r w:rsidR="002E382E" w:rsidRPr="007B62E2">
        <w:rPr>
          <w:sz w:val="28"/>
          <w:szCs w:val="28"/>
        </w:rPr>
        <w:t>selezionare una manifestazione</w:t>
      </w:r>
      <w:r w:rsidR="007B62E2">
        <w:rPr>
          <w:sz w:val="28"/>
          <w:szCs w:val="28"/>
        </w:rPr>
        <w:t xml:space="preserve"> </w:t>
      </w:r>
      <w:r w:rsidR="002E382E" w:rsidRPr="007B62E2">
        <w:rPr>
          <w:sz w:val="28"/>
          <w:szCs w:val="28"/>
        </w:rPr>
        <w:t>(tra parentesi è indicato il numero di persone medio</w:t>
      </w:r>
      <w:r w:rsidR="007B62E2">
        <w:rPr>
          <w:sz w:val="28"/>
          <w:szCs w:val="28"/>
        </w:rPr>
        <w:t>)</w:t>
      </w:r>
      <w:r w:rsidR="002E382E" w:rsidRPr="007B62E2">
        <w:rPr>
          <w:sz w:val="28"/>
          <w:szCs w:val="28"/>
        </w:rPr>
        <w:t xml:space="preserve"> e inserire gli altri parametri necessari già discussi in precedenza.</w:t>
      </w:r>
    </w:p>
    <w:p w14:paraId="69B8803E" w14:textId="77777777" w:rsidR="003E7058" w:rsidRPr="007B62E2" w:rsidRDefault="003E7058" w:rsidP="007B62E2">
      <w:pPr>
        <w:jc w:val="both"/>
        <w:rPr>
          <w:sz w:val="28"/>
          <w:szCs w:val="28"/>
        </w:rPr>
      </w:pPr>
    </w:p>
    <w:p w14:paraId="7A506D5B" w14:textId="2F31EF50" w:rsidR="002E382E" w:rsidRDefault="003E7058" w:rsidP="00FA1257">
      <w:pPr>
        <w:pStyle w:val="Paragrafoelenco"/>
        <w:ind w:left="360"/>
        <w:jc w:val="both"/>
        <w:rPr>
          <w:sz w:val="28"/>
          <w:szCs w:val="28"/>
        </w:rPr>
      </w:pPr>
      <w:r>
        <w:rPr>
          <w:noProof/>
          <w:sz w:val="28"/>
          <w:szCs w:val="28"/>
        </w:rPr>
        <w:drawing>
          <wp:inline distT="0" distB="0" distL="0" distR="0" wp14:anchorId="29B6A81B" wp14:editId="4D1057EA">
            <wp:extent cx="3705718" cy="4619625"/>
            <wp:effectExtent l="0" t="0" r="9525"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7).png"/>
                    <pic:cNvPicPr/>
                  </pic:nvPicPr>
                  <pic:blipFill>
                    <a:blip r:embed="rId23">
                      <a:extLst>
                        <a:ext uri="{28A0092B-C50C-407E-A947-70E740481C1C}">
                          <a14:useLocalDpi xmlns:a14="http://schemas.microsoft.com/office/drawing/2010/main" val="0"/>
                        </a:ext>
                      </a:extLst>
                    </a:blip>
                    <a:stretch>
                      <a:fillRect/>
                    </a:stretch>
                  </pic:blipFill>
                  <pic:spPr>
                    <a:xfrm>
                      <a:off x="0" y="0"/>
                      <a:ext cx="3723221" cy="4641445"/>
                    </a:xfrm>
                    <a:prstGeom prst="rect">
                      <a:avLst/>
                    </a:prstGeom>
                  </pic:spPr>
                </pic:pic>
              </a:graphicData>
            </a:graphic>
          </wp:inline>
        </w:drawing>
      </w:r>
    </w:p>
    <w:p w14:paraId="24162DC7" w14:textId="785877AF" w:rsidR="002E382E" w:rsidRDefault="002E382E" w:rsidP="00FA1257">
      <w:pPr>
        <w:pStyle w:val="Paragrafoelenco"/>
        <w:ind w:left="360"/>
        <w:jc w:val="both"/>
        <w:rPr>
          <w:sz w:val="28"/>
          <w:szCs w:val="28"/>
        </w:rPr>
      </w:pPr>
    </w:p>
    <w:p w14:paraId="59D8768D" w14:textId="6048EDF7" w:rsidR="0059109C" w:rsidRDefault="0059109C" w:rsidP="00FA1257">
      <w:pPr>
        <w:pStyle w:val="Paragrafoelenco"/>
        <w:ind w:left="360"/>
        <w:jc w:val="both"/>
        <w:rPr>
          <w:sz w:val="28"/>
          <w:szCs w:val="28"/>
        </w:rPr>
      </w:pPr>
    </w:p>
    <w:p w14:paraId="226BF55B" w14:textId="77777777" w:rsidR="007B62E2" w:rsidRPr="003E7058" w:rsidRDefault="0059109C" w:rsidP="003E7058">
      <w:pPr>
        <w:jc w:val="both"/>
        <w:rPr>
          <w:sz w:val="28"/>
          <w:szCs w:val="28"/>
        </w:rPr>
      </w:pPr>
      <w:r w:rsidRPr="003E7058">
        <w:rPr>
          <w:sz w:val="28"/>
          <w:szCs w:val="28"/>
        </w:rPr>
        <w:t xml:space="preserve">Una volta inseriti i parametri, cliccando su simula, verranno stampati a video i risultati della simulazione. </w:t>
      </w:r>
    </w:p>
    <w:p w14:paraId="64E9941C" w14:textId="77777777" w:rsidR="007B62E2" w:rsidRDefault="007B62E2" w:rsidP="00FA1257">
      <w:pPr>
        <w:pStyle w:val="Paragrafoelenco"/>
        <w:ind w:left="360"/>
        <w:jc w:val="both"/>
        <w:rPr>
          <w:sz w:val="28"/>
          <w:szCs w:val="28"/>
        </w:rPr>
      </w:pPr>
    </w:p>
    <w:p w14:paraId="12734BF8" w14:textId="77777777" w:rsidR="007B62E2" w:rsidRDefault="007B62E2" w:rsidP="00FA1257">
      <w:pPr>
        <w:pStyle w:val="Paragrafoelenco"/>
        <w:ind w:left="360"/>
        <w:jc w:val="both"/>
        <w:rPr>
          <w:sz w:val="28"/>
          <w:szCs w:val="28"/>
        </w:rPr>
      </w:pPr>
    </w:p>
    <w:p w14:paraId="14A29906" w14:textId="77777777" w:rsidR="003E7058" w:rsidRDefault="003E7058" w:rsidP="003E7058">
      <w:pPr>
        <w:jc w:val="both"/>
        <w:rPr>
          <w:sz w:val="28"/>
          <w:szCs w:val="28"/>
        </w:rPr>
      </w:pPr>
    </w:p>
    <w:p w14:paraId="592C778C" w14:textId="77777777" w:rsidR="003E7058" w:rsidRDefault="003E7058" w:rsidP="003E7058">
      <w:pPr>
        <w:jc w:val="both"/>
        <w:rPr>
          <w:sz w:val="28"/>
          <w:szCs w:val="28"/>
        </w:rPr>
      </w:pPr>
    </w:p>
    <w:p w14:paraId="1EB3806C" w14:textId="77777777" w:rsidR="003E7058" w:rsidRDefault="003E7058" w:rsidP="003E7058">
      <w:pPr>
        <w:jc w:val="both"/>
        <w:rPr>
          <w:sz w:val="28"/>
          <w:szCs w:val="28"/>
        </w:rPr>
      </w:pPr>
    </w:p>
    <w:p w14:paraId="6261C698" w14:textId="77777777" w:rsidR="003E7058" w:rsidRDefault="003E7058" w:rsidP="003E7058">
      <w:pPr>
        <w:jc w:val="both"/>
        <w:rPr>
          <w:sz w:val="28"/>
          <w:szCs w:val="28"/>
        </w:rPr>
      </w:pPr>
    </w:p>
    <w:p w14:paraId="68DE0866" w14:textId="67527BBC" w:rsidR="0059109C" w:rsidRPr="003E7058" w:rsidRDefault="0059109C" w:rsidP="003E7058">
      <w:pPr>
        <w:jc w:val="both"/>
        <w:rPr>
          <w:sz w:val="28"/>
          <w:szCs w:val="28"/>
        </w:rPr>
      </w:pPr>
      <w:r w:rsidRPr="003E7058">
        <w:rPr>
          <w:sz w:val="28"/>
          <w:szCs w:val="28"/>
        </w:rPr>
        <w:lastRenderedPageBreak/>
        <w:t>Nell’esempio che segue si è scelto un evento enogastronomico con numero di persone medie 400 e budget medio 30€.</w:t>
      </w:r>
    </w:p>
    <w:p w14:paraId="5CECD9B2" w14:textId="0D35044D" w:rsidR="0059109C" w:rsidRDefault="0059109C" w:rsidP="00FA1257">
      <w:pPr>
        <w:pStyle w:val="Paragrafoelenco"/>
        <w:ind w:left="360"/>
        <w:jc w:val="both"/>
        <w:rPr>
          <w:sz w:val="28"/>
          <w:szCs w:val="28"/>
        </w:rPr>
      </w:pPr>
    </w:p>
    <w:p w14:paraId="115720D9" w14:textId="45F2A5D6" w:rsidR="0059109C" w:rsidRDefault="007B62E2" w:rsidP="00FA1257">
      <w:pPr>
        <w:pStyle w:val="Paragrafoelenco"/>
        <w:ind w:left="360"/>
        <w:jc w:val="both"/>
        <w:rPr>
          <w:sz w:val="28"/>
          <w:szCs w:val="28"/>
        </w:rPr>
      </w:pPr>
      <w:r>
        <w:rPr>
          <w:noProof/>
          <w:sz w:val="28"/>
          <w:szCs w:val="28"/>
        </w:rPr>
        <w:drawing>
          <wp:anchor distT="0" distB="0" distL="114300" distR="114300" simplePos="0" relativeHeight="251659264" behindDoc="0" locked="0" layoutInCell="1" allowOverlap="1" wp14:anchorId="747E850D" wp14:editId="11FC8571">
            <wp:simplePos x="0" y="0"/>
            <wp:positionH relativeFrom="margin">
              <wp:align>left</wp:align>
            </wp:positionH>
            <wp:positionV relativeFrom="paragraph">
              <wp:posOffset>9525</wp:posOffset>
            </wp:positionV>
            <wp:extent cx="3103880" cy="3324225"/>
            <wp:effectExtent l="0" t="0" r="1270" b="0"/>
            <wp:wrapSquare wrapText="bothSides"/>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1).png"/>
                    <pic:cNvPicPr/>
                  </pic:nvPicPr>
                  <pic:blipFill>
                    <a:blip r:embed="rId24">
                      <a:extLst>
                        <a:ext uri="{28A0092B-C50C-407E-A947-70E740481C1C}">
                          <a14:useLocalDpi xmlns:a14="http://schemas.microsoft.com/office/drawing/2010/main" val="0"/>
                        </a:ext>
                      </a:extLst>
                    </a:blip>
                    <a:stretch>
                      <a:fillRect/>
                    </a:stretch>
                  </pic:blipFill>
                  <pic:spPr>
                    <a:xfrm>
                      <a:off x="0" y="0"/>
                      <a:ext cx="3116975" cy="3338119"/>
                    </a:xfrm>
                    <a:prstGeom prst="rect">
                      <a:avLst/>
                    </a:prstGeom>
                  </pic:spPr>
                </pic:pic>
              </a:graphicData>
            </a:graphic>
            <wp14:sizeRelH relativeFrom="margin">
              <wp14:pctWidth>0</wp14:pctWidth>
            </wp14:sizeRelH>
            <wp14:sizeRelV relativeFrom="margin">
              <wp14:pctHeight>0</wp14:pctHeight>
            </wp14:sizeRelV>
          </wp:anchor>
        </w:drawing>
      </w:r>
      <w:r w:rsidR="0059109C">
        <w:rPr>
          <w:sz w:val="28"/>
          <w:szCs w:val="28"/>
        </w:rPr>
        <w:t>Per prima cosa vengono stampati tutti i piatti e le bevande scelte per la simulazione; ogni prodotto è seguito dal prezzo</w:t>
      </w:r>
      <w:r w:rsidR="00A81948">
        <w:rPr>
          <w:sz w:val="28"/>
          <w:szCs w:val="28"/>
        </w:rPr>
        <w:t>, dalla quantità totale ordinata nelle varie simulazioni e dalla quantità media ordinata in ognuna di esse.</w:t>
      </w:r>
    </w:p>
    <w:p w14:paraId="0673E131" w14:textId="2692C3EF" w:rsidR="00A81948" w:rsidRDefault="00A81948" w:rsidP="00FA1257">
      <w:pPr>
        <w:pStyle w:val="Paragrafoelenco"/>
        <w:ind w:left="360"/>
        <w:jc w:val="both"/>
        <w:rPr>
          <w:sz w:val="28"/>
          <w:szCs w:val="28"/>
        </w:rPr>
      </w:pPr>
    </w:p>
    <w:p w14:paraId="677364F7" w14:textId="50F539F6" w:rsidR="00A81948" w:rsidRDefault="00A81948" w:rsidP="00FA1257">
      <w:pPr>
        <w:pStyle w:val="Paragrafoelenco"/>
        <w:ind w:left="360"/>
        <w:jc w:val="both"/>
        <w:rPr>
          <w:sz w:val="28"/>
          <w:szCs w:val="28"/>
        </w:rPr>
      </w:pPr>
    </w:p>
    <w:p w14:paraId="6ABD7139" w14:textId="00AD9644" w:rsidR="00A81948" w:rsidRDefault="00A81948" w:rsidP="00FA1257">
      <w:pPr>
        <w:pStyle w:val="Paragrafoelenco"/>
        <w:ind w:left="360"/>
        <w:jc w:val="both"/>
        <w:rPr>
          <w:sz w:val="28"/>
          <w:szCs w:val="28"/>
        </w:rPr>
      </w:pPr>
    </w:p>
    <w:p w14:paraId="1E6A5A2A" w14:textId="7111BE38" w:rsidR="00A81948" w:rsidRDefault="00A81948" w:rsidP="00FA1257">
      <w:pPr>
        <w:pStyle w:val="Paragrafoelenco"/>
        <w:ind w:left="360"/>
        <w:jc w:val="both"/>
        <w:rPr>
          <w:sz w:val="28"/>
          <w:szCs w:val="28"/>
        </w:rPr>
      </w:pPr>
    </w:p>
    <w:p w14:paraId="50BB6231" w14:textId="3FB2CCFD" w:rsidR="00A81948" w:rsidRDefault="00A81948" w:rsidP="00FA1257">
      <w:pPr>
        <w:pStyle w:val="Paragrafoelenco"/>
        <w:ind w:left="360"/>
        <w:jc w:val="both"/>
        <w:rPr>
          <w:sz w:val="28"/>
          <w:szCs w:val="28"/>
        </w:rPr>
      </w:pPr>
    </w:p>
    <w:p w14:paraId="496EE1EC" w14:textId="3DDDF6AC" w:rsidR="00A81948" w:rsidRDefault="00A81948" w:rsidP="00FA1257">
      <w:pPr>
        <w:pStyle w:val="Paragrafoelenco"/>
        <w:ind w:left="360"/>
        <w:jc w:val="both"/>
        <w:rPr>
          <w:sz w:val="28"/>
          <w:szCs w:val="28"/>
        </w:rPr>
      </w:pPr>
    </w:p>
    <w:p w14:paraId="074CF975" w14:textId="2F0AB03B" w:rsidR="00A81948" w:rsidRDefault="00A81948" w:rsidP="00FA1257">
      <w:pPr>
        <w:pStyle w:val="Paragrafoelenco"/>
        <w:ind w:left="360"/>
        <w:jc w:val="both"/>
        <w:rPr>
          <w:sz w:val="28"/>
          <w:szCs w:val="28"/>
        </w:rPr>
      </w:pPr>
    </w:p>
    <w:p w14:paraId="4817A026" w14:textId="77777777" w:rsidR="00A81948" w:rsidRDefault="00A81948" w:rsidP="00FA1257">
      <w:pPr>
        <w:pStyle w:val="Paragrafoelenco"/>
        <w:ind w:left="360"/>
        <w:jc w:val="both"/>
        <w:rPr>
          <w:sz w:val="28"/>
          <w:szCs w:val="28"/>
        </w:rPr>
      </w:pPr>
    </w:p>
    <w:p w14:paraId="583154C6" w14:textId="13079F5E" w:rsidR="002D375B" w:rsidRDefault="002D375B" w:rsidP="00FA1257">
      <w:pPr>
        <w:pStyle w:val="Paragrafoelenco"/>
        <w:ind w:left="360"/>
        <w:jc w:val="both"/>
        <w:rPr>
          <w:sz w:val="28"/>
          <w:szCs w:val="28"/>
        </w:rPr>
      </w:pPr>
    </w:p>
    <w:p w14:paraId="1D8CA67A" w14:textId="369E77D0" w:rsidR="00A81948" w:rsidRDefault="00A81948" w:rsidP="00FA1257">
      <w:pPr>
        <w:pStyle w:val="Paragrafoelenco"/>
        <w:ind w:left="360"/>
        <w:jc w:val="both"/>
        <w:rPr>
          <w:sz w:val="28"/>
          <w:szCs w:val="28"/>
        </w:rPr>
      </w:pPr>
    </w:p>
    <w:p w14:paraId="529A2DF8" w14:textId="71006137" w:rsidR="007B62E2" w:rsidRDefault="007B62E2" w:rsidP="00FA1257">
      <w:pPr>
        <w:pStyle w:val="Paragrafoelenco"/>
        <w:ind w:left="360"/>
        <w:jc w:val="both"/>
        <w:rPr>
          <w:sz w:val="28"/>
          <w:szCs w:val="28"/>
        </w:rPr>
      </w:pPr>
      <w:r>
        <w:rPr>
          <w:noProof/>
          <w:sz w:val="28"/>
          <w:szCs w:val="28"/>
        </w:rPr>
        <w:drawing>
          <wp:anchor distT="0" distB="0" distL="114300" distR="114300" simplePos="0" relativeHeight="251660288" behindDoc="0" locked="0" layoutInCell="1" allowOverlap="1" wp14:anchorId="01BCC02D" wp14:editId="3CFF4D9D">
            <wp:simplePos x="0" y="0"/>
            <wp:positionH relativeFrom="column">
              <wp:posOffset>38100</wp:posOffset>
            </wp:positionH>
            <wp:positionV relativeFrom="paragraph">
              <wp:posOffset>8889</wp:posOffset>
            </wp:positionV>
            <wp:extent cx="3053777" cy="4073525"/>
            <wp:effectExtent l="0" t="0" r="0" b="3175"/>
            <wp:wrapSquare wrapText="bothSides"/>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2).png"/>
                    <pic:cNvPicPr/>
                  </pic:nvPicPr>
                  <pic:blipFill>
                    <a:blip r:embed="rId25">
                      <a:extLst>
                        <a:ext uri="{28A0092B-C50C-407E-A947-70E740481C1C}">
                          <a14:useLocalDpi xmlns:a14="http://schemas.microsoft.com/office/drawing/2010/main" val="0"/>
                        </a:ext>
                      </a:extLst>
                    </a:blip>
                    <a:stretch>
                      <a:fillRect/>
                    </a:stretch>
                  </pic:blipFill>
                  <pic:spPr>
                    <a:xfrm>
                      <a:off x="0" y="0"/>
                      <a:ext cx="3053777" cy="4073525"/>
                    </a:xfrm>
                    <a:prstGeom prst="rect">
                      <a:avLst/>
                    </a:prstGeom>
                  </pic:spPr>
                </pic:pic>
              </a:graphicData>
            </a:graphic>
            <wp14:sizeRelH relativeFrom="margin">
              <wp14:pctWidth>0</wp14:pctWidth>
            </wp14:sizeRelH>
            <wp14:sizeRelV relativeFrom="margin">
              <wp14:pctHeight>0</wp14:pctHeight>
            </wp14:sizeRelV>
          </wp:anchor>
        </w:drawing>
      </w:r>
      <w:r w:rsidR="00A81948">
        <w:rPr>
          <w:sz w:val="28"/>
          <w:szCs w:val="28"/>
        </w:rPr>
        <w:t xml:space="preserve">Dopo i piatti e le bevande vengono stampati i valori di maggiore interesse; da essi l’utente può vedere se ci sia qualcosa da variare al fine di rendere migliore l’evento in termini economici e di soddisfazione della clientela. </w:t>
      </w:r>
    </w:p>
    <w:p w14:paraId="73030434" w14:textId="77777777" w:rsidR="007B62E2" w:rsidRDefault="007B62E2" w:rsidP="00FA1257">
      <w:pPr>
        <w:pStyle w:val="Paragrafoelenco"/>
        <w:ind w:left="360"/>
        <w:jc w:val="both"/>
        <w:rPr>
          <w:sz w:val="28"/>
          <w:szCs w:val="28"/>
        </w:rPr>
      </w:pPr>
    </w:p>
    <w:p w14:paraId="75D5844F" w14:textId="7FE27488" w:rsidR="00A81948" w:rsidRDefault="00A81948" w:rsidP="00FA1257">
      <w:pPr>
        <w:pStyle w:val="Paragrafoelenco"/>
        <w:ind w:left="360"/>
        <w:jc w:val="both"/>
        <w:rPr>
          <w:sz w:val="28"/>
          <w:szCs w:val="28"/>
        </w:rPr>
      </w:pPr>
      <w:r>
        <w:rPr>
          <w:sz w:val="28"/>
          <w:szCs w:val="28"/>
        </w:rPr>
        <w:t>Ad esempio</w:t>
      </w:r>
      <w:r w:rsidR="007B62E2">
        <w:rPr>
          <w:sz w:val="28"/>
          <w:szCs w:val="28"/>
        </w:rPr>
        <w:t>,</w:t>
      </w:r>
      <w:r>
        <w:rPr>
          <w:sz w:val="28"/>
          <w:szCs w:val="28"/>
        </w:rPr>
        <w:t xml:space="preserve"> nella figura a fianco si nota che gran parte delle persone sono insoddisfatte del tempo di attesa del servizio; l’utente in questo caso può aumentare il numero di dipendenti che lavoreranno per ovviare a questo problema.</w:t>
      </w:r>
    </w:p>
    <w:p w14:paraId="73E9B10C" w14:textId="0FF9F2BD" w:rsidR="00A81948" w:rsidRDefault="00A81948" w:rsidP="00FA1257">
      <w:pPr>
        <w:pStyle w:val="Paragrafoelenco"/>
        <w:ind w:left="360"/>
        <w:jc w:val="both"/>
        <w:rPr>
          <w:sz w:val="28"/>
          <w:szCs w:val="28"/>
        </w:rPr>
      </w:pPr>
      <w:r>
        <w:rPr>
          <w:noProof/>
          <w:sz w:val="28"/>
          <w:szCs w:val="28"/>
        </w:rPr>
        <w:lastRenderedPageBreak/>
        <w:drawing>
          <wp:anchor distT="0" distB="0" distL="114300" distR="114300" simplePos="0" relativeHeight="251661312" behindDoc="0" locked="0" layoutInCell="1" allowOverlap="1" wp14:anchorId="494DA6B6" wp14:editId="1E52BE31">
            <wp:simplePos x="0" y="0"/>
            <wp:positionH relativeFrom="column">
              <wp:posOffset>228600</wp:posOffset>
            </wp:positionH>
            <wp:positionV relativeFrom="paragraph">
              <wp:posOffset>0</wp:posOffset>
            </wp:positionV>
            <wp:extent cx="3234690" cy="4384675"/>
            <wp:effectExtent l="0" t="0" r="3810" b="0"/>
            <wp:wrapSquare wrapText="bothSides"/>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3).png"/>
                    <pic:cNvPicPr/>
                  </pic:nvPicPr>
                  <pic:blipFill>
                    <a:blip r:embed="rId26">
                      <a:extLst>
                        <a:ext uri="{28A0092B-C50C-407E-A947-70E740481C1C}">
                          <a14:useLocalDpi xmlns:a14="http://schemas.microsoft.com/office/drawing/2010/main" val="0"/>
                        </a:ext>
                      </a:extLst>
                    </a:blip>
                    <a:stretch>
                      <a:fillRect/>
                    </a:stretch>
                  </pic:blipFill>
                  <pic:spPr>
                    <a:xfrm>
                      <a:off x="0" y="0"/>
                      <a:ext cx="3234690" cy="4384675"/>
                    </a:xfrm>
                    <a:prstGeom prst="rect">
                      <a:avLst/>
                    </a:prstGeom>
                  </pic:spPr>
                </pic:pic>
              </a:graphicData>
            </a:graphic>
            <wp14:sizeRelH relativeFrom="margin">
              <wp14:pctWidth>0</wp14:pctWidth>
            </wp14:sizeRelH>
            <wp14:sizeRelV relativeFrom="margin">
              <wp14:pctHeight>0</wp14:pctHeight>
            </wp14:sizeRelV>
          </wp:anchor>
        </w:drawing>
      </w:r>
      <w:r w:rsidR="007B62E2">
        <w:rPr>
          <w:sz w:val="28"/>
          <w:szCs w:val="28"/>
        </w:rPr>
        <w:t>al contrario, i</w:t>
      </w:r>
      <w:r w:rsidR="002D375B">
        <w:rPr>
          <w:sz w:val="28"/>
          <w:szCs w:val="28"/>
        </w:rPr>
        <w:t xml:space="preserve">n questo caso </w:t>
      </w:r>
      <w:r>
        <w:rPr>
          <w:sz w:val="28"/>
          <w:szCs w:val="28"/>
        </w:rPr>
        <w:t xml:space="preserve">si può notare che aumentando i dipendenti </w:t>
      </w:r>
      <w:r w:rsidR="002D375B">
        <w:rPr>
          <w:sz w:val="28"/>
          <w:szCs w:val="28"/>
        </w:rPr>
        <w:t xml:space="preserve">si riesce a ridurre l’insoddisfazione e si generano più ricavi e più guadagni (a fronte di un aumento dei costi del personale abbiamo un aumento delle vendite), che sono sicuramente dei fattori di grande rilievo per l’azienda. </w:t>
      </w:r>
    </w:p>
    <w:p w14:paraId="02E207D1" w14:textId="34529785" w:rsidR="007B62E2" w:rsidRDefault="007B62E2" w:rsidP="00FA1257">
      <w:pPr>
        <w:pStyle w:val="Paragrafoelenco"/>
        <w:ind w:left="360"/>
        <w:jc w:val="both"/>
        <w:rPr>
          <w:sz w:val="28"/>
          <w:szCs w:val="28"/>
        </w:rPr>
      </w:pPr>
    </w:p>
    <w:p w14:paraId="5F8BA4CE" w14:textId="0B3E5B5D" w:rsidR="007B62E2" w:rsidRDefault="007B62E2" w:rsidP="00FA1257">
      <w:pPr>
        <w:pStyle w:val="Paragrafoelenco"/>
        <w:ind w:left="360"/>
        <w:jc w:val="both"/>
        <w:rPr>
          <w:sz w:val="28"/>
          <w:szCs w:val="28"/>
        </w:rPr>
      </w:pPr>
    </w:p>
    <w:p w14:paraId="7243C12B" w14:textId="2C568C47" w:rsidR="007B62E2" w:rsidRDefault="007B62E2" w:rsidP="00FA1257">
      <w:pPr>
        <w:pStyle w:val="Paragrafoelenco"/>
        <w:ind w:left="360"/>
        <w:jc w:val="both"/>
        <w:rPr>
          <w:sz w:val="28"/>
          <w:szCs w:val="28"/>
        </w:rPr>
      </w:pPr>
    </w:p>
    <w:p w14:paraId="0F504ACD" w14:textId="16524722" w:rsidR="007B62E2" w:rsidRDefault="007B62E2" w:rsidP="00FA1257">
      <w:pPr>
        <w:pStyle w:val="Paragrafoelenco"/>
        <w:ind w:left="360"/>
        <w:jc w:val="both"/>
        <w:rPr>
          <w:sz w:val="28"/>
          <w:szCs w:val="28"/>
        </w:rPr>
      </w:pPr>
    </w:p>
    <w:p w14:paraId="6D7FA0B7" w14:textId="5445839E" w:rsidR="007B62E2" w:rsidRDefault="007B62E2" w:rsidP="00FA1257">
      <w:pPr>
        <w:pStyle w:val="Paragrafoelenco"/>
        <w:ind w:left="360"/>
        <w:jc w:val="both"/>
        <w:rPr>
          <w:sz w:val="28"/>
          <w:szCs w:val="28"/>
        </w:rPr>
      </w:pPr>
    </w:p>
    <w:p w14:paraId="09D7170C" w14:textId="1B9BE840" w:rsidR="007B62E2" w:rsidRDefault="007B62E2" w:rsidP="00FA1257">
      <w:pPr>
        <w:pStyle w:val="Paragrafoelenco"/>
        <w:ind w:left="360"/>
        <w:jc w:val="both"/>
        <w:rPr>
          <w:sz w:val="28"/>
          <w:szCs w:val="28"/>
        </w:rPr>
      </w:pPr>
    </w:p>
    <w:p w14:paraId="47299E44" w14:textId="22A96754" w:rsidR="007B62E2" w:rsidRDefault="007B62E2" w:rsidP="00FA1257">
      <w:pPr>
        <w:pStyle w:val="Paragrafoelenco"/>
        <w:ind w:left="360"/>
        <w:jc w:val="both"/>
        <w:rPr>
          <w:sz w:val="28"/>
          <w:szCs w:val="28"/>
        </w:rPr>
      </w:pPr>
    </w:p>
    <w:p w14:paraId="57EDC613" w14:textId="57D4A875" w:rsidR="007B62E2" w:rsidRDefault="007B62E2" w:rsidP="00FA1257">
      <w:pPr>
        <w:pStyle w:val="Paragrafoelenco"/>
        <w:ind w:left="360"/>
        <w:jc w:val="both"/>
        <w:rPr>
          <w:sz w:val="28"/>
          <w:szCs w:val="28"/>
        </w:rPr>
      </w:pPr>
    </w:p>
    <w:p w14:paraId="144F7D61" w14:textId="4889A2CB" w:rsidR="007B62E2" w:rsidRDefault="007B62E2" w:rsidP="00FA1257">
      <w:pPr>
        <w:pStyle w:val="Paragrafoelenco"/>
        <w:ind w:left="360"/>
        <w:jc w:val="both"/>
        <w:rPr>
          <w:sz w:val="28"/>
          <w:szCs w:val="28"/>
        </w:rPr>
      </w:pPr>
    </w:p>
    <w:p w14:paraId="63371432" w14:textId="530EA2D2" w:rsidR="007B62E2" w:rsidRDefault="007B62E2" w:rsidP="00FA1257">
      <w:pPr>
        <w:pStyle w:val="Paragrafoelenco"/>
        <w:ind w:left="360"/>
        <w:jc w:val="both"/>
        <w:rPr>
          <w:sz w:val="28"/>
          <w:szCs w:val="28"/>
        </w:rPr>
      </w:pPr>
    </w:p>
    <w:p w14:paraId="73893843" w14:textId="77777777" w:rsidR="007B62E2" w:rsidRDefault="007B62E2" w:rsidP="00FA1257">
      <w:pPr>
        <w:pStyle w:val="Paragrafoelenco"/>
        <w:ind w:left="360"/>
        <w:jc w:val="both"/>
        <w:rPr>
          <w:sz w:val="28"/>
          <w:szCs w:val="28"/>
        </w:rPr>
      </w:pPr>
    </w:p>
    <w:p w14:paraId="41D0AD25" w14:textId="1072CC64" w:rsidR="002D375B" w:rsidRPr="003E7058" w:rsidRDefault="002D375B" w:rsidP="003E7058">
      <w:pPr>
        <w:jc w:val="both"/>
        <w:rPr>
          <w:sz w:val="28"/>
          <w:szCs w:val="28"/>
        </w:rPr>
      </w:pPr>
      <w:r w:rsidRPr="003E7058">
        <w:rPr>
          <w:sz w:val="28"/>
          <w:szCs w:val="28"/>
        </w:rPr>
        <w:t>L’ultimo pulsante presente che non è ancora stato menzionato è il pulsante</w:t>
      </w:r>
      <w:r w:rsidR="003E7058">
        <w:rPr>
          <w:sz w:val="28"/>
          <w:szCs w:val="28"/>
        </w:rPr>
        <w:t xml:space="preserve"> </w:t>
      </w:r>
      <w:r w:rsidRPr="003E7058">
        <w:rPr>
          <w:sz w:val="28"/>
          <w:szCs w:val="28"/>
        </w:rPr>
        <w:t>“Pulisci” che permette all’utente di far tornare l’interfaccia grafica nella condizione iniziale, ovvero con tutti i piatti e le bevande selezionate e con i campi vuoti.</w:t>
      </w:r>
    </w:p>
    <w:p w14:paraId="57FD6B2F" w14:textId="3005E196" w:rsidR="002D375B" w:rsidRDefault="002D375B" w:rsidP="00FA1257">
      <w:pPr>
        <w:pStyle w:val="Paragrafoelenco"/>
        <w:ind w:left="360"/>
        <w:jc w:val="both"/>
        <w:rPr>
          <w:sz w:val="28"/>
          <w:szCs w:val="28"/>
        </w:rPr>
      </w:pPr>
    </w:p>
    <w:p w14:paraId="416A966A" w14:textId="2818ACE2" w:rsidR="002D375B" w:rsidRDefault="002D375B" w:rsidP="00FA1257">
      <w:pPr>
        <w:pStyle w:val="Paragrafoelenco"/>
        <w:ind w:left="360"/>
        <w:jc w:val="both"/>
        <w:rPr>
          <w:sz w:val="28"/>
          <w:szCs w:val="28"/>
        </w:rPr>
      </w:pPr>
      <w:r w:rsidRPr="003E7058">
        <w:rPr>
          <w:sz w:val="24"/>
          <w:szCs w:val="28"/>
        </w:rPr>
        <w:t xml:space="preserve">Link al video dimostrativo su YouTube: </w:t>
      </w:r>
    </w:p>
    <w:p w14:paraId="2E92C902" w14:textId="5036166F" w:rsidR="002D375B" w:rsidRDefault="002D375B" w:rsidP="00FA1257">
      <w:pPr>
        <w:pStyle w:val="Paragrafoelenco"/>
        <w:ind w:left="360"/>
        <w:jc w:val="both"/>
        <w:rPr>
          <w:sz w:val="28"/>
          <w:szCs w:val="28"/>
        </w:rPr>
      </w:pPr>
    </w:p>
    <w:p w14:paraId="46078FD1" w14:textId="2B25298E" w:rsidR="002D375B" w:rsidRDefault="002D375B" w:rsidP="00FA1257">
      <w:pPr>
        <w:pStyle w:val="Paragrafoelenco"/>
        <w:ind w:left="360"/>
        <w:jc w:val="both"/>
        <w:rPr>
          <w:sz w:val="28"/>
          <w:szCs w:val="28"/>
        </w:rPr>
      </w:pPr>
    </w:p>
    <w:p w14:paraId="4BB80440" w14:textId="6D87F904" w:rsidR="002D375B" w:rsidRDefault="002D375B" w:rsidP="00FA1257">
      <w:pPr>
        <w:pStyle w:val="Paragrafoelenco"/>
        <w:ind w:left="360"/>
        <w:jc w:val="both"/>
        <w:rPr>
          <w:sz w:val="28"/>
          <w:szCs w:val="28"/>
        </w:rPr>
      </w:pPr>
    </w:p>
    <w:p w14:paraId="146912A1" w14:textId="5C1C6DC5" w:rsidR="002D375B" w:rsidRPr="003E7058" w:rsidRDefault="002D375B" w:rsidP="00DE43FF">
      <w:pPr>
        <w:pStyle w:val="Paragrafoelenco"/>
        <w:numPr>
          <w:ilvl w:val="0"/>
          <w:numId w:val="28"/>
        </w:numPr>
        <w:pBdr>
          <w:bottom w:val="single" w:sz="6" w:space="1" w:color="auto"/>
        </w:pBdr>
        <w:jc w:val="both"/>
        <w:outlineLvl w:val="0"/>
        <w:rPr>
          <w:b/>
          <w:sz w:val="32"/>
          <w:szCs w:val="28"/>
        </w:rPr>
      </w:pPr>
      <w:bookmarkStart w:id="14" w:name="_Toc24493560"/>
      <w:r w:rsidRPr="003E7058">
        <w:rPr>
          <w:b/>
          <w:sz w:val="32"/>
          <w:szCs w:val="28"/>
        </w:rPr>
        <w:t>VALUTAZIONE DEI RISULTATI E CONCLUSIONI</w:t>
      </w:r>
      <w:bookmarkEnd w:id="14"/>
      <w:r w:rsidR="00C27841">
        <w:rPr>
          <w:b/>
          <w:sz w:val="32"/>
          <w:szCs w:val="28"/>
        </w:rPr>
        <w:fldChar w:fldCharType="begin"/>
      </w:r>
      <w:r w:rsidR="00C27841">
        <w:instrText xml:space="preserve"> XE "</w:instrText>
      </w:r>
      <w:r w:rsidR="00C27841" w:rsidRPr="009E04D2">
        <w:rPr>
          <w:b/>
          <w:sz w:val="32"/>
          <w:szCs w:val="28"/>
        </w:rPr>
        <w:instrText>VALUTAZIONE DEI RISULTATI E CONCLUSIONI</w:instrText>
      </w:r>
      <w:r w:rsidR="00C27841">
        <w:instrText xml:space="preserve">" </w:instrText>
      </w:r>
      <w:r w:rsidR="00C27841">
        <w:rPr>
          <w:b/>
          <w:sz w:val="32"/>
          <w:szCs w:val="28"/>
        </w:rPr>
        <w:fldChar w:fldCharType="end"/>
      </w:r>
    </w:p>
    <w:p w14:paraId="1082A4A9" w14:textId="7EF3B491" w:rsidR="002D375B" w:rsidRDefault="002D375B" w:rsidP="002D375B">
      <w:pPr>
        <w:pStyle w:val="Paragrafoelenco"/>
        <w:ind w:left="360"/>
        <w:jc w:val="both"/>
        <w:rPr>
          <w:sz w:val="28"/>
          <w:szCs w:val="28"/>
        </w:rPr>
      </w:pPr>
    </w:p>
    <w:p w14:paraId="66632253" w14:textId="3CBE1CF4" w:rsidR="002D375B" w:rsidRPr="003E7058" w:rsidRDefault="002D375B" w:rsidP="003E7058">
      <w:pPr>
        <w:jc w:val="both"/>
        <w:rPr>
          <w:sz w:val="28"/>
          <w:szCs w:val="28"/>
        </w:rPr>
      </w:pPr>
      <w:r w:rsidRPr="003E7058">
        <w:rPr>
          <w:sz w:val="28"/>
          <w:szCs w:val="28"/>
        </w:rPr>
        <w:t>L’obbiettivo dell’applicazione è quello di essere effettivamente usato per capire quale evento</w:t>
      </w:r>
      <w:r w:rsidR="00CC58D3" w:rsidRPr="003E7058">
        <w:rPr>
          <w:sz w:val="28"/>
          <w:szCs w:val="28"/>
        </w:rPr>
        <w:t xml:space="preserve"> all’aperto organizzare in base </w:t>
      </w:r>
      <w:r w:rsidR="00077168" w:rsidRPr="003E7058">
        <w:rPr>
          <w:sz w:val="28"/>
          <w:szCs w:val="28"/>
        </w:rPr>
        <w:t>alle esigenze e ai fattori limitanti (tempo che si può spendere per organizzarlo, dipendenti disponibili, costo di avvio).</w:t>
      </w:r>
    </w:p>
    <w:p w14:paraId="646986E5" w14:textId="379BD590" w:rsidR="00077168" w:rsidRPr="003E7058" w:rsidRDefault="00077168" w:rsidP="003E7058">
      <w:pPr>
        <w:jc w:val="both"/>
        <w:rPr>
          <w:sz w:val="28"/>
          <w:szCs w:val="28"/>
        </w:rPr>
      </w:pPr>
      <w:r w:rsidRPr="003E7058">
        <w:rPr>
          <w:sz w:val="28"/>
          <w:szCs w:val="28"/>
        </w:rPr>
        <w:t xml:space="preserve">Le tempistiche di risoluzione della simulazione dipendono fortemente dal numero di persone che prendono parte all’evento e dal numero di simulazioni consecutive da effettuare: se per numeri di persone inferiori a 500 e con meno </w:t>
      </w:r>
      <w:r w:rsidRPr="003E7058">
        <w:rPr>
          <w:sz w:val="28"/>
          <w:szCs w:val="28"/>
        </w:rPr>
        <w:lastRenderedPageBreak/>
        <w:t>di 20 simulazioni consecutive la risoluzione è pressoché istantanea, scegliendo ad esempio di svolgere 10 simulazioni del concerto rock che ha 1200 partecipanti medi bisognerà attendere qualche secondo prima di vedere i risultati stampati a video.</w:t>
      </w:r>
    </w:p>
    <w:p w14:paraId="2E2F8745" w14:textId="77777777" w:rsidR="003E7058" w:rsidRDefault="003E7058" w:rsidP="003E7058">
      <w:pPr>
        <w:jc w:val="both"/>
        <w:rPr>
          <w:sz w:val="28"/>
          <w:szCs w:val="28"/>
        </w:rPr>
      </w:pPr>
    </w:p>
    <w:p w14:paraId="11BE8AC7" w14:textId="1CA62D96" w:rsidR="003C6339" w:rsidRPr="003E7058" w:rsidRDefault="00077168" w:rsidP="003E7058">
      <w:pPr>
        <w:jc w:val="both"/>
        <w:rPr>
          <w:sz w:val="28"/>
          <w:szCs w:val="28"/>
        </w:rPr>
      </w:pPr>
      <w:r w:rsidRPr="003E7058">
        <w:rPr>
          <w:sz w:val="28"/>
          <w:szCs w:val="28"/>
        </w:rPr>
        <w:t xml:space="preserve">Dal mio punto di vista l’applicazione è rilevante per il titolare dell’agriturismo anche se per renderla più fedele alla realtà bisognerà organizzare diversi eventi e compiere qualche studio su di essi per valutare le preferenze delle persone al fine di rendere le scelte dei piatti maggiormente </w:t>
      </w:r>
      <w:r w:rsidR="005A227B" w:rsidRPr="003E7058">
        <w:rPr>
          <w:sz w:val="28"/>
          <w:szCs w:val="28"/>
        </w:rPr>
        <w:t>veritiere (al momento la scelta del piatto è casuale, quindi in media verranno ordinate quantità simili di tutti i piatti).</w:t>
      </w:r>
    </w:p>
    <w:p w14:paraId="705CD4EB" w14:textId="6F429E27" w:rsidR="00077168" w:rsidRPr="003E7058" w:rsidRDefault="003C6339" w:rsidP="003E7058">
      <w:pPr>
        <w:jc w:val="both"/>
        <w:rPr>
          <w:sz w:val="28"/>
          <w:szCs w:val="28"/>
        </w:rPr>
      </w:pPr>
      <w:r w:rsidRPr="003E7058">
        <w:rPr>
          <w:sz w:val="28"/>
          <w:szCs w:val="28"/>
        </w:rPr>
        <w:t xml:space="preserve">L’obbiettivo è comunque quello di portare avanti il progetto e ampliare l’applicazione per aggiungere altre informazioni utili, per esempio pianificando la produzione degli ingredienti in base alle quantità </w:t>
      </w:r>
      <w:r w:rsidR="005A227B" w:rsidRPr="003E7058">
        <w:rPr>
          <w:sz w:val="28"/>
          <w:szCs w:val="28"/>
        </w:rPr>
        <w:t xml:space="preserve">finali </w:t>
      </w:r>
      <w:r w:rsidRPr="003E7058">
        <w:rPr>
          <w:sz w:val="28"/>
          <w:szCs w:val="28"/>
        </w:rPr>
        <w:t>consumate</w:t>
      </w:r>
      <w:r w:rsidR="005A227B" w:rsidRPr="003E7058">
        <w:rPr>
          <w:sz w:val="28"/>
          <w:szCs w:val="28"/>
        </w:rPr>
        <w:t xml:space="preserve"> </w:t>
      </w:r>
      <w:r w:rsidRPr="003E7058">
        <w:rPr>
          <w:sz w:val="28"/>
          <w:szCs w:val="28"/>
        </w:rPr>
        <w:t>o la possibilità di pianificare eventi all’interno con piatti che richiedono di essere cucinati da cuochi professionisti e non solo assemblati sul momento.</w:t>
      </w:r>
    </w:p>
    <w:p w14:paraId="11B8736B" w14:textId="5B186574" w:rsidR="005E42A5" w:rsidRPr="003E7058" w:rsidRDefault="005A227B" w:rsidP="003E7058">
      <w:pPr>
        <w:jc w:val="both"/>
        <w:rPr>
          <w:sz w:val="28"/>
          <w:szCs w:val="28"/>
        </w:rPr>
      </w:pPr>
      <w:r w:rsidRPr="003E7058">
        <w:rPr>
          <w:sz w:val="28"/>
          <w:szCs w:val="28"/>
        </w:rPr>
        <w:t>Infine</w:t>
      </w:r>
      <w:r w:rsidR="003E7058">
        <w:rPr>
          <w:sz w:val="28"/>
          <w:szCs w:val="28"/>
        </w:rPr>
        <w:t xml:space="preserve">, </w:t>
      </w:r>
      <w:r w:rsidRPr="003E7058">
        <w:rPr>
          <w:sz w:val="28"/>
          <w:szCs w:val="28"/>
        </w:rPr>
        <w:t xml:space="preserve">bisogna sempre tenere conto che le variabili in gioco quando si organizza una manifestazione di questo tipo sono molteplici e questo programma si propone solo come uno strumento di aiuto e di valutazione, e che la sua reale veridicità nel simulare un evento sarà </w:t>
      </w:r>
      <w:r w:rsidR="00882B7A" w:rsidRPr="003E7058">
        <w:rPr>
          <w:sz w:val="28"/>
          <w:szCs w:val="28"/>
        </w:rPr>
        <w:t>da testarsi successivamente comparando i dati reali ottenuti con quelli sperimentali.</w:t>
      </w:r>
    </w:p>
    <w:p w14:paraId="1B73C749" w14:textId="43B0E9E6" w:rsidR="005E42A5" w:rsidRDefault="005E42A5" w:rsidP="002D375B">
      <w:pPr>
        <w:pStyle w:val="Paragrafoelenco"/>
        <w:ind w:left="360"/>
        <w:jc w:val="both"/>
        <w:rPr>
          <w:sz w:val="28"/>
          <w:szCs w:val="28"/>
        </w:rPr>
      </w:pPr>
    </w:p>
    <w:p w14:paraId="750A071A" w14:textId="1CBF5587" w:rsidR="005E42A5" w:rsidRDefault="005E42A5" w:rsidP="002D375B">
      <w:pPr>
        <w:pStyle w:val="Paragrafoelenco"/>
        <w:ind w:left="360"/>
        <w:jc w:val="both"/>
        <w:rPr>
          <w:sz w:val="28"/>
          <w:szCs w:val="28"/>
        </w:rPr>
      </w:pPr>
    </w:p>
    <w:p w14:paraId="7340D0DD" w14:textId="1899B0AA" w:rsidR="005E42A5" w:rsidRDefault="005E42A5" w:rsidP="002D375B">
      <w:pPr>
        <w:pStyle w:val="Paragrafoelenco"/>
        <w:ind w:left="360"/>
        <w:jc w:val="both"/>
        <w:rPr>
          <w:sz w:val="28"/>
          <w:szCs w:val="28"/>
        </w:rPr>
      </w:pPr>
    </w:p>
    <w:p w14:paraId="5B1B1F55" w14:textId="3A8DD4D9" w:rsidR="005E42A5" w:rsidRDefault="005E42A5" w:rsidP="002D375B">
      <w:pPr>
        <w:pStyle w:val="Paragrafoelenco"/>
        <w:ind w:left="360"/>
        <w:jc w:val="both"/>
        <w:rPr>
          <w:sz w:val="28"/>
          <w:szCs w:val="28"/>
        </w:rPr>
      </w:pPr>
    </w:p>
    <w:p w14:paraId="6E2B61EB" w14:textId="11587374" w:rsidR="005E42A5" w:rsidRDefault="005E42A5" w:rsidP="002D375B">
      <w:pPr>
        <w:pStyle w:val="Paragrafoelenco"/>
        <w:ind w:left="360"/>
        <w:jc w:val="both"/>
        <w:rPr>
          <w:sz w:val="28"/>
          <w:szCs w:val="28"/>
        </w:rPr>
      </w:pPr>
    </w:p>
    <w:p w14:paraId="0951DF05" w14:textId="24E566EF" w:rsidR="005E42A5" w:rsidRDefault="005E42A5" w:rsidP="002D375B">
      <w:pPr>
        <w:pStyle w:val="Paragrafoelenco"/>
        <w:ind w:left="360"/>
        <w:jc w:val="both"/>
        <w:rPr>
          <w:sz w:val="28"/>
          <w:szCs w:val="28"/>
        </w:rPr>
      </w:pPr>
    </w:p>
    <w:p w14:paraId="0FAAA76F" w14:textId="20E6012D" w:rsidR="005E42A5" w:rsidRDefault="005E42A5" w:rsidP="002D375B">
      <w:pPr>
        <w:pStyle w:val="Paragrafoelenco"/>
        <w:ind w:left="360"/>
        <w:jc w:val="both"/>
        <w:rPr>
          <w:sz w:val="28"/>
          <w:szCs w:val="28"/>
        </w:rPr>
      </w:pPr>
    </w:p>
    <w:p w14:paraId="32C7E980" w14:textId="3A559849" w:rsidR="005E42A5" w:rsidRDefault="005E42A5" w:rsidP="002D375B">
      <w:pPr>
        <w:pStyle w:val="Paragrafoelenco"/>
        <w:ind w:left="360"/>
        <w:jc w:val="both"/>
        <w:rPr>
          <w:sz w:val="28"/>
          <w:szCs w:val="28"/>
        </w:rPr>
      </w:pPr>
    </w:p>
    <w:p w14:paraId="00BFF89F" w14:textId="5FB1A5E8" w:rsidR="005E42A5" w:rsidRDefault="005E42A5" w:rsidP="002D375B">
      <w:pPr>
        <w:pStyle w:val="Paragrafoelenco"/>
        <w:ind w:left="360"/>
        <w:jc w:val="both"/>
        <w:rPr>
          <w:sz w:val="28"/>
          <w:szCs w:val="28"/>
        </w:rPr>
      </w:pPr>
    </w:p>
    <w:p w14:paraId="3D368D53" w14:textId="70D87880" w:rsidR="005E42A5" w:rsidRDefault="005E42A5" w:rsidP="002D375B">
      <w:pPr>
        <w:pStyle w:val="Paragrafoelenco"/>
        <w:ind w:left="360"/>
        <w:jc w:val="both"/>
        <w:rPr>
          <w:sz w:val="28"/>
          <w:szCs w:val="28"/>
        </w:rPr>
      </w:pPr>
    </w:p>
    <w:p w14:paraId="3B93AE0D" w14:textId="2B8903C3" w:rsidR="005E42A5" w:rsidRDefault="005E42A5" w:rsidP="002D375B">
      <w:pPr>
        <w:pStyle w:val="Paragrafoelenco"/>
        <w:ind w:left="360"/>
        <w:jc w:val="both"/>
        <w:rPr>
          <w:sz w:val="28"/>
          <w:szCs w:val="28"/>
        </w:rPr>
      </w:pPr>
    </w:p>
    <w:p w14:paraId="42621DEA" w14:textId="49227E30" w:rsidR="005E42A5" w:rsidRDefault="005E42A5" w:rsidP="002D375B">
      <w:pPr>
        <w:pStyle w:val="Paragrafoelenco"/>
        <w:ind w:left="360"/>
        <w:jc w:val="both"/>
        <w:rPr>
          <w:sz w:val="28"/>
          <w:szCs w:val="28"/>
        </w:rPr>
      </w:pPr>
    </w:p>
    <w:p w14:paraId="4B4FCBA8" w14:textId="13D32A07" w:rsidR="005E42A5" w:rsidRDefault="005E42A5" w:rsidP="002D375B">
      <w:pPr>
        <w:pStyle w:val="Paragrafoelenco"/>
        <w:ind w:left="360"/>
        <w:jc w:val="both"/>
        <w:rPr>
          <w:sz w:val="28"/>
          <w:szCs w:val="28"/>
        </w:rPr>
      </w:pPr>
    </w:p>
    <w:p w14:paraId="27000851" w14:textId="474BC0A0" w:rsidR="005A227B" w:rsidRDefault="005A227B" w:rsidP="002D375B">
      <w:pPr>
        <w:pStyle w:val="Paragrafoelenco"/>
        <w:ind w:left="360"/>
        <w:jc w:val="both"/>
        <w:rPr>
          <w:sz w:val="28"/>
          <w:szCs w:val="28"/>
        </w:rPr>
      </w:pPr>
    </w:p>
    <w:p w14:paraId="4029929E" w14:textId="15EA7EBC" w:rsidR="005A227B" w:rsidRDefault="005A227B" w:rsidP="002D375B">
      <w:pPr>
        <w:pStyle w:val="Paragrafoelenco"/>
        <w:ind w:left="360"/>
        <w:jc w:val="both"/>
        <w:rPr>
          <w:sz w:val="28"/>
          <w:szCs w:val="28"/>
        </w:rPr>
      </w:pPr>
    </w:p>
    <w:p w14:paraId="600CA2C6" w14:textId="5FCD73C6" w:rsidR="005A227B" w:rsidRDefault="005A227B" w:rsidP="002D375B">
      <w:pPr>
        <w:pStyle w:val="Paragrafoelenco"/>
        <w:ind w:left="360"/>
        <w:jc w:val="both"/>
        <w:rPr>
          <w:sz w:val="28"/>
          <w:szCs w:val="28"/>
        </w:rPr>
      </w:pPr>
    </w:p>
    <w:p w14:paraId="67DF57B5" w14:textId="7E34A05A" w:rsidR="005A227B" w:rsidRDefault="005A227B" w:rsidP="002D375B">
      <w:pPr>
        <w:pStyle w:val="Paragrafoelenco"/>
        <w:ind w:left="360"/>
        <w:jc w:val="both"/>
        <w:rPr>
          <w:sz w:val="28"/>
          <w:szCs w:val="28"/>
        </w:rPr>
      </w:pPr>
    </w:p>
    <w:p w14:paraId="43F8A896" w14:textId="35686121" w:rsidR="005A227B" w:rsidRDefault="005A227B" w:rsidP="002D375B">
      <w:pPr>
        <w:pStyle w:val="Paragrafoelenco"/>
        <w:ind w:left="360"/>
        <w:jc w:val="both"/>
        <w:rPr>
          <w:sz w:val="28"/>
          <w:szCs w:val="28"/>
        </w:rPr>
      </w:pPr>
    </w:p>
    <w:p w14:paraId="0062F247" w14:textId="6EF5459D" w:rsidR="005A227B" w:rsidRDefault="005A227B" w:rsidP="002D375B">
      <w:pPr>
        <w:pStyle w:val="Paragrafoelenco"/>
        <w:ind w:left="360"/>
        <w:jc w:val="both"/>
        <w:rPr>
          <w:sz w:val="28"/>
          <w:szCs w:val="28"/>
        </w:rPr>
      </w:pPr>
    </w:p>
    <w:p w14:paraId="527C7E3D" w14:textId="0D03C919" w:rsidR="005A227B" w:rsidRDefault="005A227B" w:rsidP="002D375B">
      <w:pPr>
        <w:pStyle w:val="Paragrafoelenco"/>
        <w:ind w:left="360"/>
        <w:jc w:val="both"/>
        <w:rPr>
          <w:sz w:val="28"/>
          <w:szCs w:val="28"/>
        </w:rPr>
      </w:pPr>
    </w:p>
    <w:p w14:paraId="65467CE0" w14:textId="5C319170" w:rsidR="005A227B" w:rsidRDefault="005A227B" w:rsidP="002D375B">
      <w:pPr>
        <w:pStyle w:val="Paragrafoelenco"/>
        <w:ind w:left="360"/>
        <w:jc w:val="both"/>
        <w:rPr>
          <w:sz w:val="28"/>
          <w:szCs w:val="28"/>
        </w:rPr>
      </w:pPr>
    </w:p>
    <w:p w14:paraId="74A55D63" w14:textId="06FC87CB" w:rsidR="005A227B" w:rsidRDefault="005A227B" w:rsidP="002D375B">
      <w:pPr>
        <w:pStyle w:val="Paragrafoelenco"/>
        <w:ind w:left="360"/>
        <w:jc w:val="both"/>
        <w:rPr>
          <w:sz w:val="28"/>
          <w:szCs w:val="28"/>
        </w:rPr>
      </w:pPr>
    </w:p>
    <w:p w14:paraId="20F22EB8" w14:textId="05F716A0" w:rsidR="005A227B" w:rsidRDefault="005A227B" w:rsidP="002D375B">
      <w:pPr>
        <w:pStyle w:val="Paragrafoelenco"/>
        <w:ind w:left="360"/>
        <w:jc w:val="both"/>
        <w:rPr>
          <w:sz w:val="28"/>
          <w:szCs w:val="28"/>
        </w:rPr>
      </w:pPr>
    </w:p>
    <w:p w14:paraId="732B9A11" w14:textId="6AC262E1" w:rsidR="005A227B" w:rsidRDefault="005A227B" w:rsidP="002D375B">
      <w:pPr>
        <w:pStyle w:val="Paragrafoelenco"/>
        <w:ind w:left="360"/>
        <w:jc w:val="both"/>
        <w:rPr>
          <w:sz w:val="28"/>
          <w:szCs w:val="28"/>
        </w:rPr>
      </w:pPr>
    </w:p>
    <w:p w14:paraId="3E583060" w14:textId="58449629" w:rsidR="005A227B" w:rsidRDefault="005A227B" w:rsidP="002D375B">
      <w:pPr>
        <w:pStyle w:val="Paragrafoelenco"/>
        <w:ind w:left="360"/>
        <w:jc w:val="both"/>
        <w:rPr>
          <w:sz w:val="28"/>
          <w:szCs w:val="28"/>
        </w:rPr>
      </w:pPr>
    </w:p>
    <w:p w14:paraId="5A418114" w14:textId="1E01C278" w:rsidR="005A227B" w:rsidRDefault="005A227B" w:rsidP="002D375B">
      <w:pPr>
        <w:pStyle w:val="Paragrafoelenco"/>
        <w:ind w:left="360"/>
        <w:jc w:val="both"/>
        <w:rPr>
          <w:sz w:val="28"/>
          <w:szCs w:val="28"/>
        </w:rPr>
      </w:pPr>
    </w:p>
    <w:p w14:paraId="448E4624" w14:textId="2125B709" w:rsidR="005A227B" w:rsidRDefault="005A227B" w:rsidP="002D375B">
      <w:pPr>
        <w:pStyle w:val="Paragrafoelenco"/>
        <w:ind w:left="360"/>
        <w:jc w:val="both"/>
        <w:rPr>
          <w:sz w:val="28"/>
          <w:szCs w:val="28"/>
        </w:rPr>
      </w:pPr>
    </w:p>
    <w:p w14:paraId="3EEB9396" w14:textId="078E2D0D" w:rsidR="005A227B" w:rsidRDefault="005A227B" w:rsidP="002D375B">
      <w:pPr>
        <w:pStyle w:val="Paragrafoelenco"/>
        <w:ind w:left="360"/>
        <w:jc w:val="both"/>
        <w:rPr>
          <w:sz w:val="28"/>
          <w:szCs w:val="28"/>
        </w:rPr>
      </w:pPr>
    </w:p>
    <w:p w14:paraId="7462EF9C" w14:textId="77777777" w:rsidR="005A227B" w:rsidRDefault="005A227B" w:rsidP="002D375B">
      <w:pPr>
        <w:pStyle w:val="Paragrafoelenco"/>
        <w:ind w:left="360"/>
        <w:jc w:val="both"/>
        <w:rPr>
          <w:sz w:val="28"/>
          <w:szCs w:val="28"/>
        </w:rPr>
      </w:pPr>
    </w:p>
    <w:p w14:paraId="1D5942D3" w14:textId="04654AC9" w:rsidR="005E42A5" w:rsidRDefault="005E42A5" w:rsidP="002D375B">
      <w:pPr>
        <w:pStyle w:val="Paragrafoelenco"/>
        <w:ind w:left="360"/>
        <w:jc w:val="both"/>
        <w:rPr>
          <w:sz w:val="28"/>
          <w:szCs w:val="28"/>
        </w:rPr>
      </w:pPr>
    </w:p>
    <w:p w14:paraId="3CF2A1FD" w14:textId="433D3DC1" w:rsidR="005E42A5" w:rsidRDefault="005E42A5" w:rsidP="002D375B">
      <w:pPr>
        <w:pStyle w:val="Paragrafoelenco"/>
        <w:ind w:left="360"/>
        <w:jc w:val="both"/>
        <w:rPr>
          <w:sz w:val="28"/>
          <w:szCs w:val="28"/>
        </w:rPr>
      </w:pPr>
    </w:p>
    <w:p w14:paraId="1F76DC99" w14:textId="2DF99800" w:rsidR="005E42A5" w:rsidRDefault="005E42A5" w:rsidP="002D375B">
      <w:pPr>
        <w:pStyle w:val="Paragrafoelenco"/>
        <w:ind w:left="360"/>
        <w:jc w:val="both"/>
        <w:rPr>
          <w:sz w:val="28"/>
          <w:szCs w:val="28"/>
        </w:rPr>
      </w:pPr>
    </w:p>
    <w:p w14:paraId="5B48F73D" w14:textId="5C33883A" w:rsidR="005E42A5" w:rsidRDefault="005E42A5" w:rsidP="002D375B">
      <w:pPr>
        <w:pStyle w:val="Paragrafoelenco"/>
        <w:ind w:left="360"/>
        <w:jc w:val="both"/>
        <w:rPr>
          <w:sz w:val="28"/>
          <w:szCs w:val="28"/>
        </w:rPr>
      </w:pPr>
    </w:p>
    <w:p w14:paraId="3FFE039E" w14:textId="0EDDA97B" w:rsidR="00882B7A" w:rsidRDefault="00882B7A" w:rsidP="002D375B">
      <w:pPr>
        <w:pStyle w:val="Paragrafoelenco"/>
        <w:ind w:left="360"/>
        <w:jc w:val="both"/>
        <w:rPr>
          <w:sz w:val="28"/>
          <w:szCs w:val="28"/>
        </w:rPr>
      </w:pPr>
    </w:p>
    <w:p w14:paraId="68BB886E" w14:textId="7D6DDF5D" w:rsidR="00882B7A" w:rsidRDefault="00882B7A" w:rsidP="002D375B">
      <w:pPr>
        <w:pStyle w:val="Paragrafoelenco"/>
        <w:ind w:left="360"/>
        <w:jc w:val="both"/>
        <w:rPr>
          <w:sz w:val="28"/>
          <w:szCs w:val="28"/>
        </w:rPr>
      </w:pPr>
    </w:p>
    <w:p w14:paraId="7B1EF934" w14:textId="6E4B3AFF" w:rsidR="00882B7A" w:rsidRDefault="00882B7A" w:rsidP="002D375B">
      <w:pPr>
        <w:pStyle w:val="Paragrafoelenco"/>
        <w:ind w:left="360"/>
        <w:jc w:val="both"/>
        <w:rPr>
          <w:sz w:val="28"/>
          <w:szCs w:val="28"/>
        </w:rPr>
      </w:pPr>
    </w:p>
    <w:p w14:paraId="57233342" w14:textId="7C725718" w:rsidR="00882B7A" w:rsidRDefault="00882B7A" w:rsidP="002D375B">
      <w:pPr>
        <w:pStyle w:val="Paragrafoelenco"/>
        <w:ind w:left="360"/>
        <w:jc w:val="both"/>
        <w:rPr>
          <w:sz w:val="28"/>
          <w:szCs w:val="28"/>
        </w:rPr>
      </w:pPr>
    </w:p>
    <w:p w14:paraId="4984380B" w14:textId="15753F9E" w:rsidR="00882B7A" w:rsidRDefault="00882B7A" w:rsidP="002D375B">
      <w:pPr>
        <w:pStyle w:val="Paragrafoelenco"/>
        <w:ind w:left="360"/>
        <w:jc w:val="both"/>
        <w:rPr>
          <w:sz w:val="28"/>
          <w:szCs w:val="28"/>
        </w:rPr>
      </w:pPr>
    </w:p>
    <w:p w14:paraId="4E164A51" w14:textId="482DEEED" w:rsidR="00882B7A" w:rsidRDefault="00882B7A" w:rsidP="002D375B">
      <w:pPr>
        <w:pStyle w:val="Paragrafoelenco"/>
        <w:ind w:left="360"/>
        <w:jc w:val="both"/>
        <w:rPr>
          <w:sz w:val="28"/>
          <w:szCs w:val="28"/>
        </w:rPr>
      </w:pPr>
    </w:p>
    <w:p w14:paraId="2533CA59" w14:textId="77777777" w:rsidR="00882B7A" w:rsidRDefault="00882B7A" w:rsidP="002D375B">
      <w:pPr>
        <w:pStyle w:val="Paragrafoelenco"/>
        <w:ind w:left="360"/>
        <w:jc w:val="both"/>
        <w:rPr>
          <w:sz w:val="28"/>
          <w:szCs w:val="28"/>
        </w:rPr>
      </w:pPr>
    </w:p>
    <w:p w14:paraId="33310CE6" w14:textId="7BC8AE4A" w:rsidR="00882B7A" w:rsidRDefault="00882B7A" w:rsidP="002D375B">
      <w:pPr>
        <w:pStyle w:val="Paragrafoelenco"/>
        <w:ind w:left="360"/>
        <w:jc w:val="both"/>
        <w:rPr>
          <w:sz w:val="28"/>
          <w:szCs w:val="28"/>
        </w:rPr>
      </w:pPr>
    </w:p>
    <w:p w14:paraId="5CD34BCF" w14:textId="31103903" w:rsidR="00882B7A" w:rsidRDefault="00882B7A" w:rsidP="002D375B">
      <w:pPr>
        <w:pStyle w:val="Paragrafoelenco"/>
        <w:ind w:left="360"/>
        <w:jc w:val="both"/>
        <w:rPr>
          <w:sz w:val="28"/>
          <w:szCs w:val="28"/>
        </w:rPr>
      </w:pPr>
    </w:p>
    <w:p w14:paraId="566808BF" w14:textId="70246D5D" w:rsidR="00882B7A" w:rsidRDefault="00882B7A" w:rsidP="002D375B">
      <w:pPr>
        <w:pStyle w:val="Paragrafoelenco"/>
        <w:ind w:left="360"/>
        <w:jc w:val="both"/>
        <w:rPr>
          <w:sz w:val="28"/>
          <w:szCs w:val="28"/>
        </w:rPr>
      </w:pPr>
    </w:p>
    <w:p w14:paraId="40846ACB" w14:textId="3301B7B4" w:rsidR="00882B7A" w:rsidRDefault="00882B7A" w:rsidP="002D375B">
      <w:pPr>
        <w:pStyle w:val="Paragrafoelenco"/>
        <w:ind w:left="360"/>
        <w:jc w:val="both"/>
        <w:rPr>
          <w:sz w:val="28"/>
          <w:szCs w:val="28"/>
        </w:rPr>
      </w:pPr>
    </w:p>
    <w:p w14:paraId="3B31B709" w14:textId="51F8F393" w:rsidR="00882B7A" w:rsidRDefault="00882B7A" w:rsidP="00882B7A">
      <w:pPr>
        <w:pStyle w:val="Normale1"/>
        <w:jc w:val="both"/>
        <w:rPr>
          <w:rFonts w:ascii="Source Sans Pro" w:hAnsi="Source Sans Pro"/>
          <w:color w:val="464646"/>
          <w:shd w:val="clear" w:color="auto" w:fill="FFFFFF"/>
        </w:rPr>
      </w:pPr>
    </w:p>
    <w:p w14:paraId="7D47A62A" w14:textId="084E9D6A" w:rsidR="00882B7A" w:rsidRDefault="00882B7A" w:rsidP="00882B7A">
      <w:pPr>
        <w:pStyle w:val="Normale1"/>
        <w:jc w:val="center"/>
        <w:rPr>
          <w:rFonts w:ascii="Source Sans Pro" w:hAnsi="Source Sans Pro"/>
          <w:color w:val="464646"/>
          <w:shd w:val="clear" w:color="auto" w:fill="FFFFFF"/>
        </w:rPr>
      </w:pPr>
      <w:r>
        <w:rPr>
          <w:noProof/>
        </w:rPr>
        <w:drawing>
          <wp:inline distT="0" distB="0" distL="0" distR="0" wp14:anchorId="1E1ECD03" wp14:editId="350E7FEE">
            <wp:extent cx="3124200" cy="109474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0" cy="1094740"/>
                    </a:xfrm>
                    <a:prstGeom prst="rect">
                      <a:avLst/>
                    </a:prstGeom>
                    <a:noFill/>
                    <a:ln>
                      <a:noFill/>
                    </a:ln>
                  </pic:spPr>
                </pic:pic>
              </a:graphicData>
            </a:graphic>
          </wp:inline>
        </w:drawing>
      </w:r>
      <w:r>
        <w:rPr>
          <w:rFonts w:ascii="Source Sans Pro" w:hAnsi="Source Sans Pro"/>
          <w:color w:val="464646"/>
          <w:shd w:val="clear" w:color="auto" w:fill="FFFFFF"/>
        </w:rPr>
        <w:t xml:space="preserve"> </w:t>
      </w:r>
    </w:p>
    <w:p w14:paraId="40BE878D" w14:textId="77777777" w:rsidR="00882B7A" w:rsidRDefault="00882B7A" w:rsidP="00882B7A">
      <w:pPr>
        <w:pStyle w:val="Normale1"/>
        <w:jc w:val="center"/>
        <w:rPr>
          <w:rFonts w:ascii="Source Sans Pro" w:hAnsi="Source Sans Pro"/>
          <w:color w:val="464646"/>
          <w:shd w:val="clear" w:color="auto" w:fill="FFFFFF"/>
        </w:rPr>
      </w:pPr>
      <w:r>
        <w:rPr>
          <w:rFonts w:ascii="Source Sans Pro" w:hAnsi="Source Sans Pro"/>
          <w:color w:val="464646"/>
          <w:shd w:val="clear" w:color="auto" w:fill="FFFFFF"/>
        </w:rPr>
        <w:t xml:space="preserve"> </w:t>
      </w:r>
    </w:p>
    <w:p w14:paraId="68631472" w14:textId="77777777" w:rsidR="00882B7A" w:rsidRDefault="00882B7A" w:rsidP="00882B7A">
      <w:pPr>
        <w:pStyle w:val="Normale1"/>
        <w:rPr>
          <w:rFonts w:ascii="Cambria Math" w:hAnsi="Cambria Math"/>
        </w:rPr>
      </w:pPr>
      <w:r w:rsidRPr="00882B7A">
        <w:rPr>
          <w:rFonts w:asciiTheme="minorHAnsi" w:hAnsiTheme="minorHAnsi"/>
        </w:rPr>
        <w:t>Quest'opera</w:t>
      </w:r>
      <w:r>
        <w:rPr>
          <w:rFonts w:ascii="Cambria Math" w:hAnsi="Cambria Math"/>
        </w:rPr>
        <w:t xml:space="preserve"> è stata rilasciata con licenza Creative Commons Attribuzione - Non commerciale - Condividi allo stesso modo 4.0 Internazionale. </w:t>
      </w:r>
    </w:p>
    <w:p w14:paraId="33BDDA87" w14:textId="29D50DA6" w:rsidR="00882B7A" w:rsidRPr="00DE43FF" w:rsidRDefault="00882B7A" w:rsidP="00DE43FF">
      <w:pPr>
        <w:pStyle w:val="Normale1"/>
        <w:rPr>
          <w:rFonts w:ascii="Cambria Math" w:hAnsi="Cambria Math"/>
        </w:rPr>
      </w:pPr>
      <w:r>
        <w:rPr>
          <w:rFonts w:ascii="Cambria Math" w:hAnsi="Cambria Math"/>
        </w:rPr>
        <w:t xml:space="preserve">Copia della licenza consultabile al sito web: </w:t>
      </w:r>
      <w:r>
        <w:rPr>
          <w:rFonts w:ascii="Cambria Math" w:hAnsi="Cambria Math"/>
          <w:color w:val="0070C0"/>
          <w:u w:val="single"/>
        </w:rPr>
        <w:t>http://creativecommons.org/licenses/by-nc-sa/4.0/</w:t>
      </w:r>
    </w:p>
    <w:sectPr w:rsidR="00882B7A" w:rsidRPr="00DE43FF" w:rsidSect="00C27841">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1F007" w14:textId="77777777" w:rsidR="00D91BD9" w:rsidRDefault="00D91BD9" w:rsidP="007115A4">
      <w:r>
        <w:separator/>
      </w:r>
    </w:p>
  </w:endnote>
  <w:endnote w:type="continuationSeparator" w:id="0">
    <w:p w14:paraId="19D09B66" w14:textId="77777777" w:rsidR="00D91BD9" w:rsidRDefault="00D91BD9" w:rsidP="00711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084563"/>
      <w:docPartObj>
        <w:docPartGallery w:val="Page Numbers (Bottom of Page)"/>
        <w:docPartUnique/>
      </w:docPartObj>
    </w:sdtPr>
    <w:sdtEndPr/>
    <w:sdtContent>
      <w:p w14:paraId="48201027" w14:textId="74AD937B" w:rsidR="0048360E" w:rsidRDefault="0048360E">
        <w:pPr>
          <w:pStyle w:val="Pidipagina"/>
          <w:jc w:val="right"/>
        </w:pPr>
        <w:r>
          <w:fldChar w:fldCharType="begin"/>
        </w:r>
        <w:r>
          <w:instrText>PAGE   \* MERGEFORMAT</w:instrText>
        </w:r>
        <w:r>
          <w:fldChar w:fldCharType="separate"/>
        </w:r>
        <w:r>
          <w:t>2</w:t>
        </w:r>
        <w:r>
          <w:fldChar w:fldCharType="end"/>
        </w:r>
      </w:p>
    </w:sdtContent>
  </w:sdt>
  <w:p w14:paraId="3661EC0E" w14:textId="77777777" w:rsidR="0048360E" w:rsidRDefault="0048360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6DA14" w14:textId="77777777" w:rsidR="00D91BD9" w:rsidRDefault="00D91BD9" w:rsidP="007115A4">
      <w:r>
        <w:separator/>
      </w:r>
    </w:p>
  </w:footnote>
  <w:footnote w:type="continuationSeparator" w:id="0">
    <w:p w14:paraId="22E4166C" w14:textId="77777777" w:rsidR="00D91BD9" w:rsidRDefault="00D91BD9" w:rsidP="00711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7C2C30"/>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B442BC74"/>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43602408"/>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C38BCA2"/>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A9C0CEB4"/>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CEA3E8"/>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12DD1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C64930"/>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1AE11A"/>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ABF43800"/>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27E49B1"/>
    <w:multiLevelType w:val="hybridMultilevel"/>
    <w:tmpl w:val="8CCA902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DB2AC3"/>
    <w:multiLevelType w:val="hybridMultilevel"/>
    <w:tmpl w:val="4F087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C56004"/>
    <w:multiLevelType w:val="multilevel"/>
    <w:tmpl w:val="7FCE767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E6C651B"/>
    <w:multiLevelType w:val="hybridMultilevel"/>
    <w:tmpl w:val="25B2AA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A144ED"/>
    <w:multiLevelType w:val="hybridMultilevel"/>
    <w:tmpl w:val="9244ACEA"/>
    <w:lvl w:ilvl="0" w:tplc="9E9E97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260173D"/>
    <w:multiLevelType w:val="hybridMultilevel"/>
    <w:tmpl w:val="53F41D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8402C1"/>
    <w:multiLevelType w:val="hybridMultilevel"/>
    <w:tmpl w:val="C67650D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start w:val="1"/>
      <w:numFmt w:val="decimal"/>
      <w:lvlText w:val="%7."/>
      <w:lvlJc w:val="left"/>
      <w:pPr>
        <w:ind w:left="36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21C94D6B"/>
    <w:multiLevelType w:val="hybridMultilevel"/>
    <w:tmpl w:val="B246B2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28E49D0"/>
    <w:multiLevelType w:val="hybridMultilevel"/>
    <w:tmpl w:val="8138BE1A"/>
    <w:lvl w:ilvl="0" w:tplc="2788056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91F365F"/>
    <w:multiLevelType w:val="hybridMultilevel"/>
    <w:tmpl w:val="4A7E36F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18A32AB"/>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6CA1D2A"/>
    <w:multiLevelType w:val="multilevel"/>
    <w:tmpl w:val="04090023"/>
    <w:styleLink w:val="ArticoloSezion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3AEB0273"/>
    <w:multiLevelType w:val="multilevel"/>
    <w:tmpl w:val="526206A0"/>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3EF0302A"/>
    <w:multiLevelType w:val="hybridMultilevel"/>
    <w:tmpl w:val="0572278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8761612"/>
    <w:multiLevelType w:val="multilevel"/>
    <w:tmpl w:val="EFCCEA6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9350CFB"/>
    <w:multiLevelType w:val="multilevel"/>
    <w:tmpl w:val="9DF09F0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DD030BF"/>
    <w:multiLevelType w:val="hybridMultilevel"/>
    <w:tmpl w:val="802CC0E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5DEC6B47"/>
    <w:multiLevelType w:val="multilevel"/>
    <w:tmpl w:val="604E1C0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E536A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BE0C1E"/>
    <w:multiLevelType w:val="hybridMultilevel"/>
    <w:tmpl w:val="1CE6E2C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C3A3336"/>
    <w:multiLevelType w:val="hybridMultilevel"/>
    <w:tmpl w:val="A42806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AD3C1B"/>
    <w:multiLevelType w:val="hybridMultilevel"/>
    <w:tmpl w:val="33E68D6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7972F37"/>
    <w:multiLevelType w:val="hybridMultilevel"/>
    <w:tmpl w:val="EF86A988"/>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2" w15:restartNumberingAfterBreak="0">
    <w:nsid w:val="7D8C2C6D"/>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3"/>
  </w:num>
  <w:num w:numId="2">
    <w:abstractNumId w:val="15"/>
  </w:num>
  <w:num w:numId="3">
    <w:abstractNumId w:val="11"/>
  </w:num>
  <w:num w:numId="4">
    <w:abstractNumId w:val="39"/>
  </w:num>
  <w:num w:numId="5">
    <w:abstractNumId w:val="19"/>
  </w:num>
  <w:num w:numId="6">
    <w:abstractNumId w:val="28"/>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25"/>
  </w:num>
  <w:num w:numId="20">
    <w:abstractNumId w:val="35"/>
  </w:num>
  <w:num w:numId="21">
    <w:abstractNumId w:val="30"/>
  </w:num>
  <w:num w:numId="22">
    <w:abstractNumId w:val="13"/>
  </w:num>
  <w:num w:numId="23">
    <w:abstractNumId w:val="42"/>
  </w:num>
  <w:num w:numId="24">
    <w:abstractNumId w:val="36"/>
  </w:num>
  <w:num w:numId="25">
    <w:abstractNumId w:val="26"/>
  </w:num>
  <w:num w:numId="26">
    <w:abstractNumId w:val="27"/>
  </w:num>
  <w:num w:numId="27">
    <w:abstractNumId w:val="18"/>
  </w:num>
  <w:num w:numId="28">
    <w:abstractNumId w:val="20"/>
  </w:num>
  <w:num w:numId="29">
    <w:abstractNumId w:val="14"/>
  </w:num>
  <w:num w:numId="30">
    <w:abstractNumId w:val="32"/>
  </w:num>
  <w:num w:numId="31">
    <w:abstractNumId w:val="34"/>
  </w:num>
  <w:num w:numId="32">
    <w:abstractNumId w:val="10"/>
  </w:num>
  <w:num w:numId="33">
    <w:abstractNumId w:val="29"/>
  </w:num>
  <w:num w:numId="34">
    <w:abstractNumId w:val="23"/>
  </w:num>
  <w:num w:numId="35">
    <w:abstractNumId w:val="22"/>
  </w:num>
  <w:num w:numId="36">
    <w:abstractNumId w:val="40"/>
  </w:num>
  <w:num w:numId="37">
    <w:abstractNumId w:val="21"/>
  </w:num>
  <w:num w:numId="38">
    <w:abstractNumId w:val="38"/>
  </w:num>
  <w:num w:numId="39">
    <w:abstractNumId w:val="16"/>
  </w:num>
  <w:num w:numId="40">
    <w:abstractNumId w:val="41"/>
  </w:num>
  <w:num w:numId="41">
    <w:abstractNumId w:val="12"/>
  </w:num>
  <w:num w:numId="42">
    <w:abstractNumId w:val="1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4E"/>
    <w:rsid w:val="00051541"/>
    <w:rsid w:val="0006582B"/>
    <w:rsid w:val="00077168"/>
    <w:rsid w:val="000A742C"/>
    <w:rsid w:val="000D606A"/>
    <w:rsid w:val="000F44BF"/>
    <w:rsid w:val="00107183"/>
    <w:rsid w:val="00171B2C"/>
    <w:rsid w:val="001C6ED8"/>
    <w:rsid w:val="001D5C4E"/>
    <w:rsid w:val="001E1887"/>
    <w:rsid w:val="0020514C"/>
    <w:rsid w:val="002913D7"/>
    <w:rsid w:val="002A51BC"/>
    <w:rsid w:val="002D375B"/>
    <w:rsid w:val="002E382E"/>
    <w:rsid w:val="003C6339"/>
    <w:rsid w:val="003E4945"/>
    <w:rsid w:val="003E7058"/>
    <w:rsid w:val="0045261F"/>
    <w:rsid w:val="0048360E"/>
    <w:rsid w:val="004A2AE0"/>
    <w:rsid w:val="004B2752"/>
    <w:rsid w:val="004E108E"/>
    <w:rsid w:val="004F1C33"/>
    <w:rsid w:val="00551C41"/>
    <w:rsid w:val="0056376C"/>
    <w:rsid w:val="0059109C"/>
    <w:rsid w:val="0059404F"/>
    <w:rsid w:val="005A227B"/>
    <w:rsid w:val="005E42A5"/>
    <w:rsid w:val="00645252"/>
    <w:rsid w:val="00656E04"/>
    <w:rsid w:val="006D3D74"/>
    <w:rsid w:val="007115A4"/>
    <w:rsid w:val="00715E3E"/>
    <w:rsid w:val="00764143"/>
    <w:rsid w:val="00791E2C"/>
    <w:rsid w:val="007B62E2"/>
    <w:rsid w:val="00820567"/>
    <w:rsid w:val="00820AEB"/>
    <w:rsid w:val="00832425"/>
    <w:rsid w:val="0083569A"/>
    <w:rsid w:val="008366BA"/>
    <w:rsid w:val="00882B7A"/>
    <w:rsid w:val="009176BC"/>
    <w:rsid w:val="009F6FD3"/>
    <w:rsid w:val="00A41DB9"/>
    <w:rsid w:val="00A81948"/>
    <w:rsid w:val="00A9204E"/>
    <w:rsid w:val="00AB7575"/>
    <w:rsid w:val="00AF646E"/>
    <w:rsid w:val="00B05C83"/>
    <w:rsid w:val="00B21B61"/>
    <w:rsid w:val="00B23BF0"/>
    <w:rsid w:val="00B34BDB"/>
    <w:rsid w:val="00B91A8D"/>
    <w:rsid w:val="00BE2F96"/>
    <w:rsid w:val="00C133BC"/>
    <w:rsid w:val="00C27841"/>
    <w:rsid w:val="00C573DB"/>
    <w:rsid w:val="00CA39E3"/>
    <w:rsid w:val="00CC58D3"/>
    <w:rsid w:val="00CF16E7"/>
    <w:rsid w:val="00D20A70"/>
    <w:rsid w:val="00D44F86"/>
    <w:rsid w:val="00D50282"/>
    <w:rsid w:val="00D53C22"/>
    <w:rsid w:val="00D8500B"/>
    <w:rsid w:val="00D91BD9"/>
    <w:rsid w:val="00DE43FF"/>
    <w:rsid w:val="00E11375"/>
    <w:rsid w:val="00E62EBC"/>
    <w:rsid w:val="00E95671"/>
    <w:rsid w:val="00EC4C59"/>
    <w:rsid w:val="00F17FD3"/>
    <w:rsid w:val="00F43B33"/>
    <w:rsid w:val="00FA1257"/>
    <w:rsid w:val="00FD7F11"/>
    <w:rsid w:val="00FF074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7D9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5A4"/>
    <w:rPr>
      <w:rFonts w:ascii="Calibri" w:hAnsi="Calibri" w:cs="Calibri"/>
    </w:rPr>
  </w:style>
  <w:style w:type="paragraph" w:styleId="Titolo1">
    <w:name w:val="heading 1"/>
    <w:basedOn w:val="Normale"/>
    <w:next w:val="Normale"/>
    <w:link w:val="Titolo1Carattere"/>
    <w:uiPriority w:val="9"/>
    <w:qFormat/>
    <w:rsid w:val="007115A4"/>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olo2">
    <w:name w:val="heading 2"/>
    <w:basedOn w:val="Normale"/>
    <w:next w:val="Normale"/>
    <w:link w:val="Titolo2Carattere"/>
    <w:uiPriority w:val="9"/>
    <w:unhideWhenUsed/>
    <w:qFormat/>
    <w:rsid w:val="007115A4"/>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olo3">
    <w:name w:val="heading 3"/>
    <w:basedOn w:val="Normale"/>
    <w:next w:val="Normale"/>
    <w:link w:val="Titolo3Carattere"/>
    <w:uiPriority w:val="9"/>
    <w:unhideWhenUsed/>
    <w:qFormat/>
    <w:rsid w:val="007115A4"/>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olo4">
    <w:name w:val="heading 4"/>
    <w:basedOn w:val="Normale"/>
    <w:next w:val="Normale"/>
    <w:link w:val="Titolo4Carattere"/>
    <w:uiPriority w:val="9"/>
    <w:unhideWhenUsed/>
    <w:qFormat/>
    <w:rsid w:val="007115A4"/>
    <w:pPr>
      <w:keepNext/>
      <w:keepLines/>
      <w:spacing w:before="40"/>
      <w:outlineLvl w:val="3"/>
    </w:pPr>
    <w:rPr>
      <w:rFonts w:ascii="Calibri Light" w:eastAsiaTheme="majorEastAsia" w:hAnsi="Calibri Light" w:cs="Calibri Light"/>
      <w:i/>
      <w:iCs/>
      <w:color w:val="1F4E79" w:themeColor="accent1" w:themeShade="80"/>
    </w:rPr>
  </w:style>
  <w:style w:type="paragraph" w:styleId="Titolo5">
    <w:name w:val="heading 5"/>
    <w:basedOn w:val="Normale"/>
    <w:next w:val="Normale"/>
    <w:link w:val="Titolo5Carattere"/>
    <w:uiPriority w:val="9"/>
    <w:unhideWhenUsed/>
    <w:qFormat/>
    <w:rsid w:val="007115A4"/>
    <w:pPr>
      <w:keepNext/>
      <w:keepLines/>
      <w:spacing w:before="40"/>
      <w:outlineLvl w:val="4"/>
    </w:pPr>
    <w:rPr>
      <w:rFonts w:ascii="Calibri Light" w:eastAsiaTheme="majorEastAsia" w:hAnsi="Calibri Light" w:cs="Calibri Light"/>
      <w:color w:val="1F4E79" w:themeColor="accent1" w:themeShade="80"/>
    </w:rPr>
  </w:style>
  <w:style w:type="paragraph" w:styleId="Titolo6">
    <w:name w:val="heading 6"/>
    <w:basedOn w:val="Normale"/>
    <w:next w:val="Normale"/>
    <w:link w:val="Titolo6Carattere"/>
    <w:uiPriority w:val="9"/>
    <w:unhideWhenUsed/>
    <w:qFormat/>
    <w:rsid w:val="007115A4"/>
    <w:pPr>
      <w:keepNext/>
      <w:keepLines/>
      <w:spacing w:before="40"/>
      <w:outlineLvl w:val="5"/>
    </w:pPr>
    <w:rPr>
      <w:rFonts w:ascii="Calibri Light" w:eastAsiaTheme="majorEastAsia" w:hAnsi="Calibri Light" w:cs="Calibri Light"/>
      <w:color w:val="1F4D78" w:themeColor="accent1" w:themeShade="7F"/>
    </w:rPr>
  </w:style>
  <w:style w:type="paragraph" w:styleId="Titolo7">
    <w:name w:val="heading 7"/>
    <w:basedOn w:val="Normale"/>
    <w:next w:val="Normale"/>
    <w:link w:val="Titolo7Carattere"/>
    <w:uiPriority w:val="9"/>
    <w:unhideWhenUsed/>
    <w:qFormat/>
    <w:rsid w:val="007115A4"/>
    <w:pPr>
      <w:keepNext/>
      <w:keepLines/>
      <w:spacing w:before="40"/>
      <w:outlineLvl w:val="6"/>
    </w:pPr>
    <w:rPr>
      <w:rFonts w:ascii="Calibri Light" w:eastAsiaTheme="majorEastAsia" w:hAnsi="Calibri Light" w:cs="Calibri Light"/>
      <w:i/>
      <w:iCs/>
      <w:color w:val="1F4D78" w:themeColor="accent1" w:themeShade="7F"/>
    </w:rPr>
  </w:style>
  <w:style w:type="paragraph" w:styleId="Titolo8">
    <w:name w:val="heading 8"/>
    <w:basedOn w:val="Normale"/>
    <w:next w:val="Normale"/>
    <w:link w:val="Titolo8Carattere"/>
    <w:uiPriority w:val="9"/>
    <w:unhideWhenUsed/>
    <w:qFormat/>
    <w:rsid w:val="007115A4"/>
    <w:pPr>
      <w:keepNext/>
      <w:keepLines/>
      <w:spacing w:before="40"/>
      <w:outlineLvl w:val="7"/>
    </w:pPr>
    <w:rPr>
      <w:rFonts w:ascii="Calibri Light" w:eastAsiaTheme="majorEastAsia" w:hAnsi="Calibri Light" w:cs="Calibri Light"/>
      <w:color w:val="272727" w:themeColor="text1" w:themeTint="D8"/>
      <w:szCs w:val="21"/>
    </w:rPr>
  </w:style>
  <w:style w:type="paragraph" w:styleId="Titolo9">
    <w:name w:val="heading 9"/>
    <w:basedOn w:val="Normale"/>
    <w:next w:val="Normale"/>
    <w:link w:val="Titolo9Carattere"/>
    <w:uiPriority w:val="9"/>
    <w:unhideWhenUsed/>
    <w:qFormat/>
    <w:rsid w:val="007115A4"/>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15A4"/>
    <w:rPr>
      <w:rFonts w:ascii="Calibri Light" w:eastAsiaTheme="majorEastAsia" w:hAnsi="Calibri Light" w:cs="Calibri Light"/>
      <w:color w:val="1F4E79" w:themeColor="accent1" w:themeShade="80"/>
      <w:sz w:val="32"/>
      <w:szCs w:val="32"/>
    </w:rPr>
  </w:style>
  <w:style w:type="character" w:customStyle="1" w:styleId="Titolo2Carattere">
    <w:name w:val="Titolo 2 Carattere"/>
    <w:basedOn w:val="Carpredefinitoparagrafo"/>
    <w:link w:val="Titolo2"/>
    <w:uiPriority w:val="9"/>
    <w:rsid w:val="007115A4"/>
    <w:rPr>
      <w:rFonts w:ascii="Calibri Light" w:eastAsiaTheme="majorEastAsia" w:hAnsi="Calibri Light" w:cs="Calibri Light"/>
      <w:color w:val="1F4E79" w:themeColor="accent1" w:themeShade="80"/>
      <w:sz w:val="26"/>
      <w:szCs w:val="26"/>
    </w:rPr>
  </w:style>
  <w:style w:type="character" w:customStyle="1" w:styleId="Titolo3Carattere">
    <w:name w:val="Titolo 3 Carattere"/>
    <w:basedOn w:val="Carpredefinitoparagrafo"/>
    <w:link w:val="Titolo3"/>
    <w:uiPriority w:val="9"/>
    <w:rsid w:val="007115A4"/>
    <w:rPr>
      <w:rFonts w:ascii="Calibri Light" w:eastAsiaTheme="majorEastAsia" w:hAnsi="Calibri Light" w:cs="Calibri Light"/>
      <w:color w:val="1F4D78" w:themeColor="accent1" w:themeShade="7F"/>
      <w:sz w:val="24"/>
      <w:szCs w:val="24"/>
    </w:rPr>
  </w:style>
  <w:style w:type="character" w:customStyle="1" w:styleId="Titolo4Carattere">
    <w:name w:val="Titolo 4 Carattere"/>
    <w:basedOn w:val="Carpredefinitoparagrafo"/>
    <w:link w:val="Titolo4"/>
    <w:uiPriority w:val="9"/>
    <w:rsid w:val="007115A4"/>
    <w:rPr>
      <w:rFonts w:ascii="Calibri Light" w:eastAsiaTheme="majorEastAsia" w:hAnsi="Calibri Light" w:cs="Calibri Light"/>
      <w:i/>
      <w:iCs/>
      <w:color w:val="1F4E79" w:themeColor="accent1" w:themeShade="80"/>
    </w:rPr>
  </w:style>
  <w:style w:type="character" w:customStyle="1" w:styleId="Titolo5Carattere">
    <w:name w:val="Titolo 5 Carattere"/>
    <w:basedOn w:val="Carpredefinitoparagrafo"/>
    <w:link w:val="Titolo5"/>
    <w:uiPriority w:val="9"/>
    <w:rsid w:val="007115A4"/>
    <w:rPr>
      <w:rFonts w:ascii="Calibri Light" w:eastAsiaTheme="majorEastAsia" w:hAnsi="Calibri Light" w:cs="Calibri Light"/>
      <w:color w:val="1F4E79" w:themeColor="accent1" w:themeShade="80"/>
    </w:rPr>
  </w:style>
  <w:style w:type="character" w:customStyle="1" w:styleId="Titolo6Carattere">
    <w:name w:val="Titolo 6 Carattere"/>
    <w:basedOn w:val="Carpredefinitoparagrafo"/>
    <w:link w:val="Titolo6"/>
    <w:uiPriority w:val="9"/>
    <w:rsid w:val="007115A4"/>
    <w:rPr>
      <w:rFonts w:ascii="Calibri Light" w:eastAsiaTheme="majorEastAsia" w:hAnsi="Calibri Light" w:cs="Calibri Light"/>
      <w:color w:val="1F4D78" w:themeColor="accent1" w:themeShade="7F"/>
    </w:rPr>
  </w:style>
  <w:style w:type="character" w:customStyle="1" w:styleId="Titolo7Carattere">
    <w:name w:val="Titolo 7 Carattere"/>
    <w:basedOn w:val="Carpredefinitoparagrafo"/>
    <w:link w:val="Titolo7"/>
    <w:uiPriority w:val="9"/>
    <w:rsid w:val="007115A4"/>
    <w:rPr>
      <w:rFonts w:ascii="Calibri Light" w:eastAsiaTheme="majorEastAsia" w:hAnsi="Calibri Light" w:cs="Calibri Light"/>
      <w:i/>
      <w:iCs/>
      <w:color w:val="1F4D78" w:themeColor="accent1" w:themeShade="7F"/>
    </w:rPr>
  </w:style>
  <w:style w:type="character" w:customStyle="1" w:styleId="Titolo8Carattere">
    <w:name w:val="Titolo 8 Carattere"/>
    <w:basedOn w:val="Carpredefinitoparagrafo"/>
    <w:link w:val="Titolo8"/>
    <w:uiPriority w:val="9"/>
    <w:rsid w:val="007115A4"/>
    <w:rPr>
      <w:rFonts w:ascii="Calibri Light" w:eastAsiaTheme="majorEastAsia" w:hAnsi="Calibri Light" w:cs="Calibri Light"/>
      <w:color w:val="272727" w:themeColor="text1" w:themeTint="D8"/>
      <w:szCs w:val="21"/>
    </w:rPr>
  </w:style>
  <w:style w:type="character" w:customStyle="1" w:styleId="Titolo9Carattere">
    <w:name w:val="Titolo 9 Carattere"/>
    <w:basedOn w:val="Carpredefinitoparagrafo"/>
    <w:link w:val="Titolo9"/>
    <w:uiPriority w:val="9"/>
    <w:rsid w:val="007115A4"/>
    <w:rPr>
      <w:rFonts w:ascii="Calibri Light" w:eastAsiaTheme="majorEastAsia" w:hAnsi="Calibri Light" w:cs="Calibri Light"/>
      <w:i/>
      <w:iCs/>
      <w:color w:val="272727" w:themeColor="text1" w:themeTint="D8"/>
      <w:szCs w:val="21"/>
    </w:rPr>
  </w:style>
  <w:style w:type="paragraph" w:styleId="Titolo">
    <w:name w:val="Title"/>
    <w:basedOn w:val="Normale"/>
    <w:next w:val="Normale"/>
    <w:link w:val="TitoloCarattere"/>
    <w:uiPriority w:val="10"/>
    <w:qFormat/>
    <w:rsid w:val="007115A4"/>
    <w:pPr>
      <w:contextualSpacing/>
    </w:pPr>
    <w:rPr>
      <w:rFonts w:ascii="Calibri Light" w:eastAsiaTheme="majorEastAsia" w:hAnsi="Calibri Light" w:cs="Calibri Light"/>
      <w:spacing w:val="-10"/>
      <w:kern w:val="28"/>
      <w:sz w:val="56"/>
      <w:szCs w:val="56"/>
    </w:rPr>
  </w:style>
  <w:style w:type="character" w:customStyle="1" w:styleId="TitoloCarattere">
    <w:name w:val="Titolo Carattere"/>
    <w:basedOn w:val="Carpredefinitoparagrafo"/>
    <w:link w:val="Titolo"/>
    <w:uiPriority w:val="10"/>
    <w:rsid w:val="007115A4"/>
    <w:rPr>
      <w:rFonts w:ascii="Calibri Light" w:eastAsiaTheme="majorEastAsia" w:hAnsi="Calibri Light" w:cs="Calibri Light"/>
      <w:spacing w:val="-10"/>
      <w:kern w:val="28"/>
      <w:sz w:val="56"/>
      <w:szCs w:val="56"/>
    </w:rPr>
  </w:style>
  <w:style w:type="paragraph" w:styleId="Sottotitolo">
    <w:name w:val="Subtitle"/>
    <w:basedOn w:val="Normale"/>
    <w:next w:val="Normale"/>
    <w:link w:val="SottotitoloCarattere"/>
    <w:uiPriority w:val="11"/>
    <w:qFormat/>
    <w:rsid w:val="007115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7115A4"/>
    <w:rPr>
      <w:rFonts w:ascii="Calibri" w:eastAsiaTheme="minorEastAsia" w:hAnsi="Calibri" w:cs="Calibri"/>
      <w:color w:val="5A5A5A" w:themeColor="text1" w:themeTint="A5"/>
      <w:spacing w:val="15"/>
    </w:rPr>
  </w:style>
  <w:style w:type="character" w:styleId="Enfasidelicata">
    <w:name w:val="Subtle Emphasis"/>
    <w:basedOn w:val="Carpredefinitoparagrafo"/>
    <w:uiPriority w:val="19"/>
    <w:qFormat/>
    <w:rsid w:val="007115A4"/>
    <w:rPr>
      <w:rFonts w:ascii="Calibri" w:hAnsi="Calibri" w:cs="Calibri"/>
      <w:i/>
      <w:iCs/>
      <w:color w:val="404040" w:themeColor="text1" w:themeTint="BF"/>
    </w:rPr>
  </w:style>
  <w:style w:type="character" w:styleId="Enfasicorsivo">
    <w:name w:val="Emphasis"/>
    <w:basedOn w:val="Carpredefinitoparagrafo"/>
    <w:uiPriority w:val="20"/>
    <w:qFormat/>
    <w:rsid w:val="007115A4"/>
    <w:rPr>
      <w:rFonts w:ascii="Calibri" w:hAnsi="Calibri" w:cs="Calibri"/>
      <w:i/>
      <w:iCs/>
    </w:rPr>
  </w:style>
  <w:style w:type="character" w:styleId="Enfasiintensa">
    <w:name w:val="Intense Emphasis"/>
    <w:basedOn w:val="Carpredefinitoparagrafo"/>
    <w:uiPriority w:val="21"/>
    <w:qFormat/>
    <w:rsid w:val="007115A4"/>
    <w:rPr>
      <w:rFonts w:ascii="Calibri" w:hAnsi="Calibri" w:cs="Calibri"/>
      <w:i/>
      <w:iCs/>
      <w:color w:val="1F4E79" w:themeColor="accent1" w:themeShade="80"/>
    </w:rPr>
  </w:style>
  <w:style w:type="character" w:styleId="Enfasigrassetto">
    <w:name w:val="Strong"/>
    <w:basedOn w:val="Carpredefinitoparagrafo"/>
    <w:uiPriority w:val="22"/>
    <w:qFormat/>
    <w:rsid w:val="007115A4"/>
    <w:rPr>
      <w:rFonts w:ascii="Calibri" w:hAnsi="Calibri" w:cs="Calibri"/>
      <w:b/>
      <w:bCs/>
    </w:rPr>
  </w:style>
  <w:style w:type="paragraph" w:styleId="Citazione">
    <w:name w:val="Quote"/>
    <w:basedOn w:val="Normale"/>
    <w:next w:val="Normale"/>
    <w:link w:val="CitazioneCarattere"/>
    <w:uiPriority w:val="29"/>
    <w:qFormat/>
    <w:rsid w:val="007115A4"/>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7115A4"/>
    <w:rPr>
      <w:rFonts w:ascii="Calibri" w:hAnsi="Calibri" w:cs="Calibri"/>
      <w:i/>
      <w:iCs/>
      <w:color w:val="404040" w:themeColor="text1" w:themeTint="BF"/>
    </w:rPr>
  </w:style>
  <w:style w:type="paragraph" w:styleId="Citazioneintensa">
    <w:name w:val="Intense Quote"/>
    <w:basedOn w:val="Normale"/>
    <w:next w:val="Normale"/>
    <w:link w:val="CitazioneintensaCarattere"/>
    <w:uiPriority w:val="30"/>
    <w:qFormat/>
    <w:rsid w:val="007115A4"/>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rsid w:val="007115A4"/>
    <w:rPr>
      <w:rFonts w:ascii="Calibri" w:hAnsi="Calibri" w:cs="Calibri"/>
      <w:i/>
      <w:iCs/>
      <w:color w:val="1F4E79" w:themeColor="accent1" w:themeShade="80"/>
    </w:rPr>
  </w:style>
  <w:style w:type="character" w:styleId="Riferimentodelicato">
    <w:name w:val="Subtle Reference"/>
    <w:basedOn w:val="Carpredefinitoparagrafo"/>
    <w:uiPriority w:val="31"/>
    <w:qFormat/>
    <w:rsid w:val="007115A4"/>
    <w:rPr>
      <w:rFonts w:ascii="Calibri" w:hAnsi="Calibri" w:cs="Calibri"/>
      <w:smallCaps/>
      <w:color w:val="5A5A5A" w:themeColor="text1" w:themeTint="A5"/>
    </w:rPr>
  </w:style>
  <w:style w:type="character" w:styleId="Riferimentointenso">
    <w:name w:val="Intense Reference"/>
    <w:basedOn w:val="Carpredefinitoparagrafo"/>
    <w:uiPriority w:val="32"/>
    <w:qFormat/>
    <w:rsid w:val="007115A4"/>
    <w:rPr>
      <w:rFonts w:ascii="Calibri" w:hAnsi="Calibri" w:cs="Calibri"/>
      <w:b/>
      <w:bCs/>
      <w:caps w:val="0"/>
      <w:smallCaps/>
      <w:color w:val="1F4E79" w:themeColor="accent1" w:themeShade="80"/>
      <w:spacing w:val="5"/>
    </w:rPr>
  </w:style>
  <w:style w:type="character" w:styleId="Titolodellibro">
    <w:name w:val="Book Title"/>
    <w:basedOn w:val="Carpredefinitoparagrafo"/>
    <w:uiPriority w:val="33"/>
    <w:qFormat/>
    <w:rsid w:val="007115A4"/>
    <w:rPr>
      <w:rFonts w:ascii="Calibri" w:hAnsi="Calibri" w:cs="Calibri"/>
      <w:b/>
      <w:bCs/>
      <w:i/>
      <w:iCs/>
      <w:spacing w:val="5"/>
    </w:rPr>
  </w:style>
  <w:style w:type="character" w:styleId="Collegamentoipertestuale">
    <w:name w:val="Hyperlink"/>
    <w:basedOn w:val="Carpredefinitoparagrafo"/>
    <w:uiPriority w:val="99"/>
    <w:unhideWhenUsed/>
    <w:rsid w:val="007115A4"/>
    <w:rPr>
      <w:rFonts w:ascii="Calibri" w:hAnsi="Calibri" w:cs="Calibri"/>
      <w:color w:val="1F4E79" w:themeColor="accent1" w:themeShade="80"/>
      <w:u w:val="single"/>
    </w:rPr>
  </w:style>
  <w:style w:type="character" w:styleId="Collegamentovisitato">
    <w:name w:val="FollowedHyperlink"/>
    <w:basedOn w:val="Carpredefinitoparagrafo"/>
    <w:uiPriority w:val="99"/>
    <w:unhideWhenUsed/>
    <w:rsid w:val="007115A4"/>
    <w:rPr>
      <w:rFonts w:ascii="Calibri" w:hAnsi="Calibri" w:cs="Calibri"/>
      <w:color w:val="954F72" w:themeColor="followedHyperlink"/>
      <w:u w:val="single"/>
    </w:rPr>
  </w:style>
  <w:style w:type="paragraph" w:styleId="Didascalia">
    <w:name w:val="caption"/>
    <w:basedOn w:val="Normale"/>
    <w:next w:val="Normale"/>
    <w:uiPriority w:val="35"/>
    <w:unhideWhenUsed/>
    <w:qFormat/>
    <w:rsid w:val="007115A4"/>
    <w:pPr>
      <w:spacing w:after="200"/>
    </w:pPr>
    <w:rPr>
      <w:i/>
      <w:iCs/>
      <w:color w:val="44546A" w:themeColor="text2"/>
      <w:szCs w:val="18"/>
    </w:rPr>
  </w:style>
  <w:style w:type="paragraph" w:styleId="Testofumetto">
    <w:name w:val="Balloon Text"/>
    <w:basedOn w:val="Normale"/>
    <w:link w:val="TestofumettoCarattere"/>
    <w:uiPriority w:val="99"/>
    <w:semiHidden/>
    <w:unhideWhenUsed/>
    <w:rsid w:val="007115A4"/>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7115A4"/>
    <w:rPr>
      <w:rFonts w:ascii="Segoe UI" w:hAnsi="Segoe UI" w:cs="Segoe UI"/>
      <w:szCs w:val="18"/>
    </w:rPr>
  </w:style>
  <w:style w:type="paragraph" w:styleId="Testodelblocco">
    <w:name w:val="Block Text"/>
    <w:basedOn w:val="Normale"/>
    <w:uiPriority w:val="99"/>
    <w:semiHidden/>
    <w:unhideWhenUsed/>
    <w:rsid w:val="007115A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ltesto3">
    <w:name w:val="Body Text 3"/>
    <w:basedOn w:val="Normale"/>
    <w:link w:val="Corpodeltesto3Carattere"/>
    <w:uiPriority w:val="99"/>
    <w:semiHidden/>
    <w:unhideWhenUsed/>
    <w:rsid w:val="007115A4"/>
    <w:pPr>
      <w:spacing w:after="120"/>
    </w:pPr>
    <w:rPr>
      <w:szCs w:val="16"/>
    </w:rPr>
  </w:style>
  <w:style w:type="character" w:customStyle="1" w:styleId="Corpodeltesto3Carattere">
    <w:name w:val="Corpo del testo 3 Carattere"/>
    <w:basedOn w:val="Carpredefinitoparagrafo"/>
    <w:link w:val="Corpodeltesto3"/>
    <w:uiPriority w:val="99"/>
    <w:semiHidden/>
    <w:rsid w:val="007115A4"/>
    <w:rPr>
      <w:rFonts w:ascii="Calibri" w:hAnsi="Calibri" w:cs="Calibri"/>
      <w:szCs w:val="16"/>
    </w:rPr>
  </w:style>
  <w:style w:type="paragraph" w:styleId="Rientrocorpodeltesto3">
    <w:name w:val="Body Text Indent 3"/>
    <w:basedOn w:val="Normale"/>
    <w:link w:val="Rientrocorpodeltesto3Carattere"/>
    <w:uiPriority w:val="99"/>
    <w:semiHidden/>
    <w:unhideWhenUsed/>
    <w:rsid w:val="007115A4"/>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7115A4"/>
    <w:rPr>
      <w:rFonts w:ascii="Calibri" w:hAnsi="Calibri" w:cs="Calibri"/>
      <w:szCs w:val="16"/>
    </w:rPr>
  </w:style>
  <w:style w:type="character" w:styleId="Rimandocommento">
    <w:name w:val="annotation reference"/>
    <w:basedOn w:val="Carpredefinitoparagrafo"/>
    <w:uiPriority w:val="99"/>
    <w:semiHidden/>
    <w:unhideWhenUsed/>
    <w:rsid w:val="007115A4"/>
    <w:rPr>
      <w:rFonts w:ascii="Calibri" w:hAnsi="Calibri" w:cs="Calibri"/>
      <w:sz w:val="22"/>
      <w:szCs w:val="16"/>
    </w:rPr>
  </w:style>
  <w:style w:type="paragraph" w:styleId="Testocommento">
    <w:name w:val="annotation text"/>
    <w:basedOn w:val="Normale"/>
    <w:link w:val="TestocommentoCarattere"/>
    <w:uiPriority w:val="99"/>
    <w:semiHidden/>
    <w:unhideWhenUsed/>
    <w:rsid w:val="007115A4"/>
    <w:rPr>
      <w:szCs w:val="20"/>
    </w:rPr>
  </w:style>
  <w:style w:type="character" w:customStyle="1" w:styleId="TestocommentoCarattere">
    <w:name w:val="Testo commento Carattere"/>
    <w:basedOn w:val="Carpredefinitoparagrafo"/>
    <w:link w:val="Testocommento"/>
    <w:uiPriority w:val="99"/>
    <w:semiHidden/>
    <w:rsid w:val="007115A4"/>
    <w:rPr>
      <w:rFonts w:ascii="Calibri" w:hAnsi="Calibri" w:cs="Calibri"/>
      <w:szCs w:val="20"/>
    </w:rPr>
  </w:style>
  <w:style w:type="paragraph" w:styleId="Soggettocommento">
    <w:name w:val="annotation subject"/>
    <w:basedOn w:val="Testocommento"/>
    <w:next w:val="Testocommento"/>
    <w:link w:val="SoggettocommentoCarattere"/>
    <w:uiPriority w:val="99"/>
    <w:semiHidden/>
    <w:unhideWhenUsed/>
    <w:rsid w:val="007115A4"/>
    <w:rPr>
      <w:b/>
      <w:bCs/>
    </w:rPr>
  </w:style>
  <w:style w:type="character" w:customStyle="1" w:styleId="SoggettocommentoCarattere">
    <w:name w:val="Soggetto commento Carattere"/>
    <w:basedOn w:val="TestocommentoCarattere"/>
    <w:link w:val="Soggettocommento"/>
    <w:uiPriority w:val="99"/>
    <w:semiHidden/>
    <w:rsid w:val="007115A4"/>
    <w:rPr>
      <w:rFonts w:ascii="Calibri" w:hAnsi="Calibri" w:cs="Calibri"/>
      <w:b/>
      <w:bCs/>
      <w:szCs w:val="20"/>
    </w:rPr>
  </w:style>
  <w:style w:type="paragraph" w:styleId="Mappadocumento">
    <w:name w:val="Document Map"/>
    <w:basedOn w:val="Normale"/>
    <w:link w:val="MappadocumentoCarattere"/>
    <w:uiPriority w:val="99"/>
    <w:semiHidden/>
    <w:unhideWhenUsed/>
    <w:rsid w:val="007115A4"/>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7115A4"/>
    <w:rPr>
      <w:rFonts w:ascii="Segoe UI" w:hAnsi="Segoe UI" w:cs="Segoe UI"/>
      <w:szCs w:val="16"/>
    </w:rPr>
  </w:style>
  <w:style w:type="paragraph" w:styleId="Testonotadichiusura">
    <w:name w:val="endnote text"/>
    <w:basedOn w:val="Normale"/>
    <w:link w:val="TestonotadichiusuraCarattere"/>
    <w:uiPriority w:val="99"/>
    <w:semiHidden/>
    <w:unhideWhenUsed/>
    <w:rsid w:val="007115A4"/>
    <w:rPr>
      <w:szCs w:val="20"/>
    </w:rPr>
  </w:style>
  <w:style w:type="character" w:customStyle="1" w:styleId="TestonotadichiusuraCarattere">
    <w:name w:val="Testo nota di chiusura Carattere"/>
    <w:basedOn w:val="Carpredefinitoparagrafo"/>
    <w:link w:val="Testonotadichiusura"/>
    <w:uiPriority w:val="99"/>
    <w:semiHidden/>
    <w:rsid w:val="007115A4"/>
    <w:rPr>
      <w:rFonts w:ascii="Calibri" w:hAnsi="Calibri" w:cs="Calibri"/>
      <w:szCs w:val="20"/>
    </w:rPr>
  </w:style>
  <w:style w:type="paragraph" w:styleId="Indirizzomittente">
    <w:name w:val="envelope return"/>
    <w:basedOn w:val="Normale"/>
    <w:uiPriority w:val="99"/>
    <w:semiHidden/>
    <w:unhideWhenUsed/>
    <w:rsid w:val="007115A4"/>
    <w:rPr>
      <w:rFonts w:ascii="Calibri Light" w:eastAsiaTheme="majorEastAsia" w:hAnsi="Calibri Light" w:cs="Calibri Light"/>
      <w:szCs w:val="20"/>
    </w:rPr>
  </w:style>
  <w:style w:type="paragraph" w:styleId="Testonotaapidipagina">
    <w:name w:val="footnote text"/>
    <w:basedOn w:val="Normale"/>
    <w:link w:val="TestonotaapidipaginaCarattere"/>
    <w:uiPriority w:val="99"/>
    <w:semiHidden/>
    <w:unhideWhenUsed/>
    <w:rsid w:val="007115A4"/>
    <w:rPr>
      <w:szCs w:val="20"/>
    </w:rPr>
  </w:style>
  <w:style w:type="character" w:customStyle="1" w:styleId="TestonotaapidipaginaCarattere">
    <w:name w:val="Testo nota a piè di pagina Carattere"/>
    <w:basedOn w:val="Carpredefinitoparagrafo"/>
    <w:link w:val="Testonotaapidipagina"/>
    <w:uiPriority w:val="99"/>
    <w:semiHidden/>
    <w:rsid w:val="007115A4"/>
    <w:rPr>
      <w:rFonts w:ascii="Calibri" w:hAnsi="Calibri" w:cs="Calibri"/>
      <w:szCs w:val="20"/>
    </w:rPr>
  </w:style>
  <w:style w:type="character" w:styleId="CodiceHTML">
    <w:name w:val="HTML Code"/>
    <w:basedOn w:val="Carpredefinitoparagrafo"/>
    <w:uiPriority w:val="99"/>
    <w:semiHidden/>
    <w:unhideWhenUsed/>
    <w:rsid w:val="007115A4"/>
    <w:rPr>
      <w:rFonts w:ascii="Consolas" w:hAnsi="Consolas" w:cs="Calibri"/>
      <w:sz w:val="22"/>
      <w:szCs w:val="20"/>
    </w:rPr>
  </w:style>
  <w:style w:type="character" w:styleId="TastieraHTML">
    <w:name w:val="HTML Keyboard"/>
    <w:basedOn w:val="Carpredefinitoparagrafo"/>
    <w:uiPriority w:val="99"/>
    <w:semiHidden/>
    <w:unhideWhenUsed/>
    <w:rsid w:val="007115A4"/>
    <w:rPr>
      <w:rFonts w:ascii="Consolas" w:hAnsi="Consolas" w:cs="Calibri"/>
      <w:sz w:val="22"/>
      <w:szCs w:val="20"/>
    </w:rPr>
  </w:style>
  <w:style w:type="paragraph" w:styleId="PreformattatoHTML">
    <w:name w:val="HTML Preformatted"/>
    <w:basedOn w:val="Normale"/>
    <w:link w:val="PreformattatoHTMLCarattere"/>
    <w:uiPriority w:val="99"/>
    <w:semiHidden/>
    <w:unhideWhenUsed/>
    <w:rsid w:val="007115A4"/>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7115A4"/>
    <w:rPr>
      <w:rFonts w:ascii="Consolas" w:hAnsi="Consolas" w:cs="Calibri"/>
      <w:szCs w:val="20"/>
    </w:rPr>
  </w:style>
  <w:style w:type="character" w:styleId="MacchinadascrivereHTML">
    <w:name w:val="HTML Typewriter"/>
    <w:basedOn w:val="Carpredefinitoparagrafo"/>
    <w:uiPriority w:val="99"/>
    <w:semiHidden/>
    <w:unhideWhenUsed/>
    <w:rsid w:val="007115A4"/>
    <w:rPr>
      <w:rFonts w:ascii="Consolas" w:hAnsi="Consolas" w:cs="Calibri"/>
      <w:sz w:val="22"/>
      <w:szCs w:val="20"/>
    </w:rPr>
  </w:style>
  <w:style w:type="paragraph" w:styleId="Testomacro">
    <w:name w:val="macro"/>
    <w:link w:val="TestomacroCarattere"/>
    <w:uiPriority w:val="99"/>
    <w:semiHidden/>
    <w:unhideWhenUsed/>
    <w:rsid w:val="007115A4"/>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stomacroCarattere">
    <w:name w:val="Testo macro Carattere"/>
    <w:basedOn w:val="Carpredefinitoparagrafo"/>
    <w:link w:val="Testomacro"/>
    <w:uiPriority w:val="99"/>
    <w:semiHidden/>
    <w:rsid w:val="007115A4"/>
    <w:rPr>
      <w:rFonts w:ascii="Consolas" w:hAnsi="Consolas" w:cs="Calibri"/>
      <w:szCs w:val="20"/>
    </w:rPr>
  </w:style>
  <w:style w:type="paragraph" w:styleId="Testonormale">
    <w:name w:val="Plain Text"/>
    <w:basedOn w:val="Normale"/>
    <w:link w:val="TestonormaleCarattere"/>
    <w:uiPriority w:val="99"/>
    <w:semiHidden/>
    <w:unhideWhenUsed/>
    <w:rsid w:val="007115A4"/>
    <w:rPr>
      <w:rFonts w:ascii="Consolas" w:hAnsi="Consolas"/>
      <w:szCs w:val="21"/>
    </w:rPr>
  </w:style>
  <w:style w:type="character" w:customStyle="1" w:styleId="TestonormaleCarattere">
    <w:name w:val="Testo normale Carattere"/>
    <w:basedOn w:val="Carpredefinitoparagrafo"/>
    <w:link w:val="Testonormale"/>
    <w:uiPriority w:val="99"/>
    <w:semiHidden/>
    <w:rsid w:val="007115A4"/>
    <w:rPr>
      <w:rFonts w:ascii="Consolas" w:hAnsi="Consolas" w:cs="Calibri"/>
      <w:szCs w:val="21"/>
    </w:rPr>
  </w:style>
  <w:style w:type="character" w:styleId="Testosegnaposto">
    <w:name w:val="Placeholder Text"/>
    <w:basedOn w:val="Carpredefinitoparagrafo"/>
    <w:uiPriority w:val="99"/>
    <w:semiHidden/>
    <w:rsid w:val="007115A4"/>
    <w:rPr>
      <w:rFonts w:ascii="Calibri" w:hAnsi="Calibri" w:cs="Calibri"/>
      <w:color w:val="3B3838" w:themeColor="background2" w:themeShade="40"/>
    </w:rPr>
  </w:style>
  <w:style w:type="paragraph" w:styleId="Intestazione">
    <w:name w:val="header"/>
    <w:basedOn w:val="Normale"/>
    <w:link w:val="IntestazioneCarattere"/>
    <w:uiPriority w:val="99"/>
    <w:unhideWhenUsed/>
    <w:rsid w:val="007115A4"/>
  </w:style>
  <w:style w:type="character" w:customStyle="1" w:styleId="IntestazioneCarattere">
    <w:name w:val="Intestazione Carattere"/>
    <w:basedOn w:val="Carpredefinitoparagrafo"/>
    <w:link w:val="Intestazione"/>
    <w:uiPriority w:val="99"/>
    <w:rsid w:val="007115A4"/>
    <w:rPr>
      <w:rFonts w:ascii="Calibri" w:hAnsi="Calibri" w:cs="Calibri"/>
    </w:rPr>
  </w:style>
  <w:style w:type="paragraph" w:styleId="Pidipagina">
    <w:name w:val="footer"/>
    <w:basedOn w:val="Normale"/>
    <w:link w:val="PidipaginaCarattere"/>
    <w:uiPriority w:val="99"/>
    <w:unhideWhenUsed/>
    <w:rsid w:val="007115A4"/>
  </w:style>
  <w:style w:type="character" w:customStyle="1" w:styleId="PidipaginaCarattere">
    <w:name w:val="Piè di pagina Carattere"/>
    <w:basedOn w:val="Carpredefinitoparagrafo"/>
    <w:link w:val="Pidipagina"/>
    <w:uiPriority w:val="99"/>
    <w:rsid w:val="007115A4"/>
    <w:rPr>
      <w:rFonts w:ascii="Calibri" w:hAnsi="Calibri" w:cs="Calibri"/>
    </w:rPr>
  </w:style>
  <w:style w:type="paragraph" w:styleId="Sommario9">
    <w:name w:val="toc 9"/>
    <w:basedOn w:val="Normale"/>
    <w:next w:val="Normale"/>
    <w:autoRedefine/>
    <w:uiPriority w:val="39"/>
    <w:semiHidden/>
    <w:unhideWhenUsed/>
    <w:rsid w:val="007115A4"/>
    <w:pPr>
      <w:spacing w:after="120"/>
      <w:ind w:left="1757"/>
    </w:pPr>
  </w:style>
  <w:style w:type="character" w:styleId="Menzione">
    <w:name w:val="Mention"/>
    <w:basedOn w:val="Carpredefinitoparagrafo"/>
    <w:uiPriority w:val="99"/>
    <w:semiHidden/>
    <w:unhideWhenUsed/>
    <w:rsid w:val="007115A4"/>
    <w:rPr>
      <w:rFonts w:ascii="Calibri" w:hAnsi="Calibri" w:cs="Calibri"/>
      <w:color w:val="2B579A"/>
      <w:shd w:val="clear" w:color="auto" w:fill="E1DFDD"/>
    </w:rPr>
  </w:style>
  <w:style w:type="numbering" w:styleId="111111">
    <w:name w:val="Outline List 2"/>
    <w:basedOn w:val="Nessunelenco"/>
    <w:uiPriority w:val="99"/>
    <w:semiHidden/>
    <w:unhideWhenUsed/>
    <w:rsid w:val="007115A4"/>
    <w:pPr>
      <w:numPr>
        <w:numId w:val="24"/>
      </w:numPr>
    </w:pPr>
  </w:style>
  <w:style w:type="numbering" w:styleId="1ai">
    <w:name w:val="Outline List 1"/>
    <w:basedOn w:val="Nessunelenco"/>
    <w:uiPriority w:val="99"/>
    <w:semiHidden/>
    <w:unhideWhenUsed/>
    <w:rsid w:val="007115A4"/>
    <w:pPr>
      <w:numPr>
        <w:numId w:val="25"/>
      </w:numPr>
    </w:pPr>
  </w:style>
  <w:style w:type="character" w:styleId="VariabileHTML">
    <w:name w:val="HTML Variable"/>
    <w:basedOn w:val="Carpredefinitoparagrafo"/>
    <w:uiPriority w:val="99"/>
    <w:semiHidden/>
    <w:unhideWhenUsed/>
    <w:rsid w:val="007115A4"/>
    <w:rPr>
      <w:rFonts w:ascii="Calibri" w:hAnsi="Calibri" w:cs="Calibri"/>
      <w:i/>
      <w:iCs/>
    </w:rPr>
  </w:style>
  <w:style w:type="paragraph" w:styleId="IndirizzoHTML">
    <w:name w:val="HTML Address"/>
    <w:basedOn w:val="Normale"/>
    <w:link w:val="IndirizzoHTMLCarattere"/>
    <w:uiPriority w:val="99"/>
    <w:semiHidden/>
    <w:unhideWhenUsed/>
    <w:rsid w:val="007115A4"/>
    <w:rPr>
      <w:i/>
      <w:iCs/>
    </w:rPr>
  </w:style>
  <w:style w:type="character" w:customStyle="1" w:styleId="IndirizzoHTMLCarattere">
    <w:name w:val="Indirizzo HTML Carattere"/>
    <w:basedOn w:val="Carpredefinitoparagrafo"/>
    <w:link w:val="IndirizzoHTML"/>
    <w:uiPriority w:val="99"/>
    <w:semiHidden/>
    <w:rsid w:val="007115A4"/>
    <w:rPr>
      <w:rFonts w:ascii="Calibri" w:hAnsi="Calibri" w:cs="Calibri"/>
      <w:i/>
      <w:iCs/>
    </w:rPr>
  </w:style>
  <w:style w:type="character" w:styleId="DefinizioneHTML">
    <w:name w:val="HTML Definition"/>
    <w:basedOn w:val="Carpredefinitoparagrafo"/>
    <w:uiPriority w:val="99"/>
    <w:semiHidden/>
    <w:unhideWhenUsed/>
    <w:rsid w:val="007115A4"/>
    <w:rPr>
      <w:rFonts w:ascii="Calibri" w:hAnsi="Calibri" w:cs="Calibri"/>
      <w:i/>
      <w:iCs/>
    </w:rPr>
  </w:style>
  <w:style w:type="character" w:styleId="CitazioneHTML">
    <w:name w:val="HTML Cite"/>
    <w:basedOn w:val="Carpredefinitoparagrafo"/>
    <w:uiPriority w:val="99"/>
    <w:semiHidden/>
    <w:unhideWhenUsed/>
    <w:rsid w:val="007115A4"/>
    <w:rPr>
      <w:rFonts w:ascii="Calibri" w:hAnsi="Calibri" w:cs="Calibri"/>
      <w:i/>
      <w:iCs/>
    </w:rPr>
  </w:style>
  <w:style w:type="character" w:styleId="EsempioHTML">
    <w:name w:val="HTML Sample"/>
    <w:basedOn w:val="Carpredefinitoparagrafo"/>
    <w:uiPriority w:val="99"/>
    <w:semiHidden/>
    <w:unhideWhenUsed/>
    <w:rsid w:val="007115A4"/>
    <w:rPr>
      <w:rFonts w:ascii="Consolas" w:hAnsi="Consolas" w:cs="Calibri"/>
      <w:sz w:val="24"/>
      <w:szCs w:val="24"/>
    </w:rPr>
  </w:style>
  <w:style w:type="character" w:styleId="AcronimoHTML">
    <w:name w:val="HTML Acronym"/>
    <w:basedOn w:val="Carpredefinitoparagrafo"/>
    <w:uiPriority w:val="99"/>
    <w:semiHidden/>
    <w:unhideWhenUsed/>
    <w:rsid w:val="007115A4"/>
    <w:rPr>
      <w:rFonts w:ascii="Calibri" w:hAnsi="Calibri" w:cs="Calibri"/>
    </w:rPr>
  </w:style>
  <w:style w:type="paragraph" w:styleId="Sommario1">
    <w:name w:val="toc 1"/>
    <w:basedOn w:val="Normale"/>
    <w:next w:val="Normale"/>
    <w:autoRedefine/>
    <w:uiPriority w:val="39"/>
    <w:unhideWhenUsed/>
    <w:rsid w:val="007115A4"/>
    <w:pPr>
      <w:spacing w:after="100"/>
    </w:pPr>
  </w:style>
  <w:style w:type="paragraph" w:styleId="Sommario2">
    <w:name w:val="toc 2"/>
    <w:basedOn w:val="Normale"/>
    <w:next w:val="Normale"/>
    <w:autoRedefine/>
    <w:uiPriority w:val="39"/>
    <w:unhideWhenUsed/>
    <w:rsid w:val="007115A4"/>
    <w:pPr>
      <w:spacing w:after="100"/>
      <w:ind w:left="220"/>
    </w:pPr>
  </w:style>
  <w:style w:type="paragraph" w:styleId="Sommario3">
    <w:name w:val="toc 3"/>
    <w:basedOn w:val="Normale"/>
    <w:next w:val="Normale"/>
    <w:autoRedefine/>
    <w:uiPriority w:val="39"/>
    <w:semiHidden/>
    <w:unhideWhenUsed/>
    <w:rsid w:val="007115A4"/>
    <w:pPr>
      <w:spacing w:after="100"/>
      <w:ind w:left="440"/>
    </w:pPr>
  </w:style>
  <w:style w:type="paragraph" w:styleId="Sommario4">
    <w:name w:val="toc 4"/>
    <w:basedOn w:val="Normale"/>
    <w:next w:val="Normale"/>
    <w:autoRedefine/>
    <w:uiPriority w:val="39"/>
    <w:semiHidden/>
    <w:unhideWhenUsed/>
    <w:rsid w:val="007115A4"/>
    <w:pPr>
      <w:spacing w:after="100"/>
      <w:ind w:left="660"/>
    </w:pPr>
  </w:style>
  <w:style w:type="paragraph" w:styleId="Sommario5">
    <w:name w:val="toc 5"/>
    <w:basedOn w:val="Normale"/>
    <w:next w:val="Normale"/>
    <w:autoRedefine/>
    <w:uiPriority w:val="39"/>
    <w:semiHidden/>
    <w:unhideWhenUsed/>
    <w:rsid w:val="007115A4"/>
    <w:pPr>
      <w:spacing w:after="100"/>
      <w:ind w:left="880"/>
    </w:pPr>
  </w:style>
  <w:style w:type="paragraph" w:styleId="Sommario6">
    <w:name w:val="toc 6"/>
    <w:basedOn w:val="Normale"/>
    <w:next w:val="Normale"/>
    <w:autoRedefine/>
    <w:uiPriority w:val="39"/>
    <w:semiHidden/>
    <w:unhideWhenUsed/>
    <w:rsid w:val="007115A4"/>
    <w:pPr>
      <w:spacing w:after="100"/>
      <w:ind w:left="1100"/>
    </w:pPr>
  </w:style>
  <w:style w:type="paragraph" w:styleId="Sommario7">
    <w:name w:val="toc 7"/>
    <w:basedOn w:val="Normale"/>
    <w:next w:val="Normale"/>
    <w:autoRedefine/>
    <w:uiPriority w:val="39"/>
    <w:semiHidden/>
    <w:unhideWhenUsed/>
    <w:rsid w:val="007115A4"/>
    <w:pPr>
      <w:spacing w:after="100"/>
      <w:ind w:left="1320"/>
    </w:pPr>
  </w:style>
  <w:style w:type="paragraph" w:styleId="Sommario8">
    <w:name w:val="toc 8"/>
    <w:basedOn w:val="Normale"/>
    <w:next w:val="Normale"/>
    <w:autoRedefine/>
    <w:uiPriority w:val="39"/>
    <w:semiHidden/>
    <w:unhideWhenUsed/>
    <w:rsid w:val="007115A4"/>
    <w:pPr>
      <w:spacing w:after="100"/>
      <w:ind w:left="1540"/>
    </w:pPr>
  </w:style>
  <w:style w:type="paragraph" w:styleId="Titolosommario">
    <w:name w:val="TOC Heading"/>
    <w:basedOn w:val="Titolo1"/>
    <w:next w:val="Normale"/>
    <w:uiPriority w:val="39"/>
    <w:unhideWhenUsed/>
    <w:qFormat/>
    <w:rsid w:val="007115A4"/>
    <w:pPr>
      <w:outlineLvl w:val="9"/>
    </w:pPr>
    <w:rPr>
      <w:color w:val="2E74B5" w:themeColor="accent1" w:themeShade="BF"/>
    </w:rPr>
  </w:style>
  <w:style w:type="table" w:styleId="Tabellaprofessionale">
    <w:name w:val="Table Professional"/>
    <w:basedOn w:val="Tabellanormale"/>
    <w:uiPriority w:val="99"/>
    <w:semiHidden/>
    <w:unhideWhenUsed/>
    <w:rsid w:val="007115A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lencomedio1">
    <w:name w:val="Medium List 1"/>
    <w:basedOn w:val="Tabellanormale"/>
    <w:uiPriority w:val="65"/>
    <w:semiHidden/>
    <w:unhideWhenUsed/>
    <w:rsid w:val="007115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7115A4"/>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Elencomedio1-Colore2">
    <w:name w:val="Medium List 1 Accent 2"/>
    <w:basedOn w:val="Tabellanormale"/>
    <w:uiPriority w:val="65"/>
    <w:semiHidden/>
    <w:unhideWhenUsed/>
    <w:rsid w:val="007115A4"/>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Elencomedio1-Colore3">
    <w:name w:val="Medium List 1 Accent 3"/>
    <w:basedOn w:val="Tabellanormale"/>
    <w:uiPriority w:val="65"/>
    <w:semiHidden/>
    <w:unhideWhenUsed/>
    <w:rsid w:val="007115A4"/>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semiHidden/>
    <w:unhideWhenUsed/>
    <w:rsid w:val="007115A4"/>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semiHidden/>
    <w:unhideWhenUsed/>
    <w:rsid w:val="007115A4"/>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Elencomedio1-Colore6">
    <w:name w:val="Medium List 1 Accent 6"/>
    <w:basedOn w:val="Tabellanormale"/>
    <w:uiPriority w:val="65"/>
    <w:semiHidden/>
    <w:unhideWhenUsed/>
    <w:rsid w:val="007115A4"/>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7115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7115A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7115A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7115A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7115A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7115A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7115A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gliamedia1">
    <w:name w:val="Medium Grid 1"/>
    <w:basedOn w:val="Tabellanormale"/>
    <w:uiPriority w:val="67"/>
    <w:semiHidden/>
    <w:unhideWhenUsed/>
    <w:rsid w:val="007115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7115A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media1-Colore2">
    <w:name w:val="Medium Grid 1 Accent 2"/>
    <w:basedOn w:val="Tabellanormale"/>
    <w:uiPriority w:val="67"/>
    <w:semiHidden/>
    <w:unhideWhenUsed/>
    <w:rsid w:val="007115A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media1-Colore3">
    <w:name w:val="Medium Grid 1 Accent 3"/>
    <w:basedOn w:val="Tabellanormale"/>
    <w:uiPriority w:val="67"/>
    <w:semiHidden/>
    <w:unhideWhenUsed/>
    <w:rsid w:val="007115A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semiHidden/>
    <w:unhideWhenUsed/>
    <w:rsid w:val="007115A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semiHidden/>
    <w:unhideWhenUsed/>
    <w:rsid w:val="007115A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gliamedia1-Colore6">
    <w:name w:val="Medium Grid 1 Accent 6"/>
    <w:basedOn w:val="Tabellanormale"/>
    <w:uiPriority w:val="67"/>
    <w:semiHidden/>
    <w:unhideWhenUsed/>
    <w:rsid w:val="007115A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gliamedia3-Colore2">
    <w:name w:val="Medium Grid 3 Accent 2"/>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gliamedia3-Colore3">
    <w:name w:val="Medium Grid 3 Accent 3"/>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gliamedia3-Colore4">
    <w:name w:val="Medium Grid 3 Accent 4"/>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gliamedia3-Colore5">
    <w:name w:val="Medium Grid 3 Accent 5"/>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gliamedia3-Colore6">
    <w:name w:val="Medium Grid 3 Accent 6"/>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e"/>
    <w:next w:val="Normale"/>
    <w:uiPriority w:val="37"/>
    <w:semiHidden/>
    <w:unhideWhenUsed/>
    <w:rsid w:val="007115A4"/>
  </w:style>
  <w:style w:type="character" w:styleId="Hashtag">
    <w:name w:val="Hashtag"/>
    <w:basedOn w:val="Carpredefinitoparagrafo"/>
    <w:uiPriority w:val="99"/>
    <w:semiHidden/>
    <w:unhideWhenUsed/>
    <w:rsid w:val="007115A4"/>
    <w:rPr>
      <w:rFonts w:ascii="Calibri" w:hAnsi="Calibri" w:cs="Calibri"/>
      <w:color w:val="2B579A"/>
      <w:shd w:val="clear" w:color="auto" w:fill="E1DFDD"/>
    </w:rPr>
  </w:style>
  <w:style w:type="paragraph" w:styleId="Intestazionemessaggio">
    <w:name w:val="Message Header"/>
    <w:basedOn w:val="Normale"/>
    <w:link w:val="IntestazionemessaggioCarattere"/>
    <w:uiPriority w:val="99"/>
    <w:semiHidden/>
    <w:unhideWhenUsed/>
    <w:rsid w:val="007115A4"/>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IntestazionemessaggioCarattere">
    <w:name w:val="Intestazione messaggio Carattere"/>
    <w:basedOn w:val="Carpredefinitoparagrafo"/>
    <w:link w:val="Intestazionemessaggio"/>
    <w:uiPriority w:val="99"/>
    <w:semiHidden/>
    <w:rsid w:val="007115A4"/>
    <w:rPr>
      <w:rFonts w:ascii="Calibri Light" w:eastAsiaTheme="majorEastAsia" w:hAnsi="Calibri Light" w:cs="Calibri Light"/>
      <w:sz w:val="24"/>
      <w:szCs w:val="24"/>
      <w:shd w:val="pct20" w:color="auto" w:fill="auto"/>
    </w:rPr>
  </w:style>
  <w:style w:type="table" w:styleId="Tabellaelegante">
    <w:name w:val="Table Elegant"/>
    <w:basedOn w:val="Tabellanormale"/>
    <w:uiPriority w:val="99"/>
    <w:semiHidden/>
    <w:unhideWhenUsed/>
    <w:rsid w:val="007115A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lenco">
    <w:name w:val="List"/>
    <w:basedOn w:val="Normale"/>
    <w:uiPriority w:val="99"/>
    <w:semiHidden/>
    <w:unhideWhenUsed/>
    <w:rsid w:val="007115A4"/>
    <w:pPr>
      <w:ind w:left="360" w:hanging="360"/>
      <w:contextualSpacing/>
    </w:pPr>
  </w:style>
  <w:style w:type="paragraph" w:styleId="Elenco2">
    <w:name w:val="List 2"/>
    <w:basedOn w:val="Normale"/>
    <w:uiPriority w:val="99"/>
    <w:semiHidden/>
    <w:unhideWhenUsed/>
    <w:rsid w:val="007115A4"/>
    <w:pPr>
      <w:ind w:left="720" w:hanging="360"/>
      <w:contextualSpacing/>
    </w:pPr>
  </w:style>
  <w:style w:type="paragraph" w:styleId="Elenco3">
    <w:name w:val="List 3"/>
    <w:basedOn w:val="Normale"/>
    <w:uiPriority w:val="99"/>
    <w:semiHidden/>
    <w:unhideWhenUsed/>
    <w:rsid w:val="007115A4"/>
    <w:pPr>
      <w:ind w:left="1080" w:hanging="360"/>
      <w:contextualSpacing/>
    </w:pPr>
  </w:style>
  <w:style w:type="paragraph" w:styleId="Elenco4">
    <w:name w:val="List 4"/>
    <w:basedOn w:val="Normale"/>
    <w:uiPriority w:val="99"/>
    <w:semiHidden/>
    <w:unhideWhenUsed/>
    <w:rsid w:val="007115A4"/>
    <w:pPr>
      <w:ind w:left="1440" w:hanging="360"/>
      <w:contextualSpacing/>
    </w:pPr>
  </w:style>
  <w:style w:type="paragraph" w:styleId="Elenco5">
    <w:name w:val="List 5"/>
    <w:basedOn w:val="Normale"/>
    <w:uiPriority w:val="99"/>
    <w:semiHidden/>
    <w:unhideWhenUsed/>
    <w:rsid w:val="007115A4"/>
    <w:pPr>
      <w:ind w:left="1800" w:hanging="360"/>
      <w:contextualSpacing/>
    </w:pPr>
  </w:style>
  <w:style w:type="table" w:styleId="Elencotabella1">
    <w:name w:val="Table List 1"/>
    <w:basedOn w:val="Tabellanormale"/>
    <w:uiPriority w:val="99"/>
    <w:semiHidden/>
    <w:unhideWhenUsed/>
    <w:rsid w:val="007115A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7115A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7115A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7115A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7115A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7115A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7115A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Elencocontinua">
    <w:name w:val="List Continue"/>
    <w:basedOn w:val="Normale"/>
    <w:uiPriority w:val="99"/>
    <w:semiHidden/>
    <w:unhideWhenUsed/>
    <w:rsid w:val="007115A4"/>
    <w:pPr>
      <w:spacing w:after="120"/>
      <w:ind w:left="360"/>
      <w:contextualSpacing/>
    </w:pPr>
  </w:style>
  <w:style w:type="paragraph" w:styleId="Elencocontinua2">
    <w:name w:val="List Continue 2"/>
    <w:basedOn w:val="Normale"/>
    <w:uiPriority w:val="99"/>
    <w:semiHidden/>
    <w:unhideWhenUsed/>
    <w:rsid w:val="007115A4"/>
    <w:pPr>
      <w:spacing w:after="120"/>
      <w:ind w:left="720"/>
      <w:contextualSpacing/>
    </w:pPr>
  </w:style>
  <w:style w:type="paragraph" w:styleId="Elencocontinua3">
    <w:name w:val="List Continue 3"/>
    <w:basedOn w:val="Normale"/>
    <w:uiPriority w:val="99"/>
    <w:semiHidden/>
    <w:unhideWhenUsed/>
    <w:rsid w:val="007115A4"/>
    <w:pPr>
      <w:spacing w:after="120"/>
      <w:ind w:left="1080"/>
      <w:contextualSpacing/>
    </w:pPr>
  </w:style>
  <w:style w:type="paragraph" w:styleId="Elencocontinua4">
    <w:name w:val="List Continue 4"/>
    <w:basedOn w:val="Normale"/>
    <w:uiPriority w:val="99"/>
    <w:semiHidden/>
    <w:unhideWhenUsed/>
    <w:rsid w:val="007115A4"/>
    <w:pPr>
      <w:spacing w:after="120"/>
      <w:ind w:left="1440"/>
      <w:contextualSpacing/>
    </w:pPr>
  </w:style>
  <w:style w:type="paragraph" w:styleId="Elencocontinua5">
    <w:name w:val="List Continue 5"/>
    <w:basedOn w:val="Normale"/>
    <w:uiPriority w:val="99"/>
    <w:semiHidden/>
    <w:unhideWhenUsed/>
    <w:rsid w:val="007115A4"/>
    <w:pPr>
      <w:spacing w:after="120"/>
      <w:ind w:left="1800"/>
      <w:contextualSpacing/>
    </w:pPr>
  </w:style>
  <w:style w:type="paragraph" w:styleId="Paragrafoelenco">
    <w:name w:val="List Paragraph"/>
    <w:basedOn w:val="Normale"/>
    <w:uiPriority w:val="34"/>
    <w:unhideWhenUsed/>
    <w:qFormat/>
    <w:rsid w:val="007115A4"/>
    <w:pPr>
      <w:ind w:left="720"/>
      <w:contextualSpacing/>
    </w:pPr>
  </w:style>
  <w:style w:type="paragraph" w:styleId="Numeroelenco">
    <w:name w:val="List Number"/>
    <w:basedOn w:val="Normale"/>
    <w:uiPriority w:val="99"/>
    <w:semiHidden/>
    <w:unhideWhenUsed/>
    <w:rsid w:val="007115A4"/>
    <w:pPr>
      <w:numPr>
        <w:numId w:val="13"/>
      </w:numPr>
      <w:contextualSpacing/>
    </w:pPr>
  </w:style>
  <w:style w:type="paragraph" w:styleId="Numeroelenco2">
    <w:name w:val="List Number 2"/>
    <w:basedOn w:val="Normale"/>
    <w:uiPriority w:val="99"/>
    <w:semiHidden/>
    <w:unhideWhenUsed/>
    <w:rsid w:val="007115A4"/>
    <w:pPr>
      <w:numPr>
        <w:numId w:val="14"/>
      </w:numPr>
      <w:contextualSpacing/>
    </w:pPr>
  </w:style>
  <w:style w:type="paragraph" w:styleId="Numeroelenco3">
    <w:name w:val="List Number 3"/>
    <w:basedOn w:val="Normale"/>
    <w:uiPriority w:val="99"/>
    <w:semiHidden/>
    <w:unhideWhenUsed/>
    <w:rsid w:val="007115A4"/>
    <w:pPr>
      <w:numPr>
        <w:numId w:val="15"/>
      </w:numPr>
      <w:contextualSpacing/>
    </w:pPr>
  </w:style>
  <w:style w:type="paragraph" w:styleId="Numeroelenco4">
    <w:name w:val="List Number 4"/>
    <w:basedOn w:val="Normale"/>
    <w:uiPriority w:val="99"/>
    <w:semiHidden/>
    <w:unhideWhenUsed/>
    <w:rsid w:val="007115A4"/>
    <w:pPr>
      <w:numPr>
        <w:numId w:val="16"/>
      </w:numPr>
      <w:contextualSpacing/>
    </w:pPr>
  </w:style>
  <w:style w:type="paragraph" w:styleId="Numeroelenco5">
    <w:name w:val="List Number 5"/>
    <w:basedOn w:val="Normale"/>
    <w:uiPriority w:val="99"/>
    <w:semiHidden/>
    <w:unhideWhenUsed/>
    <w:rsid w:val="007115A4"/>
    <w:pPr>
      <w:numPr>
        <w:numId w:val="17"/>
      </w:numPr>
      <w:contextualSpacing/>
    </w:pPr>
  </w:style>
  <w:style w:type="paragraph" w:styleId="Puntoelenco">
    <w:name w:val="List Bullet"/>
    <w:basedOn w:val="Normale"/>
    <w:uiPriority w:val="99"/>
    <w:semiHidden/>
    <w:unhideWhenUsed/>
    <w:rsid w:val="007115A4"/>
    <w:pPr>
      <w:numPr>
        <w:numId w:val="8"/>
      </w:numPr>
      <w:contextualSpacing/>
    </w:pPr>
  </w:style>
  <w:style w:type="paragraph" w:styleId="Puntoelenco2">
    <w:name w:val="List Bullet 2"/>
    <w:basedOn w:val="Normale"/>
    <w:uiPriority w:val="99"/>
    <w:semiHidden/>
    <w:unhideWhenUsed/>
    <w:rsid w:val="007115A4"/>
    <w:pPr>
      <w:numPr>
        <w:numId w:val="9"/>
      </w:numPr>
      <w:contextualSpacing/>
    </w:pPr>
  </w:style>
  <w:style w:type="paragraph" w:styleId="Puntoelenco3">
    <w:name w:val="List Bullet 3"/>
    <w:basedOn w:val="Normale"/>
    <w:uiPriority w:val="99"/>
    <w:semiHidden/>
    <w:unhideWhenUsed/>
    <w:rsid w:val="007115A4"/>
    <w:pPr>
      <w:numPr>
        <w:numId w:val="10"/>
      </w:numPr>
      <w:contextualSpacing/>
    </w:pPr>
  </w:style>
  <w:style w:type="paragraph" w:styleId="Puntoelenco4">
    <w:name w:val="List Bullet 4"/>
    <w:basedOn w:val="Normale"/>
    <w:uiPriority w:val="99"/>
    <w:semiHidden/>
    <w:unhideWhenUsed/>
    <w:rsid w:val="007115A4"/>
    <w:pPr>
      <w:numPr>
        <w:numId w:val="11"/>
      </w:numPr>
      <w:contextualSpacing/>
    </w:pPr>
  </w:style>
  <w:style w:type="paragraph" w:styleId="Puntoelenco5">
    <w:name w:val="List Bullet 5"/>
    <w:basedOn w:val="Normale"/>
    <w:uiPriority w:val="99"/>
    <w:semiHidden/>
    <w:unhideWhenUsed/>
    <w:rsid w:val="007115A4"/>
    <w:pPr>
      <w:numPr>
        <w:numId w:val="12"/>
      </w:numPr>
      <w:contextualSpacing/>
    </w:pPr>
  </w:style>
  <w:style w:type="table" w:styleId="Tabellaclassica1">
    <w:name w:val="Table Classic 1"/>
    <w:basedOn w:val="Tabellanormale"/>
    <w:uiPriority w:val="99"/>
    <w:semiHidden/>
    <w:unhideWhenUsed/>
    <w:rsid w:val="007115A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7115A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7115A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7115A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Indicedellefigure">
    <w:name w:val="table of figures"/>
    <w:basedOn w:val="Normale"/>
    <w:next w:val="Normale"/>
    <w:uiPriority w:val="99"/>
    <w:semiHidden/>
    <w:unhideWhenUsed/>
    <w:rsid w:val="007115A4"/>
  </w:style>
  <w:style w:type="character" w:styleId="Rimandonotadichiusura">
    <w:name w:val="endnote reference"/>
    <w:basedOn w:val="Carpredefinitoparagrafo"/>
    <w:uiPriority w:val="99"/>
    <w:semiHidden/>
    <w:unhideWhenUsed/>
    <w:rsid w:val="007115A4"/>
    <w:rPr>
      <w:rFonts w:ascii="Calibri" w:hAnsi="Calibri" w:cs="Calibri"/>
      <w:vertAlign w:val="superscript"/>
    </w:rPr>
  </w:style>
  <w:style w:type="paragraph" w:styleId="Indicefonti">
    <w:name w:val="table of authorities"/>
    <w:basedOn w:val="Normale"/>
    <w:next w:val="Normale"/>
    <w:uiPriority w:val="99"/>
    <w:semiHidden/>
    <w:unhideWhenUsed/>
    <w:rsid w:val="007115A4"/>
    <w:pPr>
      <w:ind w:left="220" w:hanging="220"/>
    </w:pPr>
  </w:style>
  <w:style w:type="paragraph" w:styleId="Titoloindicefonti">
    <w:name w:val="toa heading"/>
    <w:basedOn w:val="Normale"/>
    <w:next w:val="Normale"/>
    <w:uiPriority w:val="99"/>
    <w:semiHidden/>
    <w:unhideWhenUsed/>
    <w:rsid w:val="007115A4"/>
    <w:pPr>
      <w:spacing w:before="120"/>
    </w:pPr>
    <w:rPr>
      <w:rFonts w:ascii="Calibri Light" w:eastAsiaTheme="majorEastAsia" w:hAnsi="Calibri Light" w:cs="Calibri Light"/>
      <w:b/>
      <w:bCs/>
      <w:sz w:val="24"/>
      <w:szCs w:val="24"/>
    </w:rPr>
  </w:style>
  <w:style w:type="table" w:styleId="Elencoacolori">
    <w:name w:val="Colorful List"/>
    <w:basedOn w:val="Tabellanormale"/>
    <w:uiPriority w:val="72"/>
    <w:semiHidden/>
    <w:unhideWhenUsed/>
    <w:rsid w:val="007115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7115A4"/>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Elencoacolori-Colore2">
    <w:name w:val="Colorful List Accent 2"/>
    <w:basedOn w:val="Tabellanormale"/>
    <w:uiPriority w:val="72"/>
    <w:semiHidden/>
    <w:unhideWhenUsed/>
    <w:rsid w:val="007115A4"/>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Elencoacolori-Colore3">
    <w:name w:val="Colorful List Accent 3"/>
    <w:basedOn w:val="Tabellanormale"/>
    <w:uiPriority w:val="72"/>
    <w:semiHidden/>
    <w:unhideWhenUsed/>
    <w:rsid w:val="007115A4"/>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semiHidden/>
    <w:unhideWhenUsed/>
    <w:rsid w:val="007115A4"/>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semiHidden/>
    <w:unhideWhenUsed/>
    <w:rsid w:val="007115A4"/>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Elencoacolori-Colore6">
    <w:name w:val="Colorful List Accent 6"/>
    <w:basedOn w:val="Tabellanormale"/>
    <w:uiPriority w:val="72"/>
    <w:rsid w:val="007115A4"/>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aacolori1">
    <w:name w:val="Table Colorful 1"/>
    <w:basedOn w:val="Tabellanormale"/>
    <w:uiPriority w:val="99"/>
    <w:semiHidden/>
    <w:unhideWhenUsed/>
    <w:rsid w:val="007115A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7115A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7115A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fondoacolori">
    <w:name w:val="Colorful Shading"/>
    <w:basedOn w:val="Tabellanormale"/>
    <w:uiPriority w:val="71"/>
    <w:semiHidden/>
    <w:unhideWhenUsed/>
    <w:rsid w:val="007115A4"/>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7115A4"/>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7115A4"/>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7115A4"/>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semiHidden/>
    <w:unhideWhenUsed/>
    <w:rsid w:val="007115A4"/>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7115A4"/>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7115A4"/>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gliaacolori">
    <w:name w:val="Colorful Grid"/>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acolori-Colore2">
    <w:name w:val="Colorful Grid Accent 2"/>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acolori-Colore3">
    <w:name w:val="Colorful Grid Accent 3"/>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gliaacolori-Colore6">
    <w:name w:val="Colorful Grid Accent 6"/>
    <w:basedOn w:val="Tabellanormale"/>
    <w:uiPriority w:val="73"/>
    <w:rsid w:val="007115A4"/>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Indirizzodestinatario">
    <w:name w:val="envelope address"/>
    <w:basedOn w:val="Normale"/>
    <w:uiPriority w:val="99"/>
    <w:semiHidden/>
    <w:unhideWhenUsed/>
    <w:rsid w:val="007115A4"/>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oloSezione">
    <w:name w:val="Outline List 3"/>
    <w:basedOn w:val="Nessunelenco"/>
    <w:uiPriority w:val="99"/>
    <w:semiHidden/>
    <w:unhideWhenUsed/>
    <w:rsid w:val="007115A4"/>
    <w:pPr>
      <w:numPr>
        <w:numId w:val="26"/>
      </w:numPr>
    </w:pPr>
  </w:style>
  <w:style w:type="table" w:styleId="Tabellasemplice-1">
    <w:name w:val="Plain Table 1"/>
    <w:basedOn w:val="Tabellanormale"/>
    <w:uiPriority w:val="41"/>
    <w:rsid w:val="007115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7115A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7115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115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7115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essunaspaziatura">
    <w:name w:val="No Spacing"/>
    <w:uiPriority w:val="1"/>
    <w:qFormat/>
    <w:rsid w:val="007115A4"/>
    <w:rPr>
      <w:rFonts w:ascii="Calibri" w:hAnsi="Calibri" w:cs="Calibri"/>
    </w:rPr>
  </w:style>
  <w:style w:type="paragraph" w:styleId="Data">
    <w:name w:val="Date"/>
    <w:basedOn w:val="Normale"/>
    <w:next w:val="Normale"/>
    <w:link w:val="DataCarattere"/>
    <w:uiPriority w:val="99"/>
    <w:semiHidden/>
    <w:unhideWhenUsed/>
    <w:rsid w:val="007115A4"/>
  </w:style>
  <w:style w:type="character" w:customStyle="1" w:styleId="DataCarattere">
    <w:name w:val="Data Carattere"/>
    <w:basedOn w:val="Carpredefinitoparagrafo"/>
    <w:link w:val="Data"/>
    <w:uiPriority w:val="99"/>
    <w:semiHidden/>
    <w:rsid w:val="007115A4"/>
    <w:rPr>
      <w:rFonts w:ascii="Calibri" w:hAnsi="Calibri" w:cs="Calibri"/>
    </w:rPr>
  </w:style>
  <w:style w:type="paragraph" w:styleId="NormaleWeb">
    <w:name w:val="Normal (Web)"/>
    <w:basedOn w:val="Normale"/>
    <w:uiPriority w:val="99"/>
    <w:semiHidden/>
    <w:unhideWhenUsed/>
    <w:rsid w:val="007115A4"/>
    <w:rPr>
      <w:rFonts w:ascii="Times New Roman" w:hAnsi="Times New Roman" w:cs="Times New Roman"/>
      <w:sz w:val="24"/>
      <w:szCs w:val="24"/>
    </w:rPr>
  </w:style>
  <w:style w:type="character" w:styleId="Collegamentoipertestualeintelligente">
    <w:name w:val="Smart Hyperlink"/>
    <w:basedOn w:val="Carpredefinitoparagrafo"/>
    <w:uiPriority w:val="99"/>
    <w:semiHidden/>
    <w:unhideWhenUsed/>
    <w:rsid w:val="007115A4"/>
    <w:rPr>
      <w:rFonts w:ascii="Calibri" w:hAnsi="Calibri" w:cs="Calibri"/>
      <w:u w:val="dotted"/>
    </w:rPr>
  </w:style>
  <w:style w:type="character" w:styleId="Menzionenonrisolta">
    <w:name w:val="Unresolved Mention"/>
    <w:basedOn w:val="Carpredefinitoparagrafo"/>
    <w:uiPriority w:val="99"/>
    <w:semiHidden/>
    <w:unhideWhenUsed/>
    <w:rsid w:val="007115A4"/>
    <w:rPr>
      <w:rFonts w:ascii="Calibri" w:hAnsi="Calibri" w:cs="Calibri"/>
      <w:color w:val="605E5C"/>
      <w:shd w:val="clear" w:color="auto" w:fill="E1DFDD"/>
    </w:rPr>
  </w:style>
  <w:style w:type="paragraph" w:styleId="Corpotesto">
    <w:name w:val="Body Text"/>
    <w:basedOn w:val="Normale"/>
    <w:link w:val="CorpotestoCarattere"/>
    <w:uiPriority w:val="99"/>
    <w:semiHidden/>
    <w:unhideWhenUsed/>
    <w:rsid w:val="007115A4"/>
    <w:pPr>
      <w:spacing w:after="120"/>
    </w:pPr>
  </w:style>
  <w:style w:type="character" w:customStyle="1" w:styleId="CorpotestoCarattere">
    <w:name w:val="Corpo testo Carattere"/>
    <w:basedOn w:val="Carpredefinitoparagrafo"/>
    <w:link w:val="Corpotesto"/>
    <w:uiPriority w:val="99"/>
    <w:semiHidden/>
    <w:rsid w:val="007115A4"/>
    <w:rPr>
      <w:rFonts w:ascii="Calibri" w:hAnsi="Calibri" w:cs="Calibri"/>
    </w:rPr>
  </w:style>
  <w:style w:type="paragraph" w:styleId="Corpodeltesto2">
    <w:name w:val="Body Text 2"/>
    <w:basedOn w:val="Normale"/>
    <w:link w:val="Corpodeltesto2Carattere"/>
    <w:uiPriority w:val="99"/>
    <w:semiHidden/>
    <w:unhideWhenUsed/>
    <w:rsid w:val="007115A4"/>
    <w:pPr>
      <w:spacing w:after="120" w:line="480" w:lineRule="auto"/>
    </w:pPr>
  </w:style>
  <w:style w:type="character" w:customStyle="1" w:styleId="Corpodeltesto2Carattere">
    <w:name w:val="Corpo del testo 2 Carattere"/>
    <w:basedOn w:val="Carpredefinitoparagrafo"/>
    <w:link w:val="Corpodeltesto2"/>
    <w:uiPriority w:val="99"/>
    <w:semiHidden/>
    <w:rsid w:val="007115A4"/>
    <w:rPr>
      <w:rFonts w:ascii="Calibri" w:hAnsi="Calibri" w:cs="Calibri"/>
    </w:rPr>
  </w:style>
  <w:style w:type="paragraph" w:styleId="Rientrocorpodeltesto">
    <w:name w:val="Body Text Indent"/>
    <w:basedOn w:val="Normale"/>
    <w:link w:val="RientrocorpodeltestoCarattere"/>
    <w:uiPriority w:val="99"/>
    <w:semiHidden/>
    <w:unhideWhenUsed/>
    <w:rsid w:val="007115A4"/>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7115A4"/>
    <w:rPr>
      <w:rFonts w:ascii="Calibri" w:hAnsi="Calibri" w:cs="Calibri"/>
    </w:rPr>
  </w:style>
  <w:style w:type="paragraph" w:styleId="Rientrocorpodeltesto2">
    <w:name w:val="Body Text Indent 2"/>
    <w:basedOn w:val="Normale"/>
    <w:link w:val="Rientrocorpodeltesto2Carattere"/>
    <w:uiPriority w:val="99"/>
    <w:semiHidden/>
    <w:unhideWhenUsed/>
    <w:rsid w:val="007115A4"/>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7115A4"/>
    <w:rPr>
      <w:rFonts w:ascii="Calibri" w:hAnsi="Calibri" w:cs="Calibri"/>
    </w:rPr>
  </w:style>
  <w:style w:type="paragraph" w:styleId="Primorientrocorpodeltesto">
    <w:name w:val="Body Text First Indent"/>
    <w:basedOn w:val="Corpotesto"/>
    <w:link w:val="PrimorientrocorpodeltestoCarattere"/>
    <w:uiPriority w:val="99"/>
    <w:semiHidden/>
    <w:unhideWhenUsed/>
    <w:rsid w:val="007115A4"/>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7115A4"/>
    <w:rPr>
      <w:rFonts w:ascii="Calibri" w:hAnsi="Calibri" w:cs="Calibri"/>
    </w:rPr>
  </w:style>
  <w:style w:type="paragraph" w:styleId="Primorientrocorpodeltesto2">
    <w:name w:val="Body Text First Indent 2"/>
    <w:basedOn w:val="Rientrocorpodeltesto"/>
    <w:link w:val="Primorientrocorpodeltesto2Carattere"/>
    <w:uiPriority w:val="99"/>
    <w:semiHidden/>
    <w:unhideWhenUsed/>
    <w:rsid w:val="007115A4"/>
    <w:pPr>
      <w:spacing w:after="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7115A4"/>
    <w:rPr>
      <w:rFonts w:ascii="Calibri" w:hAnsi="Calibri" w:cs="Calibri"/>
    </w:rPr>
  </w:style>
  <w:style w:type="paragraph" w:styleId="Rientronormale">
    <w:name w:val="Normal Indent"/>
    <w:basedOn w:val="Normale"/>
    <w:uiPriority w:val="99"/>
    <w:semiHidden/>
    <w:unhideWhenUsed/>
    <w:rsid w:val="007115A4"/>
    <w:pPr>
      <w:ind w:left="720"/>
    </w:pPr>
  </w:style>
  <w:style w:type="paragraph" w:styleId="Intestazionenota">
    <w:name w:val="Note Heading"/>
    <w:basedOn w:val="Normale"/>
    <w:next w:val="Normale"/>
    <w:link w:val="IntestazionenotaCarattere"/>
    <w:uiPriority w:val="99"/>
    <w:semiHidden/>
    <w:unhideWhenUsed/>
    <w:rsid w:val="007115A4"/>
  </w:style>
  <w:style w:type="character" w:customStyle="1" w:styleId="IntestazionenotaCarattere">
    <w:name w:val="Intestazione nota Carattere"/>
    <w:basedOn w:val="Carpredefinitoparagrafo"/>
    <w:link w:val="Intestazionenota"/>
    <w:uiPriority w:val="99"/>
    <w:semiHidden/>
    <w:rsid w:val="007115A4"/>
    <w:rPr>
      <w:rFonts w:ascii="Calibri" w:hAnsi="Calibri" w:cs="Calibri"/>
    </w:rPr>
  </w:style>
  <w:style w:type="table" w:styleId="Tabellacontemporanea">
    <w:name w:val="Table Contemporary"/>
    <w:basedOn w:val="Tabellanormale"/>
    <w:uiPriority w:val="99"/>
    <w:semiHidden/>
    <w:unhideWhenUsed/>
    <w:rsid w:val="007115A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ncochiaro">
    <w:name w:val="Light List"/>
    <w:basedOn w:val="Tabellanormale"/>
    <w:uiPriority w:val="61"/>
    <w:semiHidden/>
    <w:unhideWhenUsed/>
    <w:rsid w:val="007115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7115A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Elencochiaro-Colore2">
    <w:name w:val="Light List Accent 2"/>
    <w:basedOn w:val="Tabellanormale"/>
    <w:uiPriority w:val="61"/>
    <w:semiHidden/>
    <w:unhideWhenUsed/>
    <w:rsid w:val="007115A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Elencochiaro-Colore3">
    <w:name w:val="Light List Accent 3"/>
    <w:basedOn w:val="Tabellanormale"/>
    <w:uiPriority w:val="61"/>
    <w:semiHidden/>
    <w:unhideWhenUsed/>
    <w:rsid w:val="007115A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semiHidden/>
    <w:unhideWhenUsed/>
    <w:rsid w:val="007115A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semiHidden/>
    <w:unhideWhenUsed/>
    <w:rsid w:val="007115A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Elencochiaro-Colore6">
    <w:name w:val="Light List Accent 6"/>
    <w:basedOn w:val="Tabellanormale"/>
    <w:uiPriority w:val="61"/>
    <w:semiHidden/>
    <w:unhideWhenUsed/>
    <w:rsid w:val="007115A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chiaro">
    <w:name w:val="Light Shading"/>
    <w:basedOn w:val="Tabellanormale"/>
    <w:uiPriority w:val="60"/>
    <w:semiHidden/>
    <w:unhideWhenUsed/>
    <w:rsid w:val="007115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7115A4"/>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fondochiaro-Colore2">
    <w:name w:val="Light Shading Accent 2"/>
    <w:basedOn w:val="Tabellanormale"/>
    <w:uiPriority w:val="60"/>
    <w:semiHidden/>
    <w:unhideWhenUsed/>
    <w:rsid w:val="007115A4"/>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fondochiaro-Colore3">
    <w:name w:val="Light Shading Accent 3"/>
    <w:basedOn w:val="Tabellanormale"/>
    <w:uiPriority w:val="60"/>
    <w:semiHidden/>
    <w:unhideWhenUsed/>
    <w:rsid w:val="007115A4"/>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semiHidden/>
    <w:unhideWhenUsed/>
    <w:rsid w:val="007115A4"/>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semiHidden/>
    <w:unhideWhenUsed/>
    <w:rsid w:val="007115A4"/>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fondochiaro-Colore6">
    <w:name w:val="Light Shading Accent 6"/>
    <w:basedOn w:val="Tabellanormale"/>
    <w:uiPriority w:val="60"/>
    <w:semiHidden/>
    <w:unhideWhenUsed/>
    <w:rsid w:val="007115A4"/>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gliachiara">
    <w:name w:val="Light Grid"/>
    <w:basedOn w:val="Tabellanormale"/>
    <w:uiPriority w:val="62"/>
    <w:semiHidden/>
    <w:unhideWhenUsed/>
    <w:rsid w:val="007115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7115A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gliachiara-Colore2">
    <w:name w:val="Light Grid Accent 2"/>
    <w:basedOn w:val="Tabellanormale"/>
    <w:uiPriority w:val="62"/>
    <w:semiHidden/>
    <w:unhideWhenUsed/>
    <w:rsid w:val="007115A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gliachiara-Colore3">
    <w:name w:val="Light Grid Accent 3"/>
    <w:basedOn w:val="Tabellanormale"/>
    <w:uiPriority w:val="62"/>
    <w:semiHidden/>
    <w:unhideWhenUsed/>
    <w:rsid w:val="007115A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7115A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7115A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gliachiara-Colore6">
    <w:name w:val="Light Grid Accent 6"/>
    <w:basedOn w:val="Tabellanormale"/>
    <w:uiPriority w:val="62"/>
    <w:semiHidden/>
    <w:unhideWhenUsed/>
    <w:rsid w:val="007115A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Elencoscuro">
    <w:name w:val="Dark List"/>
    <w:basedOn w:val="Tabellanormale"/>
    <w:uiPriority w:val="70"/>
    <w:semiHidden/>
    <w:unhideWhenUsed/>
    <w:rsid w:val="007115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7115A4"/>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Elencoscuro-Colore2">
    <w:name w:val="Dark List Accent 2"/>
    <w:basedOn w:val="Tabellanormale"/>
    <w:uiPriority w:val="70"/>
    <w:semiHidden/>
    <w:unhideWhenUsed/>
    <w:rsid w:val="007115A4"/>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Elencoscuro-Colore3">
    <w:name w:val="Dark List Accent 3"/>
    <w:basedOn w:val="Tabellanormale"/>
    <w:uiPriority w:val="70"/>
    <w:semiHidden/>
    <w:unhideWhenUsed/>
    <w:rsid w:val="007115A4"/>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semiHidden/>
    <w:unhideWhenUsed/>
    <w:rsid w:val="007115A4"/>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semiHidden/>
    <w:unhideWhenUsed/>
    <w:rsid w:val="007115A4"/>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Elencoscuro-Colore6">
    <w:name w:val="Dark List Accent 6"/>
    <w:basedOn w:val="Tabellanormale"/>
    <w:uiPriority w:val="70"/>
    <w:rsid w:val="007115A4"/>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laelenco1chiara">
    <w:name w:val="List Table 1 Light"/>
    <w:basedOn w:val="Tabellanormale"/>
    <w:uiPriority w:val="46"/>
    <w:rsid w:val="007115A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7115A4"/>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2">
    <w:name w:val="List Table 1 Light Accent 2"/>
    <w:basedOn w:val="Tabellanormale"/>
    <w:uiPriority w:val="46"/>
    <w:rsid w:val="007115A4"/>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1chiara-colore3">
    <w:name w:val="List Table 1 Light Accent 3"/>
    <w:basedOn w:val="Tabellanormale"/>
    <w:uiPriority w:val="46"/>
    <w:rsid w:val="007115A4"/>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1chiara-colore4">
    <w:name w:val="List Table 1 Light Accent 4"/>
    <w:basedOn w:val="Tabellanormale"/>
    <w:uiPriority w:val="46"/>
    <w:rsid w:val="007115A4"/>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colore5">
    <w:name w:val="List Table 1 Light Accent 5"/>
    <w:basedOn w:val="Tabellanormale"/>
    <w:uiPriority w:val="46"/>
    <w:rsid w:val="007115A4"/>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1chiara-colore6">
    <w:name w:val="List Table 1 Light Accent 6"/>
    <w:basedOn w:val="Tabellanormale"/>
    <w:uiPriority w:val="46"/>
    <w:rsid w:val="007115A4"/>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2">
    <w:name w:val="List Table 2"/>
    <w:basedOn w:val="Tabellanormale"/>
    <w:uiPriority w:val="47"/>
    <w:rsid w:val="007115A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7115A4"/>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2-colore2">
    <w:name w:val="List Table 2 Accent 2"/>
    <w:basedOn w:val="Tabellanormale"/>
    <w:uiPriority w:val="47"/>
    <w:rsid w:val="007115A4"/>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2-colore3">
    <w:name w:val="List Table 2 Accent 3"/>
    <w:basedOn w:val="Tabellanormale"/>
    <w:uiPriority w:val="47"/>
    <w:rsid w:val="007115A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4">
    <w:name w:val="List Table 2 Accent 4"/>
    <w:basedOn w:val="Tabellanormale"/>
    <w:uiPriority w:val="47"/>
    <w:rsid w:val="007115A4"/>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2-colore5">
    <w:name w:val="List Table 2 Accent 5"/>
    <w:basedOn w:val="Tabellanormale"/>
    <w:uiPriority w:val="47"/>
    <w:rsid w:val="007115A4"/>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2-colore6">
    <w:name w:val="List Table 2 Accent 6"/>
    <w:basedOn w:val="Tabellanormale"/>
    <w:uiPriority w:val="47"/>
    <w:rsid w:val="007115A4"/>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lencotab3">
    <w:name w:val="List Table 3"/>
    <w:basedOn w:val="Tabellanormale"/>
    <w:uiPriority w:val="48"/>
    <w:rsid w:val="007115A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7115A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aelenco3-colore2">
    <w:name w:val="List Table 3 Accent 2"/>
    <w:basedOn w:val="Tabellanormale"/>
    <w:uiPriority w:val="48"/>
    <w:rsid w:val="007115A4"/>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laelenco3-colore3">
    <w:name w:val="List Table 3 Accent 3"/>
    <w:basedOn w:val="Tabellanormale"/>
    <w:uiPriority w:val="48"/>
    <w:rsid w:val="007115A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4">
    <w:name w:val="List Table 3 Accent 4"/>
    <w:basedOn w:val="Tabellanormale"/>
    <w:uiPriority w:val="48"/>
    <w:rsid w:val="007115A4"/>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aelenco3-colore5">
    <w:name w:val="List Table 3 Accent 5"/>
    <w:basedOn w:val="Tabellanormale"/>
    <w:uiPriority w:val="48"/>
    <w:rsid w:val="007115A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laelenco3-colore6">
    <w:name w:val="List Table 3 Accent 6"/>
    <w:basedOn w:val="Tabellanormale"/>
    <w:uiPriority w:val="48"/>
    <w:rsid w:val="007115A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Elencotab4">
    <w:name w:val="List Table 4"/>
    <w:basedOn w:val="Tabellanormale"/>
    <w:uiPriority w:val="49"/>
    <w:rsid w:val="00711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7115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4-colore2">
    <w:name w:val="List Table 4 Accent 2"/>
    <w:basedOn w:val="Tabellanormale"/>
    <w:uiPriority w:val="49"/>
    <w:rsid w:val="007115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4-colore3">
    <w:name w:val="List Table 4 Accent 3"/>
    <w:basedOn w:val="Tabellanormale"/>
    <w:uiPriority w:val="49"/>
    <w:rsid w:val="007115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4">
    <w:name w:val="List Table 4 Accent 4"/>
    <w:basedOn w:val="Tabellanormale"/>
    <w:uiPriority w:val="49"/>
    <w:rsid w:val="007115A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4-colore5">
    <w:name w:val="List Table 4 Accent 5"/>
    <w:basedOn w:val="Tabellanormale"/>
    <w:uiPriority w:val="49"/>
    <w:rsid w:val="007115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4-colore6">
    <w:name w:val="List Table 4 Accent 6"/>
    <w:basedOn w:val="Tabellanormale"/>
    <w:uiPriority w:val="49"/>
    <w:rsid w:val="007115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5scura">
    <w:name w:val="List Table 5 Dark"/>
    <w:basedOn w:val="Tabellanormale"/>
    <w:uiPriority w:val="50"/>
    <w:rsid w:val="007115A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7115A4"/>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7115A4"/>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7115A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7115A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7115A4"/>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7115A4"/>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7115A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7115A4"/>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2">
    <w:name w:val="List Table 6 Colorful Accent 2"/>
    <w:basedOn w:val="Tabellanormale"/>
    <w:uiPriority w:val="51"/>
    <w:rsid w:val="007115A4"/>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6acolori-colore3">
    <w:name w:val="List Table 6 Colorful Accent 3"/>
    <w:basedOn w:val="Tabellanormale"/>
    <w:uiPriority w:val="51"/>
    <w:rsid w:val="007115A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4">
    <w:name w:val="List Table 6 Colorful Accent 4"/>
    <w:basedOn w:val="Tabellanormale"/>
    <w:uiPriority w:val="51"/>
    <w:rsid w:val="007115A4"/>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6acolori-colore5">
    <w:name w:val="List Table 6 Colorful Accent 5"/>
    <w:basedOn w:val="Tabellanormale"/>
    <w:uiPriority w:val="51"/>
    <w:rsid w:val="007115A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6acolori-colore6">
    <w:name w:val="List Table 6 Colorful Accent 6"/>
    <w:basedOn w:val="Tabellanormale"/>
    <w:uiPriority w:val="51"/>
    <w:rsid w:val="007115A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7115A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7115A4"/>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7115A4"/>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7115A4"/>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7115A4"/>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7115A4"/>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7115A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ipostaelettronica">
    <w:name w:val="E-mail Signature"/>
    <w:basedOn w:val="Normale"/>
    <w:link w:val="FirmadipostaelettronicaCarattere"/>
    <w:uiPriority w:val="99"/>
    <w:semiHidden/>
    <w:unhideWhenUsed/>
    <w:rsid w:val="007115A4"/>
  </w:style>
  <w:style w:type="character" w:customStyle="1" w:styleId="FirmadipostaelettronicaCarattere">
    <w:name w:val="Firma di posta elettronica Carattere"/>
    <w:basedOn w:val="Carpredefinitoparagrafo"/>
    <w:link w:val="Firmadipostaelettronica"/>
    <w:uiPriority w:val="99"/>
    <w:semiHidden/>
    <w:rsid w:val="007115A4"/>
    <w:rPr>
      <w:rFonts w:ascii="Calibri" w:hAnsi="Calibri" w:cs="Calibri"/>
    </w:rPr>
  </w:style>
  <w:style w:type="paragraph" w:styleId="Formuladiapertura">
    <w:name w:val="Salutation"/>
    <w:basedOn w:val="Normale"/>
    <w:next w:val="Normale"/>
    <w:link w:val="FormuladiaperturaCarattere"/>
    <w:uiPriority w:val="99"/>
    <w:semiHidden/>
    <w:unhideWhenUsed/>
    <w:rsid w:val="007115A4"/>
  </w:style>
  <w:style w:type="character" w:customStyle="1" w:styleId="FormuladiaperturaCarattere">
    <w:name w:val="Formula di apertura Carattere"/>
    <w:basedOn w:val="Carpredefinitoparagrafo"/>
    <w:link w:val="Formuladiapertura"/>
    <w:uiPriority w:val="99"/>
    <w:semiHidden/>
    <w:rsid w:val="007115A4"/>
    <w:rPr>
      <w:rFonts w:ascii="Calibri" w:hAnsi="Calibri" w:cs="Calibri"/>
    </w:rPr>
  </w:style>
  <w:style w:type="table" w:styleId="Tabellacolonne1">
    <w:name w:val="Table Columns 1"/>
    <w:basedOn w:val="Tabellanormale"/>
    <w:uiPriority w:val="99"/>
    <w:semiHidden/>
    <w:unhideWhenUsed/>
    <w:rsid w:val="007115A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7115A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7115A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7115A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7115A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e"/>
    <w:link w:val="FirmaCarattere"/>
    <w:uiPriority w:val="99"/>
    <w:semiHidden/>
    <w:unhideWhenUsed/>
    <w:rsid w:val="007115A4"/>
    <w:pPr>
      <w:ind w:left="4320"/>
    </w:pPr>
  </w:style>
  <w:style w:type="character" w:customStyle="1" w:styleId="FirmaCarattere">
    <w:name w:val="Firma Carattere"/>
    <w:basedOn w:val="Carpredefinitoparagrafo"/>
    <w:link w:val="Firma"/>
    <w:uiPriority w:val="99"/>
    <w:semiHidden/>
    <w:rsid w:val="007115A4"/>
    <w:rPr>
      <w:rFonts w:ascii="Calibri" w:hAnsi="Calibri" w:cs="Calibri"/>
    </w:rPr>
  </w:style>
  <w:style w:type="table" w:styleId="Tabellasemplice1">
    <w:name w:val="Table Simple 1"/>
    <w:basedOn w:val="Tabellanormale"/>
    <w:uiPriority w:val="99"/>
    <w:semiHidden/>
    <w:unhideWhenUsed/>
    <w:rsid w:val="007115A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7115A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7115A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rsid w:val="007115A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ice1">
    <w:name w:val="index 1"/>
    <w:basedOn w:val="Normale"/>
    <w:next w:val="Normale"/>
    <w:autoRedefine/>
    <w:uiPriority w:val="99"/>
    <w:unhideWhenUsed/>
    <w:rsid w:val="007115A4"/>
    <w:pPr>
      <w:ind w:left="220" w:hanging="220"/>
    </w:pPr>
    <w:rPr>
      <w:rFonts w:asciiTheme="minorHAnsi" w:hAnsiTheme="minorHAnsi" w:cstheme="minorHAnsi"/>
      <w:sz w:val="20"/>
      <w:szCs w:val="20"/>
    </w:rPr>
  </w:style>
  <w:style w:type="paragraph" w:styleId="Indice2">
    <w:name w:val="index 2"/>
    <w:basedOn w:val="Normale"/>
    <w:next w:val="Normale"/>
    <w:autoRedefine/>
    <w:uiPriority w:val="99"/>
    <w:unhideWhenUsed/>
    <w:rsid w:val="007115A4"/>
    <w:pPr>
      <w:ind w:left="440" w:hanging="220"/>
    </w:pPr>
    <w:rPr>
      <w:rFonts w:asciiTheme="minorHAnsi" w:hAnsiTheme="minorHAnsi" w:cstheme="minorHAnsi"/>
      <w:sz w:val="20"/>
      <w:szCs w:val="20"/>
    </w:rPr>
  </w:style>
  <w:style w:type="paragraph" w:styleId="Indice3">
    <w:name w:val="index 3"/>
    <w:basedOn w:val="Normale"/>
    <w:next w:val="Normale"/>
    <w:autoRedefine/>
    <w:uiPriority w:val="99"/>
    <w:unhideWhenUsed/>
    <w:rsid w:val="007115A4"/>
    <w:pPr>
      <w:ind w:left="660" w:hanging="220"/>
    </w:pPr>
    <w:rPr>
      <w:rFonts w:asciiTheme="minorHAnsi" w:hAnsiTheme="minorHAnsi" w:cstheme="minorHAnsi"/>
      <w:sz w:val="20"/>
      <w:szCs w:val="20"/>
    </w:rPr>
  </w:style>
  <w:style w:type="paragraph" w:styleId="Indice4">
    <w:name w:val="index 4"/>
    <w:basedOn w:val="Normale"/>
    <w:next w:val="Normale"/>
    <w:autoRedefine/>
    <w:uiPriority w:val="99"/>
    <w:unhideWhenUsed/>
    <w:rsid w:val="007115A4"/>
    <w:pPr>
      <w:ind w:left="880" w:hanging="220"/>
    </w:pPr>
    <w:rPr>
      <w:rFonts w:asciiTheme="minorHAnsi" w:hAnsiTheme="minorHAnsi" w:cstheme="minorHAnsi"/>
      <w:sz w:val="20"/>
      <w:szCs w:val="20"/>
    </w:rPr>
  </w:style>
  <w:style w:type="paragraph" w:styleId="Indice5">
    <w:name w:val="index 5"/>
    <w:basedOn w:val="Normale"/>
    <w:next w:val="Normale"/>
    <w:autoRedefine/>
    <w:uiPriority w:val="99"/>
    <w:unhideWhenUsed/>
    <w:rsid w:val="007115A4"/>
    <w:pPr>
      <w:ind w:left="1100" w:hanging="220"/>
    </w:pPr>
    <w:rPr>
      <w:rFonts w:asciiTheme="minorHAnsi" w:hAnsiTheme="minorHAnsi" w:cstheme="minorHAnsi"/>
      <w:sz w:val="20"/>
      <w:szCs w:val="20"/>
    </w:rPr>
  </w:style>
  <w:style w:type="paragraph" w:styleId="Indice6">
    <w:name w:val="index 6"/>
    <w:basedOn w:val="Normale"/>
    <w:next w:val="Normale"/>
    <w:autoRedefine/>
    <w:uiPriority w:val="99"/>
    <w:unhideWhenUsed/>
    <w:rsid w:val="007115A4"/>
    <w:pPr>
      <w:ind w:left="1320" w:hanging="220"/>
    </w:pPr>
    <w:rPr>
      <w:rFonts w:asciiTheme="minorHAnsi" w:hAnsiTheme="minorHAnsi" w:cstheme="minorHAnsi"/>
      <w:sz w:val="20"/>
      <w:szCs w:val="20"/>
    </w:rPr>
  </w:style>
  <w:style w:type="paragraph" w:styleId="Indice7">
    <w:name w:val="index 7"/>
    <w:basedOn w:val="Normale"/>
    <w:next w:val="Normale"/>
    <w:autoRedefine/>
    <w:uiPriority w:val="99"/>
    <w:unhideWhenUsed/>
    <w:rsid w:val="007115A4"/>
    <w:pPr>
      <w:ind w:left="1540" w:hanging="220"/>
    </w:pPr>
    <w:rPr>
      <w:rFonts w:asciiTheme="minorHAnsi" w:hAnsiTheme="minorHAnsi" w:cstheme="minorHAnsi"/>
      <w:sz w:val="20"/>
      <w:szCs w:val="20"/>
    </w:rPr>
  </w:style>
  <w:style w:type="paragraph" w:styleId="Indice8">
    <w:name w:val="index 8"/>
    <w:basedOn w:val="Normale"/>
    <w:next w:val="Normale"/>
    <w:autoRedefine/>
    <w:uiPriority w:val="99"/>
    <w:unhideWhenUsed/>
    <w:rsid w:val="007115A4"/>
    <w:pPr>
      <w:ind w:left="1760" w:hanging="220"/>
    </w:pPr>
    <w:rPr>
      <w:rFonts w:asciiTheme="minorHAnsi" w:hAnsiTheme="minorHAnsi" w:cstheme="minorHAnsi"/>
      <w:sz w:val="20"/>
      <w:szCs w:val="20"/>
    </w:rPr>
  </w:style>
  <w:style w:type="paragraph" w:styleId="Indice9">
    <w:name w:val="index 9"/>
    <w:basedOn w:val="Normale"/>
    <w:next w:val="Normale"/>
    <w:autoRedefine/>
    <w:uiPriority w:val="99"/>
    <w:unhideWhenUsed/>
    <w:rsid w:val="007115A4"/>
    <w:pPr>
      <w:ind w:left="1980" w:hanging="220"/>
    </w:pPr>
    <w:rPr>
      <w:rFonts w:asciiTheme="minorHAnsi" w:hAnsiTheme="minorHAnsi" w:cstheme="minorHAnsi"/>
      <w:sz w:val="20"/>
      <w:szCs w:val="20"/>
    </w:rPr>
  </w:style>
  <w:style w:type="paragraph" w:styleId="Titoloindice">
    <w:name w:val="index heading"/>
    <w:basedOn w:val="Normale"/>
    <w:next w:val="Indice1"/>
    <w:uiPriority w:val="99"/>
    <w:unhideWhenUsed/>
    <w:rsid w:val="007115A4"/>
    <w:pPr>
      <w:spacing w:before="120" w:after="120"/>
    </w:pPr>
    <w:rPr>
      <w:rFonts w:asciiTheme="minorHAnsi" w:hAnsiTheme="minorHAnsi" w:cstheme="minorHAnsi"/>
      <w:b/>
      <w:bCs/>
      <w:i/>
      <w:iCs/>
      <w:sz w:val="20"/>
      <w:szCs w:val="20"/>
    </w:rPr>
  </w:style>
  <w:style w:type="paragraph" w:styleId="Formuladichiusura">
    <w:name w:val="Closing"/>
    <w:basedOn w:val="Normale"/>
    <w:link w:val="FormuladichiusuraCarattere"/>
    <w:uiPriority w:val="99"/>
    <w:semiHidden/>
    <w:unhideWhenUsed/>
    <w:rsid w:val="007115A4"/>
    <w:pPr>
      <w:ind w:left="4320"/>
    </w:pPr>
  </w:style>
  <w:style w:type="character" w:customStyle="1" w:styleId="FormuladichiusuraCarattere">
    <w:name w:val="Formula di chiusura Carattere"/>
    <w:basedOn w:val="Carpredefinitoparagrafo"/>
    <w:link w:val="Formuladichiusura"/>
    <w:uiPriority w:val="99"/>
    <w:semiHidden/>
    <w:rsid w:val="007115A4"/>
    <w:rPr>
      <w:rFonts w:ascii="Calibri" w:hAnsi="Calibri" w:cs="Calibri"/>
    </w:rPr>
  </w:style>
  <w:style w:type="table" w:styleId="Grigliatabella">
    <w:name w:val="Table Grid"/>
    <w:basedOn w:val="Tabellanormale"/>
    <w:uiPriority w:val="39"/>
    <w:rsid w:val="00711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1">
    <w:name w:val="Table Grid 1"/>
    <w:basedOn w:val="Tabellanormale"/>
    <w:uiPriority w:val="99"/>
    <w:semiHidden/>
    <w:unhideWhenUsed/>
    <w:rsid w:val="007115A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7115A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7115A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7115A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7115A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7115A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7115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1chiara">
    <w:name w:val="Grid Table 1 Light"/>
    <w:basedOn w:val="Tabellanormale"/>
    <w:uiPriority w:val="46"/>
    <w:rsid w:val="007115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7115A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7115A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7115A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7115A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7115A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7115A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7115A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7115A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2">
    <w:name w:val="Grid Table 2 Accent 2"/>
    <w:basedOn w:val="Tabellanormale"/>
    <w:uiPriority w:val="47"/>
    <w:rsid w:val="007115A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2-colore3">
    <w:name w:val="Grid Table 2 Accent 3"/>
    <w:basedOn w:val="Tabellanormale"/>
    <w:uiPriority w:val="47"/>
    <w:rsid w:val="007115A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colore4">
    <w:name w:val="Grid Table 2 Accent 4"/>
    <w:basedOn w:val="Tabellanormale"/>
    <w:uiPriority w:val="47"/>
    <w:rsid w:val="007115A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2-colore5">
    <w:name w:val="Grid Table 2 Accent 5"/>
    <w:basedOn w:val="Tabellanormale"/>
    <w:uiPriority w:val="47"/>
    <w:rsid w:val="007115A4"/>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2-colore6">
    <w:name w:val="Grid Table 2 Accent 6"/>
    <w:basedOn w:val="Tabellanormale"/>
    <w:uiPriority w:val="47"/>
    <w:rsid w:val="007115A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3">
    <w:name w:val="Grid Table 3"/>
    <w:basedOn w:val="Tabellanormale"/>
    <w:uiPriority w:val="48"/>
    <w:rsid w:val="00711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7115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3-colore2">
    <w:name w:val="Grid Table 3 Accent 2"/>
    <w:basedOn w:val="Tabellanormale"/>
    <w:uiPriority w:val="48"/>
    <w:rsid w:val="007115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3-colore3">
    <w:name w:val="Grid Table 3 Accent 3"/>
    <w:basedOn w:val="Tabellanormale"/>
    <w:uiPriority w:val="48"/>
    <w:rsid w:val="007115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3-colore4">
    <w:name w:val="Grid Table 3 Accent 4"/>
    <w:basedOn w:val="Tabellanormale"/>
    <w:uiPriority w:val="48"/>
    <w:rsid w:val="007115A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3-colore5">
    <w:name w:val="Grid Table 3 Accent 5"/>
    <w:basedOn w:val="Tabellanormale"/>
    <w:uiPriority w:val="48"/>
    <w:rsid w:val="007115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3-colore6">
    <w:name w:val="Grid Table 3 Accent 6"/>
    <w:basedOn w:val="Tabellanormale"/>
    <w:uiPriority w:val="48"/>
    <w:rsid w:val="007115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gliatab4">
    <w:name w:val="Grid Table 4"/>
    <w:basedOn w:val="Tabellanormale"/>
    <w:uiPriority w:val="49"/>
    <w:rsid w:val="00711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7115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2">
    <w:name w:val="Grid Table 4 Accent 2"/>
    <w:basedOn w:val="Tabellanormale"/>
    <w:uiPriority w:val="49"/>
    <w:rsid w:val="007115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3">
    <w:name w:val="Grid Table 4 Accent 3"/>
    <w:basedOn w:val="Tabellanormale"/>
    <w:uiPriority w:val="49"/>
    <w:rsid w:val="007115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4">
    <w:name w:val="Grid Table 4 Accent 4"/>
    <w:basedOn w:val="Tabellanormale"/>
    <w:uiPriority w:val="49"/>
    <w:rsid w:val="007115A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5">
    <w:name w:val="Grid Table 4 Accent 5"/>
    <w:basedOn w:val="Tabellanormale"/>
    <w:uiPriority w:val="49"/>
    <w:rsid w:val="007115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4-colore6">
    <w:name w:val="Grid Table 4 Accent 6"/>
    <w:basedOn w:val="Tabellanormale"/>
    <w:uiPriority w:val="49"/>
    <w:rsid w:val="007115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
    <w:name w:val="Grid Table 5 Dark"/>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5scura-colore2">
    <w:name w:val="Grid Table 5 Dark Accent 2"/>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3">
    <w:name w:val="Grid Table 5 Dark Accent 3"/>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5scura-colore6">
    <w:name w:val="Grid Table 5 Dark Accent 6"/>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6acolori">
    <w:name w:val="Grid Table 6 Colorful"/>
    <w:basedOn w:val="Tabellanormale"/>
    <w:uiPriority w:val="51"/>
    <w:rsid w:val="007115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7115A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2">
    <w:name w:val="Grid Table 6 Colorful Accent 2"/>
    <w:basedOn w:val="Tabellanormale"/>
    <w:uiPriority w:val="51"/>
    <w:rsid w:val="007115A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colore3">
    <w:name w:val="Grid Table 6 Colorful Accent 3"/>
    <w:basedOn w:val="Tabellanormale"/>
    <w:uiPriority w:val="51"/>
    <w:rsid w:val="007115A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4">
    <w:name w:val="Grid Table 6 Colorful Accent 4"/>
    <w:basedOn w:val="Tabellanormale"/>
    <w:uiPriority w:val="51"/>
    <w:rsid w:val="007115A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5">
    <w:name w:val="Grid Table 6 Colorful Accent 5"/>
    <w:basedOn w:val="Tabellanormale"/>
    <w:uiPriority w:val="51"/>
    <w:rsid w:val="007115A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6">
    <w:name w:val="Grid Table 6 Colorful Accent 6"/>
    <w:basedOn w:val="Tabellanormale"/>
    <w:uiPriority w:val="51"/>
    <w:rsid w:val="007115A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
    <w:name w:val="Grid Table 7 Colorful"/>
    <w:basedOn w:val="Tabellanormale"/>
    <w:uiPriority w:val="52"/>
    <w:rsid w:val="007115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7115A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2">
    <w:name w:val="Grid Table 7 Colorful Accent 2"/>
    <w:basedOn w:val="Tabellanormale"/>
    <w:uiPriority w:val="52"/>
    <w:rsid w:val="007115A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7acolori-colore3">
    <w:name w:val="Grid Table 7 Colorful Accent 3"/>
    <w:basedOn w:val="Tabellanormale"/>
    <w:uiPriority w:val="52"/>
    <w:rsid w:val="007115A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7acolori-colore4">
    <w:name w:val="Grid Table 7 Colorful Accent 4"/>
    <w:basedOn w:val="Tabellanormale"/>
    <w:uiPriority w:val="52"/>
    <w:rsid w:val="007115A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7acolori-colore5">
    <w:name w:val="Grid Table 7 Colorful Accent 5"/>
    <w:basedOn w:val="Tabellanormale"/>
    <w:uiPriority w:val="52"/>
    <w:rsid w:val="007115A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7acolori-colore6">
    <w:name w:val="Grid Table 7 Colorful Accent 6"/>
    <w:basedOn w:val="Tabellanormale"/>
    <w:uiPriority w:val="52"/>
    <w:rsid w:val="007115A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Web1">
    <w:name w:val="Table Web 1"/>
    <w:basedOn w:val="Tabellanormale"/>
    <w:uiPriority w:val="99"/>
    <w:semiHidden/>
    <w:unhideWhenUsed/>
    <w:rsid w:val="007115A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7115A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rsid w:val="007115A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imandonotaapidipagina">
    <w:name w:val="footnote reference"/>
    <w:basedOn w:val="Carpredefinitoparagrafo"/>
    <w:uiPriority w:val="99"/>
    <w:semiHidden/>
    <w:unhideWhenUsed/>
    <w:rsid w:val="007115A4"/>
    <w:rPr>
      <w:rFonts w:ascii="Calibri" w:hAnsi="Calibri" w:cs="Calibri"/>
      <w:vertAlign w:val="superscript"/>
    </w:rPr>
  </w:style>
  <w:style w:type="character" w:styleId="Numeroriga">
    <w:name w:val="line number"/>
    <w:basedOn w:val="Carpredefinitoparagrafo"/>
    <w:uiPriority w:val="99"/>
    <w:semiHidden/>
    <w:unhideWhenUsed/>
    <w:rsid w:val="007115A4"/>
    <w:rPr>
      <w:rFonts w:ascii="Calibri" w:hAnsi="Calibri" w:cs="Calibri"/>
    </w:rPr>
  </w:style>
  <w:style w:type="table" w:styleId="Tabellaeffetti3D1">
    <w:name w:val="Table 3D effects 1"/>
    <w:basedOn w:val="Tabellanormale"/>
    <w:uiPriority w:val="99"/>
    <w:semiHidden/>
    <w:unhideWhenUsed/>
    <w:rsid w:val="007115A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7115A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7115A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711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7115A4"/>
    <w:rPr>
      <w:rFonts w:ascii="Calibri" w:hAnsi="Calibri" w:cs="Calibri"/>
    </w:rPr>
  </w:style>
  <w:style w:type="paragraph" w:customStyle="1" w:styleId="Normale1">
    <w:name w:val="Normale1"/>
    <w:rsid w:val="00882B7A"/>
    <w:pPr>
      <w:spacing w:before="100" w:beforeAutospacing="1" w:after="100" w:afterAutospacing="1" w:line="256" w:lineRule="auto"/>
    </w:pPr>
    <w:rPr>
      <w:rFonts w:ascii="Calibri" w:eastAsia="DengXian" w:hAnsi="Calibri"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4053">
      <w:bodyDiv w:val="1"/>
      <w:marLeft w:val="0"/>
      <w:marRight w:val="0"/>
      <w:marTop w:val="0"/>
      <w:marBottom w:val="0"/>
      <w:divBdr>
        <w:top w:val="none" w:sz="0" w:space="0" w:color="auto"/>
        <w:left w:val="none" w:sz="0" w:space="0" w:color="auto"/>
        <w:bottom w:val="none" w:sz="0" w:space="0" w:color="auto"/>
        <w:right w:val="none" w:sz="0" w:space="0" w:color="auto"/>
      </w:divBdr>
    </w:div>
    <w:div w:id="1081829418">
      <w:bodyDiv w:val="1"/>
      <w:marLeft w:val="0"/>
      <w:marRight w:val="0"/>
      <w:marTop w:val="0"/>
      <w:marBottom w:val="0"/>
      <w:divBdr>
        <w:top w:val="none" w:sz="0" w:space="0" w:color="auto"/>
        <w:left w:val="none" w:sz="0" w:space="0" w:color="auto"/>
        <w:bottom w:val="none" w:sz="0" w:space="0" w:color="auto"/>
        <w:right w:val="none" w:sz="0" w:space="0" w:color="auto"/>
      </w:divBdr>
    </w:div>
    <w:div w:id="1692876210">
      <w:bodyDiv w:val="1"/>
      <w:marLeft w:val="0"/>
      <w:marRight w:val="0"/>
      <w:marTop w:val="0"/>
      <w:marBottom w:val="0"/>
      <w:divBdr>
        <w:top w:val="none" w:sz="0" w:space="0" w:color="auto"/>
        <w:left w:val="none" w:sz="0" w:space="0" w:color="auto"/>
        <w:bottom w:val="none" w:sz="0" w:space="0" w:color="auto"/>
        <w:right w:val="none" w:sz="0" w:space="0" w:color="auto"/>
      </w:divBdr>
    </w:div>
    <w:div w:id="194664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visc\AppData\Local\Packages\Microsoft.Office.Desktop_8wekyb3d8bbwe\LocalCache\Roaming\Microsoft\Templates\Spaziatura%20singola%20(vuot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22FA10D-9374-4A4D-BAB3-D115251D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Spaziatura singola (vuoto).dotx</Template>
  <TotalTime>0</TotalTime>
  <Pages>19</Pages>
  <Words>2698</Words>
  <Characters>15384</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2019-11-12T20:20:00Z</dcterms:created>
  <dcterms:modified xsi:type="dcterms:W3CDTF">2019-11-12T22:36:00Z</dcterms:modified>
</cp:coreProperties>
</file>